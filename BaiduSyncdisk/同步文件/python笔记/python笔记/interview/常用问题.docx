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测试理论：</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6060440" cy="7080250"/>
            <wp:effectExtent l="0" t="0" r="1651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60440" cy="7080250"/>
                    </a:xfrm>
                    <a:prstGeom prst="rect">
                      <a:avLst/>
                    </a:prstGeom>
                    <a:noFill/>
                    <a:ln w="9525">
                      <a:noFill/>
                    </a:ln>
                  </pic:spPr>
                </pic:pic>
              </a:graphicData>
            </a:graphic>
          </wp:inline>
        </w:drawing>
      </w:r>
    </w:p>
    <w:p>
      <w:pPr>
        <w:pStyle w:val="3"/>
        <w:bidi w:val="0"/>
        <w:rPr>
          <w:rFonts w:hint="default"/>
          <w:lang w:val="en-US" w:eastAsia="zh-CN"/>
        </w:rPr>
      </w:pPr>
      <w:r>
        <w:rPr>
          <w:rFonts w:hint="eastAsia"/>
          <w:lang w:val="en-US" w:eastAsia="zh-CN"/>
        </w:rPr>
        <w:t>w模型</w:t>
      </w:r>
    </w:p>
    <w:p>
      <w:pPr>
        <w:rPr>
          <w:rFonts w:hint="default"/>
          <w:lang w:val="en-US" w:eastAsia="zh-CN"/>
        </w:rPr>
      </w:pPr>
      <w:r>
        <w:rPr>
          <w:rFonts w:hint="default"/>
          <w:lang w:val="en-US" w:eastAsia="zh-CN"/>
        </w:rPr>
        <w:drawing>
          <wp:inline distT="0" distB="0" distL="0" distR="0">
            <wp:extent cx="3957955" cy="3239135"/>
            <wp:effectExtent l="0" t="0" r="4445" b="18415"/>
            <wp:docPr id="1026" name="图片 3" descr="8e9eca898fa5d7d5c74e64463418e30"/>
            <wp:cNvGraphicFramePr/>
            <a:graphic xmlns:a="http://schemas.openxmlformats.org/drawingml/2006/main">
              <a:graphicData uri="http://schemas.openxmlformats.org/drawingml/2006/picture">
                <pic:pic xmlns:pic="http://schemas.openxmlformats.org/drawingml/2006/picture">
                  <pic:nvPicPr>
                    <pic:cNvPr id="1026" name="图片 3" descr="8e9eca898fa5d7d5c74e64463418e30"/>
                    <pic:cNvPicPr/>
                  </pic:nvPicPr>
                  <pic:blipFill>
                    <a:blip r:embed="rId5" cstate="print"/>
                    <a:srcRect/>
                    <a:stretch>
                      <a:fillRect/>
                    </a:stretch>
                  </pic:blipFill>
                  <pic:spPr>
                    <a:xfrm>
                      <a:off x="0" y="0"/>
                      <a:ext cx="3957955" cy="3239135"/>
                    </a:xfrm>
                    <a:prstGeom prst="rect">
                      <a:avLst/>
                    </a:prstGeom>
                  </pic:spPr>
                </pic:pic>
              </a:graphicData>
            </a:graphic>
          </wp:inline>
        </w:drawing>
      </w:r>
    </w:p>
    <w:p>
      <w:pPr>
        <w:pStyle w:val="3"/>
        <w:bidi w:val="0"/>
        <w:rPr>
          <w:rFonts w:hint="eastAsia"/>
          <w:lang w:val="en-US" w:eastAsia="zh-CN"/>
        </w:rPr>
      </w:pPr>
      <w:r>
        <w:rPr>
          <w:rFonts w:hint="eastAsia"/>
          <w:lang w:val="en-US" w:eastAsia="zh-CN"/>
        </w:rPr>
        <w:t>v模型</w:t>
      </w:r>
    </w:p>
    <w:p>
      <w:pPr>
        <w:rPr>
          <w:rFonts w:hint="eastAsia"/>
          <w:lang w:val="en-US" w:eastAsia="zh-CN"/>
        </w:rPr>
      </w:pPr>
      <w:r>
        <w:rPr>
          <w:rFonts w:hint="default"/>
          <w:lang w:val="en-US" w:eastAsia="zh-CN"/>
        </w:rPr>
        <w:drawing>
          <wp:inline distT="0" distB="0" distL="0" distR="0">
            <wp:extent cx="4281805" cy="2855595"/>
            <wp:effectExtent l="0" t="0" r="4445" b="1905"/>
            <wp:docPr id="1027" name="图片 2" descr="136c32c56478d78ad83f1a5aceb3147"/>
            <wp:cNvGraphicFramePr/>
            <a:graphic xmlns:a="http://schemas.openxmlformats.org/drawingml/2006/main">
              <a:graphicData uri="http://schemas.openxmlformats.org/drawingml/2006/picture">
                <pic:pic xmlns:pic="http://schemas.openxmlformats.org/drawingml/2006/picture">
                  <pic:nvPicPr>
                    <pic:cNvPr id="1027" name="图片 2" descr="136c32c56478d78ad83f1a5aceb3147"/>
                    <pic:cNvPicPr/>
                  </pic:nvPicPr>
                  <pic:blipFill>
                    <a:blip r:embed="rId6" cstate="print"/>
                    <a:srcRect/>
                    <a:stretch>
                      <a:fillRect/>
                    </a:stretch>
                  </pic:blipFill>
                  <pic:spPr>
                    <a:xfrm>
                      <a:off x="0" y="0"/>
                      <a:ext cx="4281805" cy="2855595"/>
                    </a:xfrm>
                    <a:prstGeom prst="rect">
                      <a:avLst/>
                    </a:prstGeom>
                  </pic:spPr>
                </pic:pic>
              </a:graphicData>
            </a:graphic>
          </wp:inline>
        </w:drawing>
      </w:r>
    </w:p>
    <w:p>
      <w:pPr>
        <w:rPr>
          <w:rFonts w:hint="default"/>
          <w:lang w:val="en-US" w:eastAsia="zh-CN"/>
        </w:rPr>
      </w:pPr>
    </w:p>
    <w:p>
      <w:pPr>
        <w:pStyle w:val="3"/>
        <w:bidi w:val="0"/>
        <w:rPr>
          <w:rFonts w:hint="eastAsia"/>
        </w:rPr>
      </w:pPr>
      <w:r>
        <w:rPr>
          <w:rFonts w:hint="eastAsia"/>
        </w:rPr>
        <w:t>解释下什么叫</w:t>
      </w:r>
      <w:r>
        <w:t>bug</w:t>
      </w:r>
      <w:r>
        <w:rPr>
          <w:rFonts w:hint="eastAsia"/>
        </w:rPr>
        <w:t>的抗药性？</w:t>
      </w:r>
    </w:p>
    <w:p>
      <w:pPr>
        <w:bidi w:val="0"/>
        <w:ind w:firstLine="420" w:firstLineChars="0"/>
        <w:rPr>
          <w:rFonts w:hint="eastAsia"/>
        </w:rPr>
      </w:pPr>
      <w:r>
        <w:rPr>
          <w:rFonts w:hint="eastAsia"/>
        </w:rPr>
        <w:t>测试人员思维定式后不容易发现新的</w:t>
      </w:r>
      <w:r>
        <w:t>bug,</w:t>
      </w:r>
      <w:r>
        <w:rPr>
          <w:rFonts w:hint="eastAsia"/>
        </w:rPr>
        <w:t>所以需要交叉执行用例！</w:t>
      </w:r>
    </w:p>
    <w:p>
      <w:pPr>
        <w:pStyle w:val="3"/>
        <w:bidi w:val="0"/>
        <w:rPr>
          <w:rFonts w:hint="eastAsia"/>
        </w:rPr>
      </w:pPr>
      <w:r>
        <w:rPr>
          <w:rFonts w:hint="eastAsia"/>
        </w:rPr>
        <w:t>哪些</w:t>
      </w:r>
      <w:r>
        <w:t>BUG</w:t>
      </w:r>
      <w:r>
        <w:rPr>
          <w:rFonts w:hint="eastAsia"/>
        </w:rPr>
        <w:t>是不需要修复的：</w:t>
      </w:r>
    </w:p>
    <w:p>
      <w:pPr>
        <w:bidi w:val="0"/>
        <w:ind w:firstLine="420" w:firstLineChars="0"/>
        <w:rPr>
          <w:rFonts w:hint="eastAsia"/>
        </w:rPr>
      </w:pPr>
      <w:r>
        <w:rPr>
          <w:rFonts w:hint="eastAsia"/>
        </w:rPr>
        <w:t>没有足够时间、修复风险太大、不算真正的</w:t>
      </w:r>
      <w:r>
        <w:t>BUG</w:t>
      </w:r>
      <w:r>
        <w:rPr>
          <w:rFonts w:hint="eastAsia"/>
        </w:rPr>
        <w:t>，不值得修复</w:t>
      </w:r>
    </w:p>
    <w:p>
      <w:pPr>
        <w:pStyle w:val="3"/>
        <w:bidi w:val="0"/>
        <w:rPr>
          <w:rFonts w:hint="eastAsia"/>
        </w:rPr>
      </w:pPr>
      <w:r>
        <w:t>Windows</w:t>
      </w:r>
      <w:r>
        <w:rPr>
          <w:rFonts w:hint="eastAsia"/>
        </w:rPr>
        <w:t>下怎么</w:t>
      </w:r>
      <w:r>
        <w:rPr>
          <w:rFonts w:hint="eastAsia"/>
          <w:lang w:eastAsia="zh-CN"/>
        </w:rPr>
        <w:t>使用运行快捷打开</w:t>
      </w:r>
      <w:r>
        <w:rPr>
          <w:rFonts w:hint="eastAsia"/>
        </w:rPr>
        <w:t>：</w:t>
      </w:r>
    </w:p>
    <w:p>
      <w:pPr>
        <w:bidi w:val="0"/>
        <w:ind w:firstLine="420" w:firstLineChars="0"/>
        <w:rPr>
          <w:rFonts w:hint="eastAsia"/>
          <w:lang w:eastAsia="zh-CN"/>
        </w:rPr>
      </w:pPr>
      <w:r>
        <w:rPr>
          <w:rFonts w:hint="eastAsia"/>
        </w:rPr>
        <w:t>运行</w:t>
      </w:r>
      <w:bookmarkStart w:id="0" w:name="OLE_LINK3"/>
      <w:r>
        <w:t>Regedit</w:t>
      </w:r>
      <w:r>
        <w:rPr>
          <w:rFonts w:hint="eastAsia"/>
          <w:lang w:eastAsia="zh-CN"/>
        </w:rPr>
        <w:t>（</w:t>
      </w:r>
      <w:r>
        <w:rPr>
          <w:rFonts w:hint="eastAsia"/>
          <w:lang w:val="en-US" w:eastAsia="zh-CN"/>
        </w:rPr>
        <w:t>rui  jie  dait</w:t>
      </w:r>
      <w:r>
        <w:rPr>
          <w:rFonts w:hint="eastAsia"/>
          <w:lang w:eastAsia="zh-CN"/>
        </w:rPr>
        <w:t>）打开注册表</w:t>
      </w:r>
    </w:p>
    <w:p>
      <w:pPr>
        <w:bidi w:val="0"/>
        <w:ind w:firstLine="420" w:firstLineChars="0"/>
        <w:rPr>
          <w:rFonts w:hint="default"/>
          <w:lang w:val="en-US" w:eastAsia="zh-CN"/>
        </w:rPr>
      </w:pPr>
      <w:r>
        <w:rPr>
          <w:rFonts w:hint="eastAsia"/>
          <w:lang w:eastAsia="zh-CN"/>
        </w:rPr>
        <w:t>运行</w:t>
      </w:r>
      <w:r>
        <w:rPr>
          <w:rFonts w:hint="eastAsia"/>
          <w:lang w:val="en-US" w:eastAsia="zh-CN"/>
        </w:rPr>
        <w:t>calc 打开计算器</w:t>
      </w:r>
    </w:p>
    <w:p>
      <w:pPr>
        <w:bidi w:val="0"/>
        <w:ind w:firstLine="420"/>
        <w:rPr>
          <w:rFonts w:hint="default" w:ascii="宋体" w:hAnsi="宋体" w:eastAsia="宋体" w:cs="宋体"/>
          <w:sz w:val="24"/>
          <w:szCs w:val="24"/>
          <w:lang w:val="en-US" w:eastAsia="zh-CN"/>
        </w:rPr>
      </w:pPr>
      <w:r>
        <w:rPr>
          <w:rFonts w:ascii="宋体" w:hAnsi="宋体" w:eastAsia="宋体" w:cs="宋体"/>
          <w:sz w:val="24"/>
          <w:szCs w:val="24"/>
        </w:rPr>
        <w:t>notepad--------打开记事本</w:t>
      </w:r>
    </w:p>
    <w:bookmarkEnd w:id="0"/>
    <w:p>
      <w:pPr>
        <w:bidi w:val="0"/>
        <w:ind w:firstLine="420" w:firstLineChars="0"/>
        <w:rPr>
          <w:rFonts w:hint="eastAsia"/>
        </w:rPr>
      </w:pPr>
      <w:r>
        <w:rPr>
          <w:rFonts w:ascii="宋体" w:hAnsi="宋体" w:eastAsia="宋体" w:cs="宋体"/>
          <w:sz w:val="24"/>
          <w:szCs w:val="24"/>
        </w:rPr>
        <w:t>cleanmgr-------垃圾整理</w:t>
      </w:r>
    </w:p>
    <w:p>
      <w:pPr>
        <w:pStyle w:val="11"/>
        <w:keepNext w:val="0"/>
        <w:keepLines w:val="0"/>
        <w:widowControl/>
        <w:suppressLineNumbers w:val="0"/>
        <w:ind w:firstLine="420" w:firstLineChars="0"/>
      </w:pPr>
      <w:r>
        <w:t>winchat--------XP自带局域网聊天</w:t>
      </w:r>
    </w:p>
    <w:p>
      <w:pPr>
        <w:pStyle w:val="11"/>
        <w:keepNext w:val="0"/>
        <w:keepLines w:val="0"/>
        <w:widowControl/>
        <w:suppressLineNumbers w:val="0"/>
      </w:pPr>
      <w:r>
        <w:t xml:space="preserve">　 </w:t>
      </w:r>
      <w:r>
        <w:rPr>
          <w:rFonts w:hint="eastAsia"/>
          <w:lang w:val="en-US" w:eastAsia="zh-CN"/>
        </w:rPr>
        <w:t xml:space="preserve"> </w:t>
      </w:r>
      <w:r>
        <w:t>progman--------程序管理器</w:t>
      </w:r>
    </w:p>
    <w:p>
      <w:pPr>
        <w:pStyle w:val="11"/>
        <w:keepNext w:val="0"/>
        <w:keepLines w:val="0"/>
        <w:widowControl/>
        <w:suppressLineNumbers w:val="0"/>
      </w:pPr>
      <w:r>
        <w:t>　</w:t>
      </w:r>
      <w:r>
        <w:rPr>
          <w:rFonts w:hint="eastAsia"/>
          <w:lang w:val="en-US" w:eastAsia="zh-CN"/>
        </w:rPr>
        <w:t xml:space="preserve">  </w:t>
      </w:r>
      <w:r>
        <w:t>winmsd---------系统信息</w:t>
      </w:r>
    </w:p>
    <w:p>
      <w:pPr>
        <w:pStyle w:val="11"/>
        <w:keepNext w:val="0"/>
        <w:keepLines w:val="0"/>
        <w:widowControl/>
        <w:suppressLineNumbers w:val="0"/>
      </w:pPr>
      <w:r>
        <w:t>　</w:t>
      </w:r>
      <w:r>
        <w:rPr>
          <w:rFonts w:hint="eastAsia"/>
          <w:lang w:val="en-US" w:eastAsia="zh-CN"/>
        </w:rPr>
        <w:t xml:space="preserve">  </w:t>
      </w:r>
      <w:r>
        <w:t>perfmon.msc----计算机性能监测程序</w:t>
      </w:r>
    </w:p>
    <w:p>
      <w:pPr>
        <w:pStyle w:val="11"/>
        <w:keepNext w:val="0"/>
        <w:keepLines w:val="0"/>
        <w:widowControl/>
        <w:suppressLineNumbers w:val="0"/>
      </w:pPr>
      <w:r>
        <w:t xml:space="preserve">　 </w:t>
      </w:r>
      <w:r>
        <w:rPr>
          <w:rFonts w:hint="eastAsia"/>
          <w:lang w:val="en-US" w:eastAsia="zh-CN"/>
        </w:rPr>
        <w:t xml:space="preserve"> </w:t>
      </w:r>
      <w:r>
        <w:t>winver---------检查Windows版本</w:t>
      </w:r>
    </w:p>
    <w:p>
      <w:pPr>
        <w:pStyle w:val="11"/>
        <w:keepNext w:val="0"/>
        <w:keepLines w:val="0"/>
        <w:widowControl/>
        <w:suppressLineNumbers w:val="0"/>
      </w:pPr>
      <w:r>
        <w:t>　</w:t>
      </w:r>
      <w:r>
        <w:rPr>
          <w:rFonts w:hint="eastAsia"/>
          <w:lang w:val="en-US" w:eastAsia="zh-CN"/>
        </w:rPr>
        <w:t xml:space="preserve">  </w:t>
      </w:r>
      <w:r>
        <w:t>sfc /scannow-----扫描错误并复原</w:t>
      </w:r>
    </w:p>
    <w:p>
      <w:pPr>
        <w:pStyle w:val="11"/>
        <w:keepNext w:val="0"/>
        <w:keepLines w:val="0"/>
        <w:widowControl/>
        <w:suppressLineNumbers w:val="0"/>
      </w:pPr>
      <w:r>
        <w:t>　</w:t>
      </w:r>
      <w:r>
        <w:rPr>
          <w:rFonts w:hint="eastAsia"/>
          <w:lang w:val="en-US" w:eastAsia="zh-CN"/>
        </w:rPr>
        <w:t xml:space="preserve">  </w:t>
      </w:r>
      <w:r>
        <w:t>taskmgr-----任务管理器（2000/xp/2003</w:t>
      </w:r>
    </w:p>
    <w:p>
      <w:pPr>
        <w:bidi w:val="0"/>
        <w:ind w:firstLine="420" w:firstLineChars="0"/>
        <w:rPr>
          <w:rFonts w:ascii="宋体" w:hAnsi="宋体" w:eastAsia="宋体" w:cs="宋体"/>
          <w:sz w:val="24"/>
          <w:szCs w:val="24"/>
        </w:rPr>
      </w:pPr>
      <w:r>
        <w:rPr>
          <w:rFonts w:hint="eastAsia"/>
          <w:lang w:val="en-US" w:eastAsia="zh-CN"/>
        </w:rPr>
        <w:t xml:space="preserve"> </w:t>
      </w:r>
      <w:r>
        <w:rPr>
          <w:rFonts w:ascii="宋体" w:hAnsi="宋体" w:eastAsia="宋体" w:cs="宋体"/>
          <w:sz w:val="24"/>
          <w:szCs w:val="24"/>
        </w:rPr>
        <w:t>mstsc----------远程桌面连接</w:t>
      </w:r>
    </w:p>
    <w:p>
      <w:pPr>
        <w:bidi w:val="0"/>
        <w:ind w:firstLine="480" w:firstLineChars="200"/>
        <w:rPr>
          <w:rFonts w:ascii="宋体" w:hAnsi="宋体" w:eastAsia="宋体" w:cs="宋体"/>
          <w:sz w:val="24"/>
          <w:szCs w:val="24"/>
        </w:rPr>
      </w:pPr>
      <w:r>
        <w:rPr>
          <w:rFonts w:ascii="宋体" w:hAnsi="宋体" w:eastAsia="宋体" w:cs="宋体"/>
          <w:sz w:val="24"/>
          <w:szCs w:val="24"/>
        </w:rPr>
        <w:t>osk------------打开屏幕键盘</w:t>
      </w:r>
    </w:p>
    <w:p>
      <w:pPr>
        <w:bidi w:val="0"/>
        <w:ind w:firstLine="480" w:firstLineChars="200"/>
        <w:rPr>
          <w:rFonts w:ascii="宋体" w:hAnsi="宋体" w:eastAsia="宋体" w:cs="宋体"/>
          <w:sz w:val="24"/>
          <w:szCs w:val="24"/>
        </w:rPr>
      </w:pPr>
      <w:r>
        <w:rPr>
          <w:rFonts w:ascii="宋体" w:hAnsi="宋体" w:eastAsia="宋体" w:cs="宋体"/>
          <w:sz w:val="24"/>
          <w:szCs w:val="24"/>
        </w:rPr>
        <w:t>explorer-------打开资源管理器</w:t>
      </w:r>
    </w:p>
    <w:p>
      <w:pPr>
        <w:bidi w:val="0"/>
        <w:ind w:firstLine="480" w:firstLineChars="200"/>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certmgr.msc</w:t>
      </w:r>
      <w:r>
        <w:rPr>
          <w:rFonts w:hint="eastAsia" w:ascii="宋体" w:hAnsi="宋体" w:cs="宋体"/>
          <w:sz w:val="24"/>
          <w:szCs w:val="24"/>
          <w:lang w:val="en-US" w:eastAsia="zh-CN"/>
        </w:rPr>
        <w:t>--------打开安全证书界面</w:t>
      </w:r>
      <w:bookmarkStart w:id="9" w:name="_GoBack"/>
      <w:bookmarkEnd w:id="9"/>
    </w:p>
    <w:p>
      <w:pPr>
        <w:pStyle w:val="3"/>
        <w:bidi w:val="0"/>
        <w:rPr>
          <w:rFonts w:hint="eastAsia"/>
          <w:lang w:val="en-US" w:eastAsia="zh-CN"/>
        </w:rPr>
      </w:pPr>
      <w:r>
        <w:rPr>
          <w:rFonts w:hint="eastAsia"/>
          <w:lang w:val="en-US" w:eastAsia="zh-CN"/>
        </w:rPr>
        <w:t>测试流程：</w:t>
      </w:r>
    </w:p>
    <w:p>
      <w:pPr>
        <w:numPr>
          <w:ilvl w:val="0"/>
          <w:numId w:val="0"/>
        </w:numPr>
        <w:ind w:leftChars="0"/>
        <w:rPr>
          <w:rFonts w:hint="eastAsia"/>
          <w:lang w:val="en-US" w:eastAsia="zh-CN"/>
        </w:rPr>
      </w:pPr>
      <w:r>
        <w:rPr>
          <w:rFonts w:hint="default"/>
          <w:lang w:val="en-US" w:eastAsia="zh-CN"/>
        </w:rPr>
        <w:t>首先是</w:t>
      </w:r>
      <w:r>
        <w:rPr>
          <w:rFonts w:hint="eastAsia"/>
          <w:lang w:val="en-US" w:eastAsia="zh-CN"/>
        </w:rPr>
        <w:t>熟悉需求，</w:t>
      </w:r>
      <w:r>
        <w:rPr>
          <w:rFonts w:hint="default"/>
          <w:lang w:val="en-US" w:eastAsia="zh-CN"/>
        </w:rPr>
        <w:t>然后</w:t>
      </w:r>
      <w:r>
        <w:rPr>
          <w:rFonts w:hint="eastAsia"/>
          <w:lang w:val="en-US" w:eastAsia="zh-CN"/>
        </w:rPr>
        <w:t>用思维导图进行测试需求分析</w:t>
      </w:r>
    </w:p>
    <w:p>
      <w:pPr>
        <w:numPr>
          <w:ilvl w:val="0"/>
          <w:numId w:val="0"/>
        </w:numPr>
        <w:ind w:leftChars="0"/>
        <w:rPr>
          <w:rFonts w:hint="eastAsia"/>
          <w:lang w:val="en-US" w:eastAsia="zh-CN"/>
        </w:rPr>
      </w:pPr>
      <w:r>
        <w:rPr>
          <w:rFonts w:hint="default"/>
          <w:lang w:val="en-US" w:eastAsia="zh-CN"/>
        </w:rPr>
        <w:t>组长</w:t>
      </w:r>
      <w:r>
        <w:rPr>
          <w:rFonts w:hint="eastAsia"/>
          <w:lang w:val="en-US" w:eastAsia="zh-CN"/>
        </w:rPr>
        <w:t>制定测试计划与计划评审</w:t>
      </w:r>
    </w:p>
    <w:p>
      <w:pPr>
        <w:numPr>
          <w:ilvl w:val="0"/>
          <w:numId w:val="0"/>
        </w:numPr>
        <w:ind w:leftChars="0"/>
        <w:rPr>
          <w:rFonts w:hint="eastAsia"/>
          <w:lang w:val="en-US" w:eastAsia="zh-CN"/>
        </w:rPr>
      </w:pPr>
      <w:r>
        <w:rPr>
          <w:rFonts w:hint="default"/>
          <w:lang w:val="en-US" w:eastAsia="zh-CN"/>
        </w:rPr>
        <w:t>然后测试人员</w:t>
      </w:r>
      <w:r>
        <w:rPr>
          <w:rFonts w:hint="eastAsia"/>
          <w:lang w:val="en-US" w:eastAsia="zh-CN"/>
        </w:rPr>
        <w:t>编写测试用例与用例评审</w:t>
      </w:r>
    </w:p>
    <w:p>
      <w:pPr>
        <w:numPr>
          <w:ilvl w:val="0"/>
          <w:numId w:val="0"/>
        </w:numPr>
        <w:ind w:leftChars="0"/>
        <w:rPr>
          <w:rFonts w:hint="eastAsia"/>
          <w:lang w:val="en-US" w:eastAsia="zh-CN"/>
        </w:rPr>
      </w:pPr>
      <w:r>
        <w:rPr>
          <w:rFonts w:hint="eastAsia"/>
          <w:lang w:val="en-US" w:eastAsia="zh-CN"/>
        </w:rPr>
        <w:t>搭建测试环境，准备测试数据</w:t>
      </w:r>
    </w:p>
    <w:p>
      <w:pPr>
        <w:numPr>
          <w:ilvl w:val="0"/>
          <w:numId w:val="0"/>
        </w:numPr>
        <w:ind w:leftChars="0"/>
        <w:rPr>
          <w:rFonts w:hint="eastAsia"/>
          <w:lang w:val="en-US" w:eastAsia="zh-CN"/>
        </w:rPr>
      </w:pPr>
      <w:r>
        <w:rPr>
          <w:rFonts w:hint="eastAsia"/>
          <w:lang w:val="en-US" w:eastAsia="zh-CN"/>
        </w:rPr>
        <w:t>执行测试用例，缺陷追踪处理，填写测试日报</w:t>
      </w:r>
    </w:p>
    <w:p>
      <w:pPr>
        <w:numPr>
          <w:ilvl w:val="0"/>
          <w:numId w:val="0"/>
        </w:numPr>
        <w:ind w:leftChars="0"/>
        <w:rPr>
          <w:rFonts w:hint="eastAsia"/>
          <w:lang w:val="en-US" w:eastAsia="zh-CN"/>
        </w:rPr>
      </w:pPr>
      <w:r>
        <w:rPr>
          <w:rFonts w:hint="eastAsia"/>
          <w:lang w:val="en-US" w:eastAsia="zh-CN"/>
        </w:rPr>
        <w:t>编写测试报告，测试工作总结</w:t>
      </w:r>
    </w:p>
    <w:p>
      <w:pPr>
        <w:numPr>
          <w:ilvl w:val="0"/>
          <w:numId w:val="0"/>
        </w:numPr>
        <w:ind w:leftChars="0"/>
        <w:rPr>
          <w:rFonts w:hint="eastAsia"/>
          <w:lang w:val="en-US" w:eastAsia="zh-CN"/>
        </w:rPr>
      </w:pPr>
    </w:p>
    <w:p>
      <w:pPr>
        <w:pStyle w:val="3"/>
        <w:bidi w:val="0"/>
        <w:rPr>
          <w:rFonts w:hint="eastAsia"/>
        </w:rPr>
      </w:pPr>
      <w:r>
        <w:rPr>
          <w:rFonts w:hint="eastAsia"/>
        </w:rPr>
        <w:t>软件测试的结束条件：</w:t>
      </w:r>
    </w:p>
    <w:p>
      <w:pPr>
        <w:bidi w:val="0"/>
      </w:pPr>
      <w:r>
        <w:rPr>
          <w:rFonts w:hint="eastAsia"/>
        </w:rPr>
        <w:t>用例全部执行完毕；</w:t>
      </w:r>
    </w:p>
    <w:p>
      <w:pPr>
        <w:bidi w:val="0"/>
        <w:rPr>
          <w:rFonts w:hint="eastAsia"/>
        </w:rPr>
      </w:pPr>
      <w:r>
        <w:rPr>
          <w:rFonts w:hint="eastAsia"/>
        </w:rPr>
        <w:t>严重</w:t>
      </w:r>
      <w:r>
        <w:t>BUG</w:t>
      </w:r>
      <w:r>
        <w:rPr>
          <w:rFonts w:hint="eastAsia"/>
        </w:rPr>
        <w:t>和致命</w:t>
      </w:r>
      <w:r>
        <w:t>BUG</w:t>
      </w:r>
      <w:r>
        <w:rPr>
          <w:rFonts w:hint="eastAsia"/>
        </w:rPr>
        <w:t>全部修复完成</w:t>
      </w:r>
    </w:p>
    <w:p>
      <w:pPr>
        <w:bidi w:val="0"/>
      </w:pPr>
      <w:r>
        <w:rPr>
          <w:rFonts w:hint="eastAsia"/>
        </w:rPr>
        <w:t>一般</w:t>
      </w:r>
      <w:r>
        <w:t>BUG</w:t>
      </w:r>
      <w:r>
        <w:rPr>
          <w:rFonts w:hint="eastAsia"/>
        </w:rPr>
        <w:t>和轻微</w:t>
      </w:r>
      <w:r>
        <w:t>BUG</w:t>
      </w:r>
      <w:r>
        <w:rPr>
          <w:rFonts w:hint="eastAsia"/>
        </w:rPr>
        <w:t>修复达到公司要求（</w:t>
      </w:r>
      <w:r>
        <w:t>95%</w:t>
      </w:r>
      <w:r>
        <w:rPr>
          <w:rFonts w:hint="eastAsia"/>
        </w:rPr>
        <w:t>左右）；</w:t>
      </w:r>
    </w:p>
    <w:p>
      <w:pPr>
        <w:bidi w:val="0"/>
      </w:pPr>
      <w:r>
        <w:rPr>
          <w:rFonts w:hint="eastAsia"/>
        </w:rPr>
        <w:t>缺陷密度达标（每千行代码出现的</w:t>
      </w:r>
      <w:r>
        <w:t>BUG</w:t>
      </w:r>
      <w:r>
        <w:rPr>
          <w:rFonts w:hint="eastAsia"/>
        </w:rPr>
        <w:t>数）；</w:t>
      </w:r>
    </w:p>
    <w:p>
      <w:pPr>
        <w:bidi w:val="0"/>
      </w:pPr>
      <w:r>
        <w:rPr>
          <w:rFonts w:hint="eastAsia"/>
        </w:rPr>
        <w:t>一段时间内不出现新</w:t>
      </w:r>
      <w:r>
        <w:t>BUG</w:t>
      </w:r>
      <w:r>
        <w:rPr>
          <w:rFonts w:hint="eastAsia"/>
        </w:rPr>
        <w:t>；</w:t>
      </w:r>
    </w:p>
    <w:p>
      <w:pPr>
        <w:bidi w:val="0"/>
      </w:pPr>
      <w:r>
        <w:rPr>
          <w:rFonts w:hint="eastAsia"/>
        </w:rPr>
        <w:t>验收测试通过；</w:t>
      </w:r>
    </w:p>
    <w:p>
      <w:pPr>
        <w:bidi w:val="0"/>
        <w:rPr>
          <w:rFonts w:hint="eastAsia"/>
        </w:rPr>
      </w:pPr>
      <w:r>
        <w:rPr>
          <w:rFonts w:hint="eastAsia"/>
        </w:rPr>
        <w:t>相关测试文档准备齐全。</w:t>
      </w:r>
    </w:p>
    <w:p>
      <w:pPr>
        <w:pStyle w:val="3"/>
        <w:bidi w:val="0"/>
        <w:rPr>
          <w:rFonts w:hint="eastAsia"/>
          <w:lang w:eastAsia="zh-CN"/>
        </w:rPr>
      </w:pPr>
      <w:r>
        <w:rPr>
          <w:rFonts w:hint="eastAsia"/>
          <w:lang w:eastAsia="zh-CN"/>
        </w:rPr>
        <w:t>交叉测试：</w:t>
      </w:r>
    </w:p>
    <w:p>
      <w:pPr>
        <w:rPr>
          <w:rFonts w:hint="eastAsia"/>
          <w:lang w:eastAsia="zh-CN"/>
        </w:rPr>
      </w:pPr>
      <w:r>
        <w:rPr>
          <w:rFonts w:hint="eastAsia"/>
          <w:lang w:eastAsia="zh-CN"/>
        </w:rPr>
        <w:t>就是两个或者多个测试人员将自己负责的模块进行交叉测试</w:t>
      </w:r>
    </w:p>
    <w:p>
      <w:pPr>
        <w:pStyle w:val="3"/>
        <w:bidi w:val="0"/>
        <w:rPr>
          <w:rFonts w:hint="eastAsia"/>
        </w:rPr>
      </w:pPr>
      <w:r>
        <w:rPr>
          <w:rFonts w:hint="eastAsia"/>
        </w:rPr>
        <w:t>如果项目即将发布，但是还有严重</w:t>
      </w:r>
      <w:r>
        <w:t>BUG</w:t>
      </w:r>
      <w:r>
        <w:rPr>
          <w:rFonts w:hint="eastAsia"/>
        </w:rPr>
        <w:t>未解决，项目经理坚持发布，你该怎么做：</w:t>
      </w:r>
    </w:p>
    <w:p>
      <w:pPr>
        <w:bidi w:val="0"/>
      </w:pPr>
      <w:r>
        <w:rPr>
          <w:rFonts w:hint="eastAsia"/>
        </w:rPr>
        <w:t>遵循项目经理的意愿，但会给出风险提示</w:t>
      </w:r>
    </w:p>
    <w:p>
      <w:pPr>
        <w:bidi w:val="0"/>
        <w:rPr>
          <w:rFonts w:hint="eastAsia"/>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bidi w:val="0"/>
        <w:rPr>
          <w:rFonts w:hint="eastAsia"/>
          <w:lang w:val="en-US" w:eastAsia="zh-CN"/>
        </w:rPr>
      </w:pPr>
      <w:r>
        <w:rPr>
          <w:rFonts w:hint="eastAsia"/>
          <w:lang w:val="en-US" w:eastAsia="zh-CN"/>
        </w:rPr>
        <w:t>测试计划定义：</w:t>
      </w:r>
    </w:p>
    <w:p>
      <w:pPr>
        <w:numPr>
          <w:ilvl w:val="0"/>
          <w:numId w:val="0"/>
        </w:numPr>
        <w:ind w:leftChars="0"/>
        <w:rPr>
          <w:rFonts w:hint="eastAsia"/>
          <w:lang w:val="en-US" w:eastAsia="zh-CN"/>
        </w:rPr>
      </w:pPr>
      <w:r>
        <w:rPr>
          <w:rFonts w:hint="eastAsia"/>
          <w:lang w:val="en-US" w:eastAsia="zh-CN"/>
        </w:rPr>
        <w:t>范围，途径，资源，进度安排</w:t>
      </w:r>
    </w:p>
    <w:p>
      <w:pPr>
        <w:numPr>
          <w:ilvl w:val="0"/>
          <w:numId w:val="0"/>
        </w:numPr>
        <w:ind w:leftChars="0"/>
        <w:rPr>
          <w:rFonts w:hint="eastAsia"/>
          <w:lang w:val="en-US" w:eastAsia="zh-CN"/>
        </w:rPr>
      </w:pPr>
    </w:p>
    <w:p>
      <w:pPr>
        <w:pStyle w:val="3"/>
        <w:bidi w:val="0"/>
        <w:rPr>
          <w:rFonts w:hint="default"/>
          <w:lang w:val="en-US" w:eastAsia="zh-CN"/>
        </w:rPr>
      </w:pPr>
      <w:r>
        <w:rPr>
          <w:rFonts w:hint="eastAsia"/>
          <w:lang w:val="en-US" w:eastAsia="zh-CN"/>
        </w:rPr>
        <w:t>测试计划内容：</w:t>
      </w:r>
    </w:p>
    <w:p>
      <w:pPr>
        <w:numPr>
          <w:ilvl w:val="0"/>
          <w:numId w:val="0"/>
        </w:numPr>
        <w:ind w:leftChars="0"/>
        <w:rPr>
          <w:rFonts w:hint="eastAsia"/>
          <w:lang w:val="en-US" w:eastAsia="zh-CN"/>
        </w:rPr>
      </w:pPr>
      <w:r>
        <w:rPr>
          <w:rFonts w:hint="eastAsia"/>
          <w:lang w:val="en-US" w:eastAsia="zh-CN"/>
        </w:rPr>
        <w:t>产品概述</w:t>
      </w:r>
    </w:p>
    <w:p>
      <w:pPr>
        <w:numPr>
          <w:ilvl w:val="0"/>
          <w:numId w:val="0"/>
        </w:numPr>
        <w:ind w:leftChars="0"/>
        <w:rPr>
          <w:rFonts w:hint="eastAsia" w:eastAsia="宋体"/>
          <w:lang w:val="en-US" w:eastAsia="zh-CN"/>
        </w:rPr>
      </w:pPr>
      <w:r>
        <w:rPr>
          <w:rFonts w:hint="eastAsia"/>
          <w:lang w:val="en-US" w:eastAsia="zh-CN"/>
        </w:rPr>
        <w:t>测试环境</w:t>
      </w:r>
    </w:p>
    <w:p>
      <w:pPr>
        <w:numPr>
          <w:ilvl w:val="0"/>
          <w:numId w:val="0"/>
        </w:numPr>
        <w:ind w:leftChars="0"/>
        <w:rPr>
          <w:rFonts w:hint="eastAsia"/>
          <w:lang w:val="en-US" w:eastAsia="zh-CN"/>
        </w:rPr>
      </w:pPr>
      <w:r>
        <w:rPr>
          <w:rFonts w:hint="eastAsia"/>
          <w:lang w:val="en-US" w:eastAsia="zh-CN"/>
        </w:rPr>
        <w:t>测试策略</w:t>
      </w:r>
    </w:p>
    <w:p>
      <w:pPr>
        <w:numPr>
          <w:ilvl w:val="0"/>
          <w:numId w:val="0"/>
        </w:numPr>
        <w:ind w:leftChars="0"/>
        <w:rPr>
          <w:rFonts w:hint="eastAsia"/>
          <w:lang w:val="en-US" w:eastAsia="zh-CN"/>
        </w:rPr>
      </w:pPr>
      <w:r>
        <w:rPr>
          <w:rFonts w:hint="eastAsia"/>
          <w:lang w:val="en-US" w:eastAsia="zh-CN"/>
        </w:rPr>
        <w:t>测试方法</w:t>
      </w:r>
    </w:p>
    <w:p>
      <w:pPr>
        <w:numPr>
          <w:ilvl w:val="0"/>
          <w:numId w:val="0"/>
        </w:numPr>
        <w:ind w:leftChars="0"/>
        <w:rPr>
          <w:rFonts w:hint="eastAsia"/>
          <w:lang w:val="en-US" w:eastAsia="zh-CN"/>
        </w:rPr>
      </w:pPr>
      <w:r>
        <w:rPr>
          <w:rFonts w:hint="eastAsia"/>
          <w:lang w:val="en-US" w:eastAsia="zh-CN"/>
        </w:rPr>
        <w:t>测试资源</w:t>
      </w:r>
    </w:p>
    <w:p>
      <w:pPr>
        <w:numPr>
          <w:ilvl w:val="0"/>
          <w:numId w:val="0"/>
        </w:numPr>
        <w:ind w:leftChars="0"/>
        <w:rPr>
          <w:rFonts w:hint="eastAsia"/>
          <w:lang w:val="en-US" w:eastAsia="zh-CN"/>
        </w:rPr>
      </w:pPr>
      <w:r>
        <w:rPr>
          <w:rFonts w:hint="eastAsia"/>
          <w:lang w:val="en-US" w:eastAsia="zh-CN"/>
        </w:rPr>
        <w:t>测试进度安排</w:t>
      </w:r>
    </w:p>
    <w:p>
      <w:pPr>
        <w:numPr>
          <w:ilvl w:val="0"/>
          <w:numId w:val="0"/>
        </w:numPr>
        <w:ind w:leftChars="0"/>
        <w:rPr>
          <w:rFonts w:hint="eastAsia"/>
          <w:lang w:val="en-US" w:eastAsia="zh-CN"/>
        </w:rPr>
      </w:pPr>
      <w:r>
        <w:rPr>
          <w:rFonts w:hint="eastAsia"/>
          <w:lang w:val="en-US" w:eastAsia="zh-CN"/>
        </w:rPr>
        <w:t>测试风险分析</w:t>
      </w:r>
    </w:p>
    <w:p>
      <w:pPr>
        <w:rPr>
          <w:rFonts w:hint="eastAsia"/>
          <w:lang w:val="en-US" w:eastAsia="zh-CN"/>
        </w:rPr>
      </w:pPr>
    </w:p>
    <w:p>
      <w:pPr>
        <w:pStyle w:val="3"/>
        <w:bidi w:val="0"/>
        <w:rPr>
          <w:rFonts w:hint="eastAsia"/>
          <w:lang w:val="en-US" w:eastAsia="zh-CN"/>
        </w:rPr>
      </w:pPr>
      <w:r>
        <w:rPr>
          <w:rFonts w:hint="eastAsia"/>
          <w:lang w:val="en-US" w:eastAsia="zh-CN"/>
        </w:rPr>
        <w:t>测试报告内容：</w:t>
      </w:r>
    </w:p>
    <w:p>
      <w:pPr>
        <w:numPr>
          <w:ilvl w:val="0"/>
          <w:numId w:val="1"/>
        </w:numPr>
        <w:ind w:leftChars="0"/>
        <w:rPr>
          <w:rFonts w:hint="eastAsia"/>
          <w:lang w:val="en-US" w:eastAsia="zh-CN"/>
        </w:rPr>
      </w:pPr>
      <w:r>
        <w:rPr>
          <w:rFonts w:hint="eastAsia"/>
          <w:lang w:val="en-US" w:eastAsia="zh-CN"/>
        </w:rPr>
        <w:t>概述：</w:t>
      </w:r>
    </w:p>
    <w:p>
      <w:pPr>
        <w:numPr>
          <w:ilvl w:val="0"/>
          <w:numId w:val="1"/>
        </w:numPr>
        <w:ind w:left="0" w:leftChars="0" w:firstLine="0" w:firstLineChars="0"/>
        <w:rPr>
          <w:rFonts w:hint="eastAsia"/>
          <w:lang w:val="en-US" w:eastAsia="zh-CN"/>
        </w:rPr>
      </w:pPr>
      <w:r>
        <w:rPr>
          <w:rFonts w:hint="eastAsia"/>
          <w:lang w:val="en-US" w:eastAsia="zh-CN"/>
        </w:rPr>
        <w:t>测试时间，测试环境</w:t>
      </w:r>
    </w:p>
    <w:p>
      <w:pPr>
        <w:numPr>
          <w:ilvl w:val="0"/>
          <w:numId w:val="1"/>
        </w:numPr>
        <w:ind w:left="0" w:leftChars="0" w:firstLine="0" w:firstLineChars="0"/>
        <w:rPr>
          <w:rFonts w:hint="default"/>
          <w:lang w:val="en-US" w:eastAsia="zh-CN"/>
        </w:rPr>
      </w:pPr>
      <w:r>
        <w:rPr>
          <w:rFonts w:hint="eastAsia"/>
          <w:lang w:val="en-US" w:eastAsia="zh-CN"/>
        </w:rPr>
        <w:t>测试过程：</w:t>
      </w:r>
    </w:p>
    <w:p>
      <w:pPr>
        <w:numPr>
          <w:ilvl w:val="0"/>
          <w:numId w:val="1"/>
        </w:numPr>
        <w:ind w:left="0" w:leftChars="0" w:firstLine="0" w:firstLineChars="0"/>
        <w:rPr>
          <w:rFonts w:hint="eastAsia"/>
          <w:lang w:val="en-US" w:eastAsia="zh-CN"/>
        </w:rPr>
      </w:pPr>
      <w:r>
        <w:rPr>
          <w:rFonts w:hint="eastAsia"/>
          <w:lang w:val="en-US" w:eastAsia="zh-CN"/>
        </w:rPr>
        <w:t xml:space="preserve">功能实现清单：       </w:t>
      </w:r>
    </w:p>
    <w:p>
      <w:pPr>
        <w:numPr>
          <w:ilvl w:val="0"/>
          <w:numId w:val="1"/>
        </w:numPr>
        <w:ind w:left="0" w:leftChars="0" w:firstLine="0" w:firstLineChars="0"/>
        <w:rPr>
          <w:rFonts w:hint="eastAsia"/>
          <w:lang w:val="en-US" w:eastAsia="zh-CN"/>
        </w:rPr>
      </w:pPr>
      <w:r>
        <w:rPr>
          <w:rFonts w:hint="eastAsia"/>
          <w:lang w:val="en-US" w:eastAsia="zh-CN"/>
        </w:rPr>
        <w:t xml:space="preserve">缺陷统计：       </w:t>
      </w:r>
    </w:p>
    <w:p>
      <w:pPr>
        <w:numPr>
          <w:ilvl w:val="0"/>
          <w:numId w:val="1"/>
        </w:numPr>
        <w:ind w:left="0" w:leftChars="0" w:firstLine="0" w:firstLineChars="0"/>
        <w:rPr>
          <w:rFonts w:hint="eastAsia"/>
          <w:lang w:val="en-US" w:eastAsia="zh-CN"/>
        </w:rPr>
      </w:pPr>
      <w:r>
        <w:rPr>
          <w:rFonts w:hint="eastAsia"/>
          <w:lang w:val="en-US" w:eastAsia="zh-CN"/>
        </w:rPr>
        <w:t xml:space="preserve">测试统计情况：      </w:t>
      </w:r>
    </w:p>
    <w:p>
      <w:pPr>
        <w:numPr>
          <w:ilvl w:val="0"/>
          <w:numId w:val="1"/>
        </w:numPr>
        <w:ind w:left="0" w:leftChars="0" w:firstLine="0" w:firstLineChars="0"/>
        <w:rPr>
          <w:rFonts w:hint="eastAsia"/>
          <w:lang w:val="en-US" w:eastAsia="zh-CN"/>
        </w:rPr>
      </w:pPr>
      <w:r>
        <w:rPr>
          <w:rFonts w:hint="eastAsia"/>
          <w:lang w:val="en-US" w:eastAsia="zh-CN"/>
        </w:rPr>
        <w:t>测试总结：</w:t>
      </w:r>
    </w:p>
    <w:p>
      <w:pPr>
        <w:numPr>
          <w:ilvl w:val="0"/>
          <w:numId w:val="1"/>
        </w:numPr>
        <w:ind w:left="0" w:leftChars="0" w:firstLine="0" w:firstLineChars="0"/>
        <w:rPr>
          <w:rFonts w:hint="eastAsia"/>
          <w:lang w:val="en-US" w:eastAsia="zh-CN"/>
        </w:rPr>
      </w:pPr>
      <w:r>
        <w:rPr>
          <w:rFonts w:hint="eastAsia"/>
          <w:lang w:val="en-US" w:eastAsia="zh-CN"/>
        </w:rPr>
        <w:t>测试风险</w:t>
      </w:r>
    </w:p>
    <w:p>
      <w:pPr>
        <w:rPr>
          <w:rFonts w:hint="eastAsia"/>
          <w:lang w:val="en-US" w:eastAsia="zh-CN"/>
        </w:rPr>
      </w:pPr>
    </w:p>
    <w:p>
      <w:pPr>
        <w:pStyle w:val="3"/>
        <w:bidi w:val="0"/>
        <w:rPr>
          <w:rFonts w:hint="eastAsia"/>
          <w:lang w:val="en-US" w:eastAsia="zh-CN"/>
        </w:rPr>
      </w:pPr>
      <w:r>
        <w:rPr>
          <w:rFonts w:hint="eastAsia"/>
          <w:lang w:val="en-US" w:eastAsia="zh-CN"/>
        </w:rPr>
        <w:t>缺陷报告内容：</w:t>
      </w:r>
    </w:p>
    <w:p>
      <w:pPr>
        <w:numPr>
          <w:ilvl w:val="0"/>
          <w:numId w:val="0"/>
        </w:numPr>
        <w:ind w:leftChars="0"/>
        <w:rPr>
          <w:rFonts w:hint="eastAsia"/>
          <w:lang w:val="en-US" w:eastAsia="zh-CN"/>
        </w:rPr>
      </w:pPr>
      <w:r>
        <w:rPr>
          <w:rFonts w:hint="eastAsia"/>
          <w:lang w:val="en-US" w:eastAsia="zh-CN"/>
        </w:rPr>
        <w:t>缺陷编号</w:t>
      </w:r>
    </w:p>
    <w:p>
      <w:pPr>
        <w:numPr>
          <w:ilvl w:val="0"/>
          <w:numId w:val="0"/>
        </w:numPr>
        <w:ind w:leftChars="0"/>
        <w:rPr>
          <w:rFonts w:hint="eastAsia"/>
          <w:lang w:val="en-US" w:eastAsia="zh-CN"/>
        </w:rPr>
      </w:pPr>
      <w:r>
        <w:rPr>
          <w:rFonts w:hint="eastAsia"/>
          <w:lang w:val="en-US" w:eastAsia="zh-CN"/>
        </w:rPr>
        <w:t>缺陷标题</w:t>
      </w:r>
    </w:p>
    <w:p>
      <w:pPr>
        <w:numPr>
          <w:ilvl w:val="0"/>
          <w:numId w:val="0"/>
        </w:numPr>
        <w:ind w:leftChars="0"/>
        <w:rPr>
          <w:rFonts w:hint="eastAsia"/>
          <w:lang w:val="en-US" w:eastAsia="zh-CN"/>
        </w:rPr>
      </w:pPr>
      <w:r>
        <w:rPr>
          <w:rFonts w:hint="eastAsia"/>
          <w:lang w:val="en-US" w:eastAsia="zh-CN"/>
        </w:rPr>
        <w:t>测试环境</w:t>
      </w:r>
    </w:p>
    <w:p>
      <w:pPr>
        <w:numPr>
          <w:ilvl w:val="0"/>
          <w:numId w:val="0"/>
        </w:numPr>
        <w:ind w:leftChars="0"/>
        <w:rPr>
          <w:rFonts w:hint="eastAsia"/>
          <w:lang w:val="en-US" w:eastAsia="zh-CN"/>
        </w:rPr>
      </w:pPr>
      <w:r>
        <w:rPr>
          <w:rFonts w:hint="eastAsia"/>
          <w:lang w:val="en-US" w:eastAsia="zh-CN"/>
        </w:rPr>
        <w:t>缺陷版本</w:t>
      </w:r>
    </w:p>
    <w:p>
      <w:pPr>
        <w:numPr>
          <w:ilvl w:val="0"/>
          <w:numId w:val="0"/>
        </w:numPr>
        <w:ind w:leftChars="0"/>
        <w:rPr>
          <w:rFonts w:hint="eastAsia"/>
          <w:lang w:val="en-US" w:eastAsia="zh-CN"/>
        </w:rPr>
      </w:pPr>
      <w:r>
        <w:rPr>
          <w:rFonts w:hint="eastAsia"/>
          <w:lang w:val="en-US" w:eastAsia="zh-CN"/>
        </w:rPr>
        <w:t>所属模块</w:t>
      </w:r>
    </w:p>
    <w:p>
      <w:pPr>
        <w:numPr>
          <w:ilvl w:val="0"/>
          <w:numId w:val="0"/>
        </w:numPr>
        <w:ind w:leftChars="0"/>
        <w:rPr>
          <w:rFonts w:hint="eastAsia"/>
          <w:lang w:val="en-US" w:eastAsia="zh-CN"/>
        </w:rPr>
      </w:pPr>
      <w:r>
        <w:rPr>
          <w:rFonts w:hint="eastAsia"/>
          <w:lang w:val="en-US" w:eastAsia="zh-CN"/>
        </w:rPr>
        <w:t>缺陷状态</w:t>
      </w:r>
    </w:p>
    <w:p>
      <w:pPr>
        <w:numPr>
          <w:ilvl w:val="0"/>
          <w:numId w:val="0"/>
        </w:numPr>
        <w:ind w:leftChars="0"/>
        <w:rPr>
          <w:rFonts w:hint="eastAsia"/>
          <w:lang w:val="en-US" w:eastAsia="zh-CN"/>
        </w:rPr>
      </w:pPr>
      <w:r>
        <w:rPr>
          <w:rFonts w:hint="eastAsia"/>
          <w:lang w:val="en-US" w:eastAsia="zh-CN"/>
        </w:rPr>
        <w:t>缺陷类型</w:t>
      </w:r>
    </w:p>
    <w:p>
      <w:pPr>
        <w:numPr>
          <w:ilvl w:val="0"/>
          <w:numId w:val="0"/>
        </w:numPr>
        <w:ind w:leftChars="0"/>
        <w:rPr>
          <w:rFonts w:hint="eastAsia"/>
          <w:lang w:val="en-US" w:eastAsia="zh-CN"/>
        </w:rPr>
      </w:pPr>
      <w:r>
        <w:rPr>
          <w:rFonts w:hint="eastAsia"/>
          <w:lang w:val="en-US" w:eastAsia="zh-CN"/>
        </w:rPr>
        <w:t>缺陷严重程度</w:t>
      </w:r>
    </w:p>
    <w:p>
      <w:pPr>
        <w:numPr>
          <w:ilvl w:val="0"/>
          <w:numId w:val="0"/>
        </w:numPr>
        <w:ind w:leftChars="0"/>
        <w:rPr>
          <w:rFonts w:hint="eastAsia"/>
          <w:lang w:val="en-US" w:eastAsia="zh-CN"/>
        </w:rPr>
      </w:pPr>
      <w:r>
        <w:rPr>
          <w:rFonts w:hint="eastAsia"/>
          <w:lang w:val="en-US" w:eastAsia="zh-CN"/>
        </w:rPr>
        <w:t>缺陷优先处理级</w:t>
      </w:r>
    </w:p>
    <w:p>
      <w:pPr>
        <w:numPr>
          <w:ilvl w:val="0"/>
          <w:numId w:val="0"/>
        </w:numPr>
        <w:ind w:leftChars="0"/>
        <w:rPr>
          <w:rFonts w:hint="eastAsia"/>
          <w:lang w:val="en-US" w:eastAsia="zh-CN"/>
        </w:rPr>
      </w:pPr>
      <w:r>
        <w:rPr>
          <w:rFonts w:hint="eastAsia"/>
          <w:lang w:val="en-US" w:eastAsia="zh-CN"/>
        </w:rPr>
        <w:t>缺陷描述</w:t>
      </w:r>
    </w:p>
    <w:p>
      <w:pPr>
        <w:numPr>
          <w:ilvl w:val="0"/>
          <w:numId w:val="0"/>
        </w:numPr>
        <w:ind w:leftChars="0"/>
        <w:rPr>
          <w:rFonts w:hint="eastAsia"/>
          <w:lang w:val="en-US" w:eastAsia="zh-CN"/>
        </w:rPr>
      </w:pPr>
      <w:r>
        <w:rPr>
          <w:rFonts w:hint="eastAsia"/>
          <w:lang w:val="en-US" w:eastAsia="zh-CN"/>
        </w:rPr>
        <w:t>注释和附件</w:t>
      </w:r>
    </w:p>
    <w:p>
      <w:pPr>
        <w:numPr>
          <w:ilvl w:val="0"/>
          <w:numId w:val="0"/>
        </w:numPr>
        <w:ind w:leftChars="0"/>
        <w:rPr>
          <w:rFonts w:hint="eastAsia"/>
          <w:lang w:val="en-US" w:eastAsia="zh-CN"/>
        </w:rPr>
      </w:pPr>
    </w:p>
    <w:p>
      <w:pPr>
        <w:pStyle w:val="3"/>
        <w:bidi w:val="0"/>
        <w:rPr>
          <w:rFonts w:hint="eastAsia"/>
          <w:lang w:val="en-US" w:eastAsia="zh-CN"/>
        </w:rPr>
      </w:pPr>
      <w:r>
        <w:rPr>
          <w:rFonts w:hint="eastAsia"/>
          <w:lang w:val="en-US" w:eastAsia="zh-CN"/>
        </w:rPr>
        <w:t>如何提高缺陷报告的质量？</w:t>
      </w:r>
    </w:p>
    <w:p>
      <w:pPr>
        <w:rPr>
          <w:rFonts w:hint="eastAsia"/>
          <w:lang w:val="en-US" w:eastAsia="zh-CN"/>
        </w:rPr>
      </w:pPr>
      <w:r>
        <w:rPr>
          <w:rFonts w:hint="eastAsia"/>
          <w:lang w:val="en-US" w:eastAsia="zh-CN"/>
        </w:rPr>
        <w:t>5c标准</w:t>
      </w:r>
    </w:p>
    <w:p>
      <w:pPr>
        <w:pStyle w:val="3"/>
        <w:bidi w:val="0"/>
      </w:pPr>
      <w:r>
        <w:t>软件测试5C标准</w:t>
      </w:r>
    </w:p>
    <w:p>
      <w:pPr>
        <w:pStyle w:val="11"/>
        <w:keepNext w:val="0"/>
        <w:keepLines w:val="0"/>
        <w:widowControl/>
        <w:suppressLineNumbers w:val="0"/>
        <w:rPr>
          <w:sz w:val="22"/>
          <w:szCs w:val="22"/>
        </w:rPr>
      </w:pPr>
      <w:r>
        <w:rPr>
          <w:sz w:val="22"/>
          <w:szCs w:val="22"/>
        </w:rPr>
        <w:t>Correct(准确)：每个组成部分的描述准确，不会引起误解</w:t>
      </w:r>
    </w:p>
    <w:p>
      <w:pPr>
        <w:pStyle w:val="11"/>
        <w:keepNext w:val="0"/>
        <w:keepLines w:val="0"/>
        <w:widowControl/>
        <w:suppressLineNumbers w:val="0"/>
        <w:rPr>
          <w:sz w:val="22"/>
          <w:szCs w:val="22"/>
        </w:rPr>
      </w:pPr>
      <w:r>
        <w:rPr>
          <w:sz w:val="22"/>
          <w:szCs w:val="22"/>
        </w:rPr>
        <w:t>Clear(清晰)：每个组成部分的描述清晰，易于理解</w:t>
      </w:r>
    </w:p>
    <w:p>
      <w:pPr>
        <w:pStyle w:val="11"/>
        <w:keepNext w:val="0"/>
        <w:keepLines w:val="0"/>
        <w:widowControl/>
        <w:suppressLineNumbers w:val="0"/>
        <w:rPr>
          <w:sz w:val="22"/>
          <w:szCs w:val="22"/>
        </w:rPr>
      </w:pPr>
      <w:r>
        <w:rPr>
          <w:sz w:val="22"/>
          <w:szCs w:val="22"/>
        </w:rPr>
        <w:t>Concise(简洁)：只包含必不可少的信息，不包括任何多余的内容；</w:t>
      </w:r>
    </w:p>
    <w:p>
      <w:pPr>
        <w:pStyle w:val="11"/>
        <w:keepNext w:val="0"/>
        <w:keepLines w:val="0"/>
        <w:widowControl/>
        <w:suppressLineNumbers w:val="0"/>
        <w:rPr>
          <w:sz w:val="22"/>
          <w:szCs w:val="22"/>
        </w:rPr>
      </w:pPr>
      <w:r>
        <w:rPr>
          <w:sz w:val="22"/>
          <w:szCs w:val="22"/>
        </w:rPr>
        <w:t>Complete(完整)：包含复现该缺陷的完整步骤和其他本质信息</w:t>
      </w:r>
    </w:p>
    <w:p>
      <w:pPr>
        <w:pStyle w:val="11"/>
        <w:keepNext w:val="0"/>
        <w:keepLines w:val="0"/>
        <w:widowControl/>
        <w:suppressLineNumbers w:val="0"/>
        <w:rPr>
          <w:rFonts w:hint="eastAsia"/>
          <w:lang w:val="en-US" w:eastAsia="zh-CN"/>
        </w:rPr>
      </w:pPr>
      <w:r>
        <w:rPr>
          <w:sz w:val="22"/>
          <w:szCs w:val="22"/>
        </w:rPr>
        <w:t>Consistent(一致)：按照一致的格式书写全部缺陷报告</w:t>
      </w:r>
    </w:p>
    <w:p>
      <w:pPr>
        <w:pStyle w:val="3"/>
        <w:bidi w:val="0"/>
        <w:rPr>
          <w:rFonts w:hint="eastAsia"/>
          <w:lang w:val="en-US" w:eastAsia="zh-CN"/>
        </w:rPr>
      </w:pPr>
      <w:r>
        <w:rPr>
          <w:rFonts w:hint="eastAsia"/>
          <w:lang w:val="en-US" w:eastAsia="zh-CN"/>
        </w:rPr>
        <w:t>测试用例的组成元素：</w:t>
      </w:r>
    </w:p>
    <w:p>
      <w:pPr>
        <w:numPr>
          <w:ilvl w:val="0"/>
          <w:numId w:val="0"/>
        </w:numPr>
        <w:ind w:leftChars="0"/>
        <w:rPr>
          <w:rFonts w:hint="eastAsia"/>
          <w:lang w:val="en-US" w:eastAsia="zh-CN"/>
        </w:rPr>
      </w:pPr>
      <w:r>
        <w:rPr>
          <w:rFonts w:hint="eastAsia"/>
          <w:lang w:val="en-US" w:eastAsia="zh-CN"/>
        </w:rPr>
        <w:t>用例编号</w:t>
      </w:r>
    </w:p>
    <w:p>
      <w:pPr>
        <w:numPr>
          <w:ilvl w:val="0"/>
          <w:numId w:val="0"/>
        </w:numPr>
        <w:ind w:leftChars="0"/>
        <w:rPr>
          <w:rFonts w:hint="eastAsia"/>
          <w:lang w:val="en-US" w:eastAsia="zh-CN"/>
        </w:rPr>
      </w:pPr>
      <w:r>
        <w:rPr>
          <w:rFonts w:hint="eastAsia"/>
          <w:lang w:val="en-US" w:eastAsia="zh-CN"/>
        </w:rPr>
        <w:t>功能模块</w:t>
      </w:r>
    </w:p>
    <w:p>
      <w:pPr>
        <w:numPr>
          <w:ilvl w:val="0"/>
          <w:numId w:val="0"/>
        </w:numPr>
        <w:ind w:leftChars="0"/>
        <w:rPr>
          <w:rFonts w:hint="eastAsia"/>
          <w:lang w:val="en-US" w:eastAsia="zh-CN"/>
        </w:rPr>
      </w:pPr>
      <w:r>
        <w:rPr>
          <w:rFonts w:hint="eastAsia"/>
          <w:lang w:val="en-US" w:eastAsia="zh-CN"/>
        </w:rPr>
        <w:t>用例名称</w:t>
      </w:r>
    </w:p>
    <w:p>
      <w:pPr>
        <w:numPr>
          <w:ilvl w:val="0"/>
          <w:numId w:val="0"/>
        </w:numPr>
        <w:ind w:leftChars="0"/>
        <w:rPr>
          <w:rFonts w:hint="eastAsia"/>
          <w:lang w:val="en-US" w:eastAsia="zh-CN"/>
        </w:rPr>
      </w:pPr>
      <w:r>
        <w:rPr>
          <w:rFonts w:hint="eastAsia"/>
          <w:lang w:val="en-US" w:eastAsia="zh-CN"/>
        </w:rPr>
        <w:t>前置条件</w:t>
      </w:r>
    </w:p>
    <w:p>
      <w:pPr>
        <w:numPr>
          <w:ilvl w:val="0"/>
          <w:numId w:val="0"/>
        </w:numPr>
        <w:ind w:leftChars="0"/>
        <w:rPr>
          <w:rFonts w:hint="eastAsia"/>
          <w:lang w:val="en-US" w:eastAsia="zh-CN"/>
        </w:rPr>
      </w:pPr>
      <w:r>
        <w:rPr>
          <w:rFonts w:hint="eastAsia"/>
          <w:lang w:val="en-US" w:eastAsia="zh-CN"/>
        </w:rPr>
        <w:t>测试数据</w:t>
      </w:r>
    </w:p>
    <w:p>
      <w:pPr>
        <w:numPr>
          <w:ilvl w:val="0"/>
          <w:numId w:val="0"/>
        </w:numPr>
        <w:ind w:leftChars="0"/>
        <w:rPr>
          <w:rFonts w:hint="eastAsia"/>
          <w:lang w:val="en-US" w:eastAsia="zh-CN"/>
        </w:rPr>
      </w:pPr>
      <w:r>
        <w:rPr>
          <w:rFonts w:hint="eastAsia"/>
          <w:lang w:val="en-US" w:eastAsia="zh-CN"/>
        </w:rPr>
        <w:t>测试步骤</w:t>
      </w:r>
    </w:p>
    <w:p>
      <w:pPr>
        <w:numPr>
          <w:ilvl w:val="0"/>
          <w:numId w:val="0"/>
        </w:numPr>
        <w:ind w:leftChars="0"/>
        <w:rPr>
          <w:rFonts w:hint="eastAsia"/>
          <w:lang w:val="en-US" w:eastAsia="zh-CN"/>
        </w:rPr>
      </w:pPr>
      <w:r>
        <w:rPr>
          <w:rFonts w:hint="eastAsia"/>
          <w:lang w:val="en-US" w:eastAsia="zh-CN"/>
        </w:rPr>
        <w:t>预期结果</w:t>
      </w:r>
    </w:p>
    <w:p>
      <w:pPr>
        <w:rPr>
          <w:rFonts w:hint="eastAsia"/>
          <w:lang w:val="en-US" w:eastAsia="zh-CN"/>
        </w:rPr>
      </w:pPr>
    </w:p>
    <w:p>
      <w:pPr>
        <w:numPr>
          <w:ilvl w:val="0"/>
          <w:numId w:val="0"/>
        </w:numPr>
        <w:ind w:leftChars="0"/>
        <w:rPr>
          <w:rFonts w:hint="eastAsia"/>
          <w:sz w:val="21"/>
          <w:szCs w:val="21"/>
        </w:rPr>
      </w:pPr>
      <w:r>
        <w:rPr>
          <w:rFonts w:hint="eastAsia"/>
          <w:sz w:val="28"/>
          <w:szCs w:val="28"/>
        </w:rPr>
        <w:t>测试用例（案例）主要记录</w:t>
      </w:r>
      <w:r>
        <w:rPr>
          <w:rFonts w:hint="eastAsia"/>
          <w:sz w:val="21"/>
          <w:szCs w:val="21"/>
        </w:rPr>
        <w:t>：测试步骤、方法、数据、预期结果的文档，由</w:t>
      </w:r>
      <w:r>
        <w:rPr>
          <w:rFonts w:hint="eastAsia"/>
          <w:color w:val="FF0000"/>
          <w:sz w:val="21"/>
          <w:szCs w:val="21"/>
        </w:rPr>
        <w:t>测试人员</w:t>
      </w:r>
      <w:r>
        <w:rPr>
          <w:rFonts w:hint="eastAsia"/>
          <w:sz w:val="21"/>
          <w:szCs w:val="21"/>
        </w:rPr>
        <w:t>在执行</w:t>
      </w:r>
      <w:r>
        <w:rPr>
          <w:rFonts w:hint="eastAsia"/>
          <w:color w:val="FF0000"/>
          <w:sz w:val="21"/>
          <w:szCs w:val="21"/>
        </w:rPr>
        <w:t>测试之前</w:t>
      </w:r>
      <w:r>
        <w:rPr>
          <w:rFonts w:hint="eastAsia"/>
          <w:sz w:val="21"/>
          <w:szCs w:val="21"/>
        </w:rPr>
        <w:t>编写的</w:t>
      </w:r>
    </w:p>
    <w:p>
      <w:pPr>
        <w:numPr>
          <w:ilvl w:val="0"/>
          <w:numId w:val="0"/>
        </w:numPr>
        <w:ind w:leftChars="0"/>
        <w:rPr>
          <w:rFonts w:hint="eastAsia"/>
          <w:sz w:val="21"/>
          <w:szCs w:val="21"/>
        </w:rPr>
      </w:pPr>
    </w:p>
    <w:p>
      <w:pPr>
        <w:pStyle w:val="3"/>
        <w:bidi w:val="0"/>
        <w:rPr>
          <w:rFonts w:hint="eastAsia"/>
        </w:rPr>
      </w:pPr>
      <w:r>
        <w:rPr>
          <w:rFonts w:hint="eastAsia"/>
        </w:rPr>
        <w:t>写用例参考什么？</w:t>
      </w:r>
    </w:p>
    <w:p>
      <w:pPr>
        <w:rPr>
          <w:rFonts w:hint="eastAsia"/>
          <w:sz w:val="20"/>
          <w:szCs w:val="20"/>
        </w:rPr>
      </w:pPr>
      <w:r>
        <w:rPr>
          <w:rFonts w:hint="eastAsia"/>
          <w:sz w:val="20"/>
          <w:szCs w:val="20"/>
        </w:rPr>
        <w:t>（1）文档：需求、开发文档、用户手册</w:t>
      </w:r>
    </w:p>
    <w:p>
      <w:pPr>
        <w:rPr>
          <w:rFonts w:hint="eastAsia"/>
          <w:sz w:val="20"/>
          <w:szCs w:val="20"/>
        </w:rPr>
      </w:pPr>
      <w:r>
        <w:rPr>
          <w:rFonts w:hint="eastAsia"/>
          <w:sz w:val="20"/>
          <w:szCs w:val="20"/>
        </w:rPr>
        <w:t>（2）参考已经开发出来的软件</w:t>
      </w:r>
    </w:p>
    <w:p>
      <w:pPr>
        <w:rPr>
          <w:rFonts w:hint="eastAsia"/>
          <w:sz w:val="20"/>
          <w:szCs w:val="20"/>
        </w:rPr>
      </w:pPr>
      <w:r>
        <w:rPr>
          <w:rFonts w:hint="eastAsia"/>
          <w:sz w:val="20"/>
          <w:szCs w:val="20"/>
        </w:rPr>
        <w:t>（3）讨论</w:t>
      </w:r>
    </w:p>
    <w:p>
      <w:pPr>
        <w:pStyle w:val="3"/>
        <w:bidi w:val="0"/>
        <w:rPr>
          <w:rFonts w:hint="eastAsia"/>
        </w:rPr>
      </w:pPr>
      <w:r>
        <w:rPr>
          <w:rFonts w:hint="eastAsia"/>
        </w:rPr>
        <w:t>测试人员的职责是：</w:t>
      </w:r>
    </w:p>
    <w:p>
      <w:pPr>
        <w:rPr>
          <w:rFonts w:hint="eastAsia"/>
          <w:sz w:val="20"/>
          <w:szCs w:val="20"/>
        </w:rPr>
      </w:pPr>
      <w:r>
        <w:rPr>
          <w:rFonts w:hint="eastAsia"/>
          <w:sz w:val="20"/>
          <w:szCs w:val="20"/>
        </w:rPr>
        <w:t>编写测试方案、测试用例、执行测试用例、根据测试计划搭建测试环境、提交相关BUG（BUG包含出现BUG的详细信息）、在方案和用例评审方面提供相应的意见和建议</w:t>
      </w:r>
    </w:p>
    <w:p>
      <w:pPr>
        <w:rPr>
          <w:rFonts w:hint="eastAsia"/>
          <w:sz w:val="20"/>
          <w:szCs w:val="20"/>
        </w:rPr>
      </w:pPr>
      <w:r>
        <w:rPr>
          <w:rFonts w:hint="eastAsia"/>
          <w:sz w:val="20"/>
          <w:szCs w:val="20"/>
        </w:rPr>
        <w:t>保障软件质量</w:t>
      </w:r>
    </w:p>
    <w:p>
      <w:pPr>
        <w:pStyle w:val="3"/>
        <w:bidi w:val="0"/>
        <w:rPr>
          <w:rFonts w:hint="eastAsia"/>
          <w:lang w:eastAsia="zh-CN"/>
        </w:rPr>
      </w:pPr>
      <w:r>
        <w:rPr>
          <w:rFonts w:hint="eastAsia"/>
          <w:lang w:eastAsia="zh-CN"/>
        </w:rPr>
        <w:t>再测试，确认测试：</w:t>
      </w:r>
    </w:p>
    <w:p>
      <w:pPr>
        <w:rPr>
          <w:rFonts w:hint="eastAsia"/>
          <w:lang w:eastAsia="zh-CN"/>
        </w:rPr>
      </w:pPr>
      <w:r>
        <w:rPr>
          <w:rFonts w:hint="eastAsia"/>
          <w:lang w:eastAsia="zh-CN"/>
        </w:rPr>
        <w:t>重新执行上次失败的用例对已经修改好的版本进行测试</w:t>
      </w:r>
    </w:p>
    <w:p>
      <w:pPr>
        <w:pStyle w:val="3"/>
        <w:bidi w:val="0"/>
        <w:rPr>
          <w:rFonts w:hint="eastAsia"/>
          <w:highlight w:val="none"/>
          <w:lang w:val="en-US" w:eastAsia="zh-CN"/>
        </w:rPr>
      </w:pPr>
      <w:r>
        <w:rPr>
          <w:rFonts w:hint="eastAsia"/>
          <w:highlight w:val="none"/>
          <w:lang w:val="en-US" w:eastAsia="zh-CN"/>
        </w:rPr>
        <w:t>回归测试：</w:t>
      </w:r>
    </w:p>
    <w:p>
      <w:pPr>
        <w:widowControl w:val="0"/>
        <w:numPr>
          <w:ilvl w:val="0"/>
          <w:numId w:val="0"/>
        </w:numPr>
        <w:ind w:leftChars="0"/>
        <w:jc w:val="both"/>
        <w:rPr>
          <w:rFonts w:hint="eastAsia"/>
          <w:lang w:val="en-US" w:eastAsia="zh-CN"/>
        </w:rPr>
      </w:pPr>
      <w:r>
        <w:rPr>
          <w:rFonts w:hint="eastAsia"/>
          <w:lang w:val="en-US" w:eastAsia="zh-CN"/>
        </w:rPr>
        <w:t>回归测试是指修改了旧代码后，重新进行测试，以确保修改旧代码后没用引入新的错误或者导致其他代码产生错误。</w:t>
      </w:r>
    </w:p>
    <w:p>
      <w:pPr>
        <w:widowControl w:val="0"/>
        <w:numPr>
          <w:ilvl w:val="0"/>
          <w:numId w:val="0"/>
        </w:numPr>
        <w:ind w:leftChars="0"/>
        <w:jc w:val="both"/>
        <w:rPr>
          <w:rFonts w:hint="eastAsia"/>
          <w:lang w:val="en-US" w:eastAsia="zh-CN"/>
        </w:rPr>
      </w:pPr>
    </w:p>
    <w:p>
      <w:pPr>
        <w:pStyle w:val="3"/>
        <w:bidi w:val="0"/>
        <w:rPr>
          <w:rFonts w:hint="eastAsia"/>
          <w:highlight w:val="none"/>
          <w:lang w:val="en-US" w:eastAsia="zh-CN"/>
        </w:rPr>
      </w:pPr>
      <w:r>
        <w:rPr>
          <w:rFonts w:hint="eastAsia"/>
          <w:highlight w:val="none"/>
          <w:lang w:val="en-US" w:eastAsia="zh-CN"/>
        </w:rPr>
        <w:t>冒烟测试：</w:t>
      </w:r>
    </w:p>
    <w:p>
      <w:pPr>
        <w:widowControl w:val="0"/>
        <w:numPr>
          <w:ilvl w:val="0"/>
          <w:numId w:val="0"/>
        </w:numPr>
        <w:ind w:leftChars="0"/>
        <w:jc w:val="both"/>
        <w:rPr>
          <w:rFonts w:hint="eastAsia"/>
          <w:lang w:val="en-US" w:eastAsia="zh-CN"/>
        </w:rPr>
      </w:pPr>
      <w:r>
        <w:rPr>
          <w:rFonts w:hint="eastAsia"/>
          <w:lang w:val="en-US" w:eastAsia="zh-CN"/>
        </w:rPr>
        <w:t>用很短的时间（大概十几分钟）对即将提交测试的版本进行一个简单验证，确保提交的测试版本没有显著地大问题，通常是开发人员来做，有时候也会让测试人员协助来做。</w:t>
      </w:r>
    </w:p>
    <w:p>
      <w:pPr>
        <w:pStyle w:val="3"/>
        <w:bidi w:val="0"/>
        <w:rPr>
          <w:rFonts w:hint="eastAsia"/>
          <w:highlight w:val="none"/>
          <w:lang w:val="en-US" w:eastAsia="zh-CN"/>
        </w:rPr>
      </w:pPr>
      <w:r>
        <w:rPr>
          <w:rFonts w:hint="eastAsia"/>
          <w:highlight w:val="none"/>
          <w:lang w:val="en-US" w:eastAsia="zh-CN"/>
        </w:rPr>
        <w:t>黑盒测试：</w:t>
      </w:r>
    </w:p>
    <w:p>
      <w:pPr>
        <w:numPr>
          <w:ilvl w:val="0"/>
          <w:numId w:val="0"/>
        </w:numPr>
        <w:ind w:leftChars="0"/>
        <w:rPr>
          <w:rFonts w:hint="eastAsia"/>
          <w:lang w:val="en-US" w:eastAsia="zh-CN"/>
        </w:rPr>
      </w:pPr>
      <w:r>
        <w:rPr>
          <w:rFonts w:hint="eastAsia"/>
          <w:lang w:val="en-US" w:eastAsia="zh-CN"/>
        </w:rPr>
        <w:t>把程序看做一个不能能打开的黑盒子，着眼于软件外部结构，不考虑内部逻辑结构，主要针对软件界面以及功能进行测试。</w:t>
      </w:r>
    </w:p>
    <w:p>
      <w:pPr>
        <w:widowControl w:val="0"/>
        <w:numPr>
          <w:ilvl w:val="0"/>
          <w:numId w:val="0"/>
        </w:numPr>
        <w:ind w:leftChars="0"/>
        <w:jc w:val="both"/>
        <w:rPr>
          <w:rFonts w:hint="eastAsia"/>
          <w:lang w:val="en-US" w:eastAsia="zh-CN"/>
        </w:rPr>
      </w:pPr>
    </w:p>
    <w:p>
      <w:pPr>
        <w:pStyle w:val="3"/>
        <w:bidi w:val="0"/>
        <w:rPr>
          <w:rFonts w:hint="eastAsia"/>
          <w:lang w:val="en-US" w:eastAsia="zh-CN"/>
        </w:rPr>
      </w:pPr>
      <w:r>
        <w:rPr>
          <w:rFonts w:hint="eastAsia"/>
          <w:lang w:val="en-US" w:eastAsia="zh-CN"/>
        </w:rPr>
        <w:t>白盒测试：</w:t>
      </w:r>
    </w:p>
    <w:p>
      <w:pPr>
        <w:numPr>
          <w:ilvl w:val="0"/>
          <w:numId w:val="0"/>
        </w:numPr>
        <w:ind w:leftChars="0"/>
        <w:rPr>
          <w:rFonts w:hint="eastAsia"/>
          <w:color w:val="FF0000"/>
          <w:sz w:val="24"/>
          <w:szCs w:val="32"/>
          <w:lang w:val="en-US" w:eastAsia="zh-CN"/>
        </w:rPr>
      </w:pPr>
      <w:r>
        <w:rPr>
          <w:rFonts w:hint="eastAsia"/>
          <w:color w:val="FF0000"/>
          <w:sz w:val="24"/>
          <w:szCs w:val="32"/>
          <w:lang w:val="en-US" w:eastAsia="zh-CN"/>
        </w:rPr>
        <w:t>白盒测试又称结构测试，透明盒测试，逻辑思维测试或基于代码测试。</w:t>
      </w:r>
    </w:p>
    <w:p>
      <w:pPr>
        <w:numPr>
          <w:ilvl w:val="0"/>
          <w:numId w:val="0"/>
        </w:numPr>
        <w:ind w:leftChars="0"/>
        <w:rPr>
          <w:rFonts w:hint="eastAsia"/>
          <w:color w:val="FF0000"/>
          <w:sz w:val="24"/>
          <w:szCs w:val="32"/>
          <w:lang w:val="en-US" w:eastAsia="zh-CN"/>
        </w:rPr>
      </w:pPr>
      <w:r>
        <w:rPr>
          <w:rFonts w:hint="eastAsia"/>
          <w:color w:val="FF0000"/>
          <w:sz w:val="24"/>
          <w:szCs w:val="32"/>
          <w:lang w:val="en-US" w:eastAsia="zh-CN"/>
        </w:rPr>
        <w:t>白盒测试覆盖率：</w:t>
      </w:r>
    </w:p>
    <w:p>
      <w:pPr>
        <w:numPr>
          <w:ilvl w:val="0"/>
          <w:numId w:val="0"/>
        </w:numPr>
        <w:ind w:leftChars="0"/>
        <w:rPr>
          <w:rFonts w:hint="eastAsia"/>
          <w:color w:val="FF0000"/>
          <w:sz w:val="24"/>
          <w:szCs w:val="32"/>
          <w:lang w:val="en-US" w:eastAsia="zh-CN"/>
        </w:rPr>
      </w:pPr>
      <w:r>
        <w:rPr>
          <w:rFonts w:hint="eastAsia"/>
          <w:color w:val="FF0000"/>
          <w:sz w:val="24"/>
          <w:szCs w:val="32"/>
          <w:lang w:val="en-US" w:eastAsia="zh-CN"/>
        </w:rPr>
        <w:t>语句；判定；条件；判定/条件；条件组合；路径，从左到右，从弱到强</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1"/>
        <w:gridCol w:w="3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1181" w:type="dxa"/>
            <w:vAlign w:val="center"/>
          </w:tcPr>
          <w:p>
            <w:pPr>
              <w:rPr>
                <w:rFonts w:hint="eastAsia"/>
              </w:rPr>
            </w:pPr>
            <w:r>
              <w:rPr>
                <w:rFonts w:hint="eastAsia"/>
              </w:rPr>
              <w:t>语句覆盖</w:t>
            </w:r>
          </w:p>
        </w:tc>
        <w:tc>
          <w:tcPr>
            <w:tcW w:w="3278" w:type="dxa"/>
            <w:vAlign w:val="center"/>
          </w:tcPr>
          <w:p>
            <w:r>
              <w:rPr>
                <w:rFonts w:hint="eastAsia"/>
              </w:rPr>
              <w:t>每条语句至少执行一次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1181" w:type="dxa"/>
            <w:vAlign w:val="center"/>
          </w:tcPr>
          <w:p>
            <w:pPr>
              <w:rPr>
                <w:rFonts w:hint="eastAsia"/>
              </w:rPr>
            </w:pPr>
            <w:r>
              <w:rPr>
                <w:rFonts w:hint="eastAsia"/>
              </w:rPr>
              <w:t>判定覆盖</w:t>
            </w:r>
          </w:p>
        </w:tc>
        <w:tc>
          <w:tcPr>
            <w:tcW w:w="3278" w:type="dxa"/>
            <w:vAlign w:val="center"/>
          </w:tcPr>
          <w:p>
            <w:r>
              <w:rPr>
                <w:rFonts w:hint="eastAsia"/>
              </w:rPr>
              <w:t>每一判定的每个分支至少执行一次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1181" w:type="dxa"/>
            <w:vAlign w:val="center"/>
          </w:tcPr>
          <w:p>
            <w:pPr>
              <w:rPr>
                <w:rFonts w:hint="eastAsia"/>
              </w:rPr>
            </w:pPr>
            <w:r>
              <w:rPr>
                <w:rFonts w:hint="eastAsia"/>
              </w:rPr>
              <w:t>条件覆盖</w:t>
            </w:r>
          </w:p>
        </w:tc>
        <w:tc>
          <w:tcPr>
            <w:tcW w:w="3278" w:type="dxa"/>
            <w:vAlign w:val="center"/>
          </w:tcPr>
          <w:p>
            <w:r>
              <w:rPr>
                <w:rFonts w:hint="eastAsia"/>
              </w:rPr>
              <w:t>每一判定中的每个条件，分别按</w:t>
            </w:r>
            <w:r>
              <w:t>“</w:t>
            </w:r>
            <w:r>
              <w:rPr>
                <w:rFonts w:hint="eastAsia"/>
              </w:rPr>
              <w:t>真</w:t>
            </w:r>
            <w:r>
              <w:t>”</w:t>
            </w:r>
            <w:r>
              <w:rPr>
                <w:rFonts w:hint="eastAsia"/>
              </w:rPr>
              <w:t>、</w:t>
            </w:r>
            <w:r>
              <w:t>“</w:t>
            </w:r>
            <w:r>
              <w:rPr>
                <w:rFonts w:hint="eastAsia"/>
              </w:rPr>
              <w:t>假</w:t>
            </w:r>
            <w:r>
              <w:t>”</w:t>
            </w:r>
            <w:r>
              <w:rPr>
                <w:rFonts w:hint="eastAsia"/>
              </w:rPr>
              <w:t>至少各执行一次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181" w:type="dxa"/>
            <w:vAlign w:val="center"/>
          </w:tcPr>
          <w:p>
            <w:pPr>
              <w:rPr>
                <w:rFonts w:hint="eastAsia"/>
              </w:rPr>
            </w:pPr>
            <w:r>
              <w:rPr>
                <w:rFonts w:hint="eastAsia"/>
              </w:rPr>
              <w:t>判定/条件覆盖</w:t>
            </w:r>
          </w:p>
        </w:tc>
        <w:tc>
          <w:tcPr>
            <w:tcW w:w="3278" w:type="dxa"/>
            <w:vAlign w:val="center"/>
          </w:tcPr>
          <w:p>
            <w:r>
              <w:rPr>
                <w:rFonts w:hint="eastAsia"/>
              </w:rPr>
              <w:t>同时满足判定覆盖和条件覆盖的要求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1181" w:type="dxa"/>
            <w:vAlign w:val="center"/>
          </w:tcPr>
          <w:p>
            <w:pPr>
              <w:rPr>
                <w:rFonts w:hint="eastAsia"/>
              </w:rPr>
            </w:pPr>
            <w:r>
              <w:rPr>
                <w:rFonts w:hint="eastAsia"/>
              </w:rPr>
              <w:t>条件组合覆盖</w:t>
            </w:r>
          </w:p>
        </w:tc>
        <w:tc>
          <w:tcPr>
            <w:tcW w:w="3278" w:type="dxa"/>
            <w:vAlign w:val="center"/>
          </w:tcPr>
          <w:p>
            <w:r>
              <w:rPr>
                <w:rFonts w:hint="eastAsia"/>
              </w:rPr>
              <w:t>求出判定中所有条件的各种可能组合值，每一可能的条件组合至少执行一次</w:t>
            </w:r>
          </w:p>
        </w:tc>
      </w:tr>
    </w:tbl>
    <w:p>
      <w:pPr>
        <w:rPr>
          <w:rFonts w:hint="eastAsia"/>
          <w:sz w:val="20"/>
          <w:szCs w:val="20"/>
        </w:rPr>
      </w:pPr>
    </w:p>
    <w:p>
      <w:pPr>
        <w:pStyle w:val="3"/>
        <w:bidi w:val="0"/>
        <w:rPr>
          <w:rFonts w:hint="eastAsia"/>
          <w:lang w:val="en-US" w:eastAsia="zh-CN"/>
        </w:rPr>
      </w:pPr>
      <w:r>
        <w:rPr>
          <w:rFonts w:hint="eastAsia"/>
          <w:lang w:val="en-US" w:eastAsia="zh-CN"/>
        </w:rPr>
        <w:t>项目介绍：</w:t>
      </w:r>
    </w:p>
    <w:p>
      <w:pPr>
        <w:spacing w:line="220" w:lineRule="atLeast"/>
      </w:pPr>
      <w:r>
        <w:rPr>
          <w:rFonts w:hint="eastAsia"/>
        </w:rPr>
        <w:t xml:space="preserve">        小豚家app 是 大米智联  外包给我们公司开发的一款软件， 大米智联这个公司的话它是以做手机为主，最初做这个软件的目的是为了提高他们手机的一个销量，也考虑到现在小孩子用手机越来越多，但是小孩子的自控能力比较差，长期过度的使用手机，比如，打游戏啊，刷小视频啊 ，甚至会浏览不良的网站，严重的影响到孩子的一个身心健康，</w:t>
      </w:r>
    </w:p>
    <w:p>
      <w:pPr>
        <w:spacing w:line="220" w:lineRule="atLeast"/>
        <w:rPr>
          <w:rFonts w:hint="eastAsia" w:eastAsia="宋体"/>
          <w:lang w:val="en-US" w:eastAsia="zh-CN"/>
        </w:rPr>
      </w:pPr>
      <w:r>
        <w:rPr>
          <w:rFonts w:hint="eastAsia"/>
        </w:rPr>
        <w:t xml:space="preserve">        所以研发这一款app。 它分为学生端和家长端，家长端扫描学生端的二维码就可以建立连接，链接成功以后，家长端就可以对学生端进行管控和互动</w:t>
      </w:r>
    </w:p>
    <w:p>
      <w:pPr>
        <w:spacing w:line="220" w:lineRule="atLeast"/>
        <w:rPr>
          <w:rFonts w:hint="eastAsia"/>
          <w:color w:val="FF0000"/>
        </w:rPr>
      </w:pPr>
      <w:r>
        <w:rPr>
          <w:rFonts w:hint="eastAsia"/>
        </w:rPr>
        <w:t xml:space="preserve">       </w:t>
      </w:r>
      <w:r>
        <w:rPr>
          <w:rFonts w:hint="eastAsia"/>
          <w:color w:val="FF0000"/>
        </w:rPr>
        <w:t>我主要负责 软件里面的   锁屏管理   围栏守护，活动轨迹，紧急求助，和app管控等模块。</w:t>
      </w:r>
    </w:p>
    <w:p>
      <w:pPr>
        <w:spacing w:line="220" w:lineRule="atLeast"/>
        <w:rPr>
          <w:rFonts w:hint="eastAsia"/>
          <w:color w:val="FF0000"/>
        </w:rPr>
      </w:pPr>
    </w:p>
    <w:p>
      <w:pPr>
        <w:pStyle w:val="4"/>
        <w:bidi w:val="0"/>
      </w:pPr>
      <w:r>
        <w:rPr>
          <w:rFonts w:hint="eastAsia"/>
        </w:rPr>
        <w:t>紧急求助：</w:t>
      </w:r>
    </w:p>
    <w:p>
      <w:pPr>
        <w:spacing w:after="0" w:line="220" w:lineRule="atLeast"/>
        <w:ind w:firstLine="420" w:firstLineChars="200"/>
      </w:pPr>
      <w:r>
        <w:rPr>
          <w:rFonts w:hint="eastAsia"/>
        </w:rPr>
        <w:t xml:space="preserve"> 家长端绑定孩子设备后，必须教会孩子在紧急和危险的情况下使用这个功能</w:t>
      </w:r>
    </w:p>
    <w:p>
      <w:pPr>
        <w:spacing w:after="0" w:line="220" w:lineRule="atLeast"/>
      </w:pPr>
    </w:p>
    <w:p>
      <w:pPr>
        <w:spacing w:after="0" w:line="220" w:lineRule="atLeast"/>
        <w:ind w:firstLine="420" w:firstLineChars="200"/>
      </w:pPr>
      <w:r>
        <w:rPr>
          <w:rFonts w:hint="eastAsia"/>
        </w:rPr>
        <w:t>求助方法，4秒内连续按5次电源键， 手机会自动呼叫亲情号码向家长求助，并且还会自动录制一个5秒的视频和求助的时间和位置信息，发送给家长端。</w:t>
      </w:r>
    </w:p>
    <w:p>
      <w:pPr>
        <w:spacing w:after="0" w:line="220" w:lineRule="atLeast"/>
        <w:ind w:firstLine="420" w:firstLineChars="200"/>
      </w:pPr>
    </w:p>
    <w:p>
      <w:pPr>
        <w:spacing w:after="0" w:line="220" w:lineRule="atLeast"/>
        <w:ind w:firstLine="420" w:firstLineChars="200"/>
      </w:pPr>
      <w:r>
        <w:rPr>
          <w:rFonts w:hint="eastAsia"/>
        </w:rPr>
        <w:t xml:space="preserve"> 测试点：</w:t>
      </w:r>
    </w:p>
    <w:p>
      <w:pPr>
        <w:spacing w:after="0" w:line="220" w:lineRule="atLeast"/>
        <w:ind w:firstLine="420" w:firstLineChars="200"/>
      </w:pPr>
      <w:r>
        <w:rPr>
          <w:rFonts w:hint="eastAsia"/>
        </w:rPr>
        <w:t xml:space="preserve">       限制时间多按会不会有影响，少按会不会触发，</w:t>
      </w:r>
    </w:p>
    <w:p>
      <w:pPr>
        <w:spacing w:after="0" w:line="220" w:lineRule="atLeast"/>
        <w:ind w:firstLine="420" w:firstLineChars="200"/>
      </w:pPr>
    </w:p>
    <w:p>
      <w:pPr>
        <w:spacing w:after="0" w:line="220" w:lineRule="atLeast"/>
        <w:ind w:firstLine="420" w:firstLineChars="200"/>
      </w:pPr>
      <w:r>
        <w:rPr>
          <w:rFonts w:hint="eastAsia"/>
        </w:rPr>
        <w:t xml:space="preserve">       弱网环境下  发送求助信息和视频的表现，</w:t>
      </w:r>
    </w:p>
    <w:p>
      <w:pPr>
        <w:spacing w:after="0" w:line="220" w:lineRule="atLeast"/>
        <w:ind w:firstLine="420" w:firstLineChars="200"/>
      </w:pPr>
      <w:r>
        <w:rPr>
          <w:rFonts w:hint="eastAsia"/>
        </w:rPr>
        <w:t xml:space="preserve"> </w:t>
      </w:r>
    </w:p>
    <w:p>
      <w:pPr>
        <w:spacing w:after="0" w:line="220" w:lineRule="atLeast"/>
        <w:ind w:firstLine="420" w:firstLineChars="200"/>
      </w:pPr>
      <w:r>
        <w:rPr>
          <w:rFonts w:hint="eastAsia"/>
        </w:rPr>
        <w:t xml:space="preserve">       发送求助信息的位置准不准确</w:t>
      </w:r>
    </w:p>
    <w:p>
      <w:pPr>
        <w:spacing w:after="0" w:line="220" w:lineRule="atLeast"/>
        <w:ind w:firstLine="420" w:firstLineChars="200"/>
      </w:pPr>
      <w:r>
        <w:rPr>
          <w:rFonts w:hint="eastAsia"/>
        </w:rPr>
        <w:t xml:space="preserve">    </w:t>
      </w:r>
    </w:p>
    <w:p>
      <w:pPr>
        <w:spacing w:after="0" w:line="220" w:lineRule="atLeast"/>
        <w:ind w:firstLine="420" w:firstLineChars="200"/>
      </w:pPr>
      <w:r>
        <w:rPr>
          <w:rFonts w:hint="eastAsia"/>
        </w:rPr>
        <w:t xml:space="preserve">       家长端是否及时准确的收到告警信息</w:t>
      </w:r>
    </w:p>
    <w:p>
      <w:pPr>
        <w:spacing w:after="0" w:line="220" w:lineRule="atLeast"/>
      </w:pPr>
      <w:r>
        <w:rPr>
          <w:rFonts w:hint="eastAsia"/>
        </w:rPr>
        <w:t xml:space="preserve">                    </w:t>
      </w:r>
    </w:p>
    <w:p>
      <w:pPr>
        <w:spacing w:after="0" w:line="220" w:lineRule="atLeast"/>
      </w:pPr>
    </w:p>
    <w:p>
      <w:pPr>
        <w:spacing w:after="0" w:line="220" w:lineRule="atLeast"/>
        <w:ind w:firstLine="1050" w:firstLineChars="500"/>
      </w:pPr>
      <w:r>
        <w:rPr>
          <w:rFonts w:hint="eastAsia"/>
        </w:rPr>
        <w:t>遇到的bug</w:t>
      </w:r>
    </w:p>
    <w:p>
      <w:pPr>
        <w:spacing w:line="220" w:lineRule="atLeast"/>
        <w:ind w:firstLine="630" w:firstLineChars="300"/>
      </w:pPr>
      <w:r>
        <w:rPr>
          <w:rFonts w:hint="eastAsia"/>
        </w:rPr>
        <w:t>最开始的时候，紧急求助的触发条件是2秒内按5下电源键，然后我考虑到小孩子碰到紧急情况可能会手抖和紧张，很难触发这一个条件。所以我当时把我的想法和开发那边说了一下，经过良好的沟通，最终把2秒改成了4秒。4秒内按5下电源键就可以触发了</w:t>
      </w:r>
    </w:p>
    <w:p>
      <w:pPr>
        <w:pStyle w:val="4"/>
        <w:bidi w:val="0"/>
      </w:pPr>
      <w:r>
        <w:rPr>
          <w:rFonts w:hint="eastAsia"/>
        </w:rPr>
        <w:t>围栏守护：</w:t>
      </w:r>
    </w:p>
    <w:p>
      <w:pPr>
        <w:spacing w:line="220" w:lineRule="atLeast"/>
        <w:rPr>
          <w:color w:val="FF0000"/>
        </w:rPr>
      </w:pPr>
      <w:r>
        <w:rPr>
          <w:rFonts w:hint="eastAsia"/>
        </w:rPr>
        <w:t xml:space="preserve">        可以设置守护的时间和守护的范围，孩子如果超出家长设置的守护范围，家长第一时间会收到一条 </w:t>
      </w:r>
      <w:r>
        <w:rPr>
          <w:rFonts w:hint="eastAsia"/>
          <w:color w:val="FF0000"/>
        </w:rPr>
        <w:t>警示通知 ，</w:t>
      </w:r>
    </w:p>
    <w:p>
      <w:pPr>
        <w:spacing w:line="220" w:lineRule="atLeast"/>
        <w:rPr>
          <w:color w:val="FF0000"/>
        </w:rPr>
      </w:pPr>
    </w:p>
    <w:p>
      <w:pPr>
        <w:spacing w:line="220" w:lineRule="atLeast"/>
      </w:pPr>
      <w:r>
        <w:rPr>
          <w:rFonts w:hint="eastAsia"/>
          <w:color w:val="FF0000"/>
        </w:rPr>
        <w:t xml:space="preserve">       </w:t>
      </w:r>
      <w:r>
        <w:rPr>
          <w:rFonts w:hint="eastAsia"/>
        </w:rPr>
        <w:t>一般情况下，都是以家或者学校为点，以这个点来设置一个范围，1公里 ，两公里都可以，最大不超过15公里，具体的范围家长端可以自己进行设置，</w:t>
      </w:r>
    </w:p>
    <w:p>
      <w:pPr>
        <w:spacing w:line="220" w:lineRule="atLeast"/>
      </w:pPr>
      <w:r>
        <w:rPr>
          <w:rFonts w:hint="eastAsia"/>
        </w:rPr>
        <w:t xml:space="preserve">          怎么测？</w:t>
      </w:r>
    </w:p>
    <w:p>
      <w:pPr>
        <w:spacing w:line="220" w:lineRule="atLeast"/>
      </w:pPr>
      <w:r>
        <w:rPr>
          <w:rFonts w:hint="eastAsia"/>
        </w:rPr>
        <w:t xml:space="preserve">                  首先我们会给测试机安装一个学生端，然后设置一个围栏的范围和时间，最后我们下班的时候会把公司的测试机带回家，等到明天上班的时候看一下家长端的告警通知，定位是否准确，移动轨迹是否准确，发送告警的时间是否准确等等，</w:t>
      </w:r>
    </w:p>
    <w:p>
      <w:pPr>
        <w:spacing w:line="220" w:lineRule="atLeast"/>
      </w:pPr>
      <w:r>
        <w:rPr>
          <w:rFonts w:hint="eastAsia"/>
        </w:rPr>
        <w:t xml:space="preserve">                  有时候还需要测一下，范围的边缘值，看一下如果超过了这个范围的边缘，会不会告警，定位是否精准准确，在弱网的环境下是否会有影响等等，</w:t>
      </w:r>
    </w:p>
    <w:p>
      <w:pPr>
        <w:spacing w:line="220" w:lineRule="atLeast"/>
      </w:pPr>
    </w:p>
    <w:p>
      <w:pPr>
        <w:spacing w:line="220" w:lineRule="atLeast"/>
        <w:rPr>
          <w:color w:val="0070C0"/>
        </w:rPr>
      </w:pPr>
      <w:r>
        <w:rPr>
          <w:rFonts w:hint="eastAsia"/>
        </w:rPr>
        <w:t xml:space="preserve"> </w:t>
      </w:r>
      <w:r>
        <w:rPr>
          <w:rFonts w:hint="eastAsia"/>
          <w:color w:val="0070C0"/>
        </w:rPr>
        <w:t xml:space="preserve"> </w:t>
      </w:r>
    </w:p>
    <w:p>
      <w:pPr>
        <w:spacing w:line="220" w:lineRule="atLeast"/>
        <w:rPr>
          <w:color w:val="0070C0"/>
        </w:rPr>
      </w:pPr>
      <w:r>
        <w:rPr>
          <w:rFonts w:hint="eastAsia"/>
          <w:color w:val="0070C0"/>
        </w:rPr>
        <w:t xml:space="preserve"> </w:t>
      </w:r>
      <w:r>
        <w:rPr>
          <w:rStyle w:val="17"/>
          <w:rFonts w:hint="eastAsia"/>
        </w:rPr>
        <w:t>活动轨迹：</w:t>
      </w:r>
    </w:p>
    <w:p>
      <w:pPr>
        <w:spacing w:line="220" w:lineRule="atLeast"/>
      </w:pPr>
      <w:r>
        <w:rPr>
          <w:rFonts w:hint="eastAsia"/>
        </w:rPr>
        <w:t xml:space="preserve">           家长端和学生端绑定以后，活动轨迹就会记录并显示学生的具体位置，</w:t>
      </w:r>
    </w:p>
    <w:p>
      <w:pPr>
        <w:spacing w:line="220" w:lineRule="atLeast"/>
      </w:pPr>
      <w:r>
        <w:rPr>
          <w:rFonts w:hint="eastAsia"/>
        </w:rPr>
        <w:t xml:space="preserve">                手机定位通过什么定位的？怎么测？</w:t>
      </w:r>
    </w:p>
    <w:p>
      <w:pPr>
        <w:spacing w:line="220" w:lineRule="atLeast"/>
      </w:pPr>
      <w:r>
        <w:rPr>
          <w:rFonts w:hint="eastAsia"/>
        </w:rPr>
        <w:t xml:space="preserve">                         手机定位是根据卫星和网络来进行定位， 我们会直接在手机上进行测试，会主要的考虑到交叉，和弱网的环境下的一个表现，看一下定位是否准确，是否可以刷新当前的位置，</w:t>
      </w:r>
    </w:p>
    <w:p>
      <w:pPr>
        <w:spacing w:line="220" w:lineRule="atLeast"/>
      </w:pPr>
      <w:r>
        <w:rPr>
          <w:rFonts w:hint="eastAsia"/>
        </w:rPr>
        <w:t xml:space="preserve">      </w:t>
      </w:r>
    </w:p>
    <w:p>
      <w:pPr>
        <w:spacing w:line="220" w:lineRule="atLeast"/>
      </w:pPr>
    </w:p>
    <w:p>
      <w:pPr>
        <w:spacing w:line="220" w:lineRule="atLeast"/>
      </w:pPr>
      <w:r>
        <w:rPr>
          <w:rFonts w:hint="eastAsia"/>
        </w:rPr>
        <w:t xml:space="preserve">                 遇到的bug？</w:t>
      </w:r>
    </w:p>
    <w:p>
      <w:pPr>
        <w:spacing w:line="220" w:lineRule="atLeast"/>
      </w:pPr>
      <w:r>
        <w:rPr>
          <w:rFonts w:hint="eastAsia"/>
        </w:rPr>
        <w:t xml:space="preserve">          最开始的时候，必须要家长端点击学生端，才能刷新位置，不能实时的更新，我意识到这个问题很严重，可能会导致一些风险，</w:t>
      </w:r>
    </w:p>
    <w:p>
      <w:pPr>
        <w:spacing w:line="220" w:lineRule="atLeast"/>
        <w:ind w:firstLine="630" w:firstLineChars="300"/>
      </w:pPr>
      <w:r>
        <w:rPr>
          <w:rFonts w:hint="eastAsia"/>
        </w:rPr>
        <w:t>因此，我去找开发和他们说明这个问题，在后边的版本中就改成了三秒钟自动更新位置，</w:t>
      </w:r>
    </w:p>
    <w:p>
      <w:pPr>
        <w:spacing w:line="220" w:lineRule="atLeast"/>
      </w:pPr>
      <w:r>
        <w:rPr>
          <w:rFonts w:hint="eastAsia"/>
        </w:rPr>
        <w:t xml:space="preserve">                   定位怎么测？</w:t>
      </w:r>
    </w:p>
    <w:p>
      <w:pPr>
        <w:spacing w:line="220" w:lineRule="atLeast"/>
      </w:pPr>
      <w:r>
        <w:rPr>
          <w:rFonts w:hint="eastAsia"/>
        </w:rPr>
        <w:t>定位的精准度</w:t>
      </w:r>
    </w:p>
    <w:p>
      <w:pPr>
        <w:spacing w:line="220" w:lineRule="atLeast"/>
      </w:pPr>
      <w:r>
        <w:rPr>
          <w:rFonts w:hint="eastAsia"/>
        </w:rPr>
        <w:t>跟地图的匹配有没有出现错误</w:t>
      </w:r>
    </w:p>
    <w:p>
      <w:pPr>
        <w:spacing w:line="220" w:lineRule="atLeast"/>
      </w:pPr>
      <w:r>
        <w:rPr>
          <w:rFonts w:hint="eastAsia"/>
        </w:rPr>
        <w:t>定位时学生端移动时会不会实时更新</w:t>
      </w:r>
    </w:p>
    <w:p>
      <w:pPr>
        <w:spacing w:line="220" w:lineRule="atLeast"/>
      </w:pPr>
      <w:r>
        <w:rPr>
          <w:rFonts w:hint="eastAsia"/>
        </w:rPr>
        <w:t>移动位置时发送位置的间隔时间</w:t>
      </w:r>
    </w:p>
    <w:p>
      <w:pPr>
        <w:spacing w:line="220" w:lineRule="atLeast"/>
      </w:pPr>
      <w:r>
        <w:rPr>
          <w:rFonts w:hint="eastAsia"/>
        </w:rPr>
        <w:t>弱网情况下，数据更新会不会延迟。</w:t>
      </w:r>
    </w:p>
    <w:p>
      <w:pPr>
        <w:spacing w:line="220" w:lineRule="atLeast"/>
      </w:pPr>
    </w:p>
    <w:p>
      <w:pPr>
        <w:pStyle w:val="4"/>
        <w:bidi w:val="0"/>
      </w:pPr>
      <w:r>
        <w:rPr>
          <w:rFonts w:hint="eastAsia"/>
        </w:rPr>
        <w:t>app管控</w:t>
      </w:r>
    </w:p>
    <w:p>
      <w:pPr>
        <w:spacing w:line="220" w:lineRule="atLeast"/>
        <w:rPr>
          <w:color w:val="535353" w:themeColor="text1"/>
          <w14:textFill>
            <w14:solidFill>
              <w14:schemeClr w14:val="tx1"/>
            </w14:solidFill>
          </w14:textFill>
        </w:rPr>
      </w:pPr>
      <w:r>
        <w:rPr>
          <w:rFonts w:hint="eastAsia"/>
          <w:color w:val="535353" w:themeColor="text1"/>
          <w14:textFill>
            <w14:solidFill>
              <w14:schemeClr w14:val="tx1"/>
            </w14:solidFill>
          </w14:textFill>
        </w:rPr>
        <w:t>app管控的功能： 家长端可以设置一个时间段，在这个时段内可以禁止学生端使用某个app，具体的家长的可以自己进行设置，并且，新安装的app 必须得到家长端的授权才可以使用，</w:t>
      </w:r>
    </w:p>
    <w:p>
      <w:pPr>
        <w:spacing w:line="220" w:lineRule="atLeast"/>
        <w:rPr>
          <w:color w:val="535353" w:themeColor="text1"/>
          <w14:textFill>
            <w14:solidFill>
              <w14:schemeClr w14:val="tx1"/>
            </w14:solidFill>
          </w14:textFill>
        </w:rPr>
      </w:pPr>
    </w:p>
    <w:p>
      <w:pPr>
        <w:spacing w:line="220" w:lineRule="atLeast"/>
        <w:ind w:firstLine="525" w:firstLineChars="250"/>
        <w:rPr>
          <w:color w:val="FF0000"/>
        </w:rPr>
      </w:pPr>
      <w:r>
        <w:rPr>
          <w:rFonts w:hint="eastAsia"/>
          <w:color w:val="FF0000"/>
        </w:rPr>
        <w:t>怎么测？</w:t>
      </w:r>
    </w:p>
    <w:p>
      <w:pPr>
        <w:spacing w:line="220" w:lineRule="atLeast"/>
        <w:ind w:firstLine="525" w:firstLineChars="250"/>
        <w:rPr>
          <w:color w:val="FF0000"/>
        </w:rPr>
      </w:pPr>
      <w:r>
        <w:rPr>
          <w:rFonts w:hint="eastAsia"/>
          <w:color w:val="FF0000"/>
        </w:rPr>
        <w:t>首先我们会禁止一个app ，看这个app能不能正常打开，设置弱网和断网的情况下能不能打开，卸载重装以后能不能打开，</w:t>
      </w:r>
    </w:p>
    <w:p>
      <w:pPr>
        <w:spacing w:line="220" w:lineRule="atLeast"/>
        <w:rPr>
          <w:color w:val="535353" w:themeColor="text1"/>
          <w14:textFill>
            <w14:solidFill>
              <w14:schemeClr w14:val="tx1"/>
            </w14:solidFill>
          </w14:textFill>
        </w:rPr>
      </w:pPr>
      <w:r>
        <w:rPr>
          <w:rFonts w:hint="eastAsia"/>
          <w:color w:val="535353" w:themeColor="text1"/>
          <w14:textFill>
            <w14:solidFill>
              <w14:schemeClr w14:val="tx1"/>
            </w14:solidFill>
          </w14:textFill>
        </w:rPr>
        <w:t>然后就是管控的时间内，分别测一下  管控所设置时间的边界值，比如设置管控时间为1点到2点，那么 我们会在1点的时候准时的打开app，和2点结束的时候打开app，</w:t>
      </w:r>
    </w:p>
    <w:p>
      <w:pPr>
        <w:spacing w:line="220" w:lineRule="atLeast"/>
        <w:rPr>
          <w:color w:val="535353" w:themeColor="text1"/>
          <w14:textFill>
            <w14:solidFill>
              <w14:schemeClr w14:val="tx1"/>
            </w14:solidFill>
          </w14:textFill>
        </w:rPr>
      </w:pPr>
      <w:r>
        <w:rPr>
          <w:rFonts w:hint="eastAsia"/>
          <w:color w:val="535353" w:themeColor="text1"/>
          <w14:textFill>
            <w14:solidFill>
              <w14:schemeClr w14:val="tx1"/>
            </w14:solidFill>
          </w14:textFill>
        </w:rPr>
        <w:t>看一下app会有什么表现，</w:t>
      </w:r>
    </w:p>
    <w:p>
      <w:pPr>
        <w:spacing w:line="220" w:lineRule="atLeast"/>
        <w:rPr>
          <w:color w:val="535353" w:themeColor="text1"/>
          <w14:textFill>
            <w14:solidFill>
              <w14:schemeClr w14:val="tx1"/>
            </w14:solidFill>
          </w14:textFill>
        </w:rPr>
      </w:pPr>
    </w:p>
    <w:p>
      <w:pPr>
        <w:spacing w:line="220" w:lineRule="atLeast"/>
        <w:rPr>
          <w:color w:val="0070C0"/>
        </w:rPr>
      </w:pPr>
    </w:p>
    <w:p>
      <w:pPr>
        <w:spacing w:line="220" w:lineRule="atLeast"/>
      </w:pPr>
    </w:p>
    <w:p>
      <w:pPr>
        <w:pStyle w:val="4"/>
        <w:bidi w:val="0"/>
      </w:pPr>
      <w:r>
        <w:rPr>
          <w:rFonts w:hint="eastAsia"/>
        </w:rPr>
        <w:t>锁屏管理：</w:t>
      </w:r>
    </w:p>
    <w:p>
      <w:pPr>
        <w:spacing w:line="220" w:lineRule="atLeast"/>
      </w:pPr>
      <w:r>
        <w:rPr>
          <w:rFonts w:hint="eastAsia"/>
        </w:rPr>
        <w:t>有两种种方式，</w:t>
      </w:r>
    </w:p>
    <w:p>
      <w:pPr>
        <w:spacing w:line="220" w:lineRule="atLeast"/>
      </w:pPr>
      <w:r>
        <w:rPr>
          <w:rFonts w:hint="eastAsia"/>
        </w:rPr>
        <w:t>第一种是家长端直接控制学生端锁屏，</w:t>
      </w:r>
    </w:p>
    <w:p>
      <w:pPr>
        <w:spacing w:line="220" w:lineRule="atLeast"/>
      </w:pPr>
      <w:r>
        <w:rPr>
          <w:rFonts w:hint="eastAsia"/>
        </w:rPr>
        <w:t>第二种是给学生端设置一个时间段，这个时间段里面，都会处于一个锁屏状态</w:t>
      </w:r>
    </w:p>
    <w:p>
      <w:pPr>
        <w:spacing w:line="220" w:lineRule="atLeast"/>
      </w:pPr>
    </w:p>
    <w:p>
      <w:pPr>
        <w:spacing w:line="220" w:lineRule="atLeast"/>
      </w:pPr>
      <w:r>
        <w:rPr>
          <w:rFonts w:hint="eastAsia"/>
        </w:rPr>
        <w:t>怎么测？</w:t>
      </w:r>
    </w:p>
    <w:p>
      <w:pPr>
        <w:spacing w:line="220" w:lineRule="atLeast"/>
      </w:pPr>
      <w:r>
        <w:rPr>
          <w:rFonts w:hint="eastAsia"/>
        </w:rPr>
        <w:t>首先我们需要测试的是   能否有办法可以解开这个锁屏，</w:t>
      </w:r>
    </w:p>
    <w:p>
      <w:pPr>
        <w:spacing w:line="220" w:lineRule="atLeast"/>
      </w:pPr>
      <w:r>
        <w:rPr>
          <w:rFonts w:hint="eastAsia"/>
        </w:rPr>
        <w:t xml:space="preserve">                     断网的情况，网速不好的情况，关机重启的情况，正常操作  使用正确锁屏的密码解锁， 异常操作   用特殊字符和特殊文字或者空字符等等，看锁屏密码能否被解开，</w:t>
      </w:r>
    </w:p>
    <w:p>
      <w:pPr>
        <w:spacing w:line="220" w:lineRule="atLeast"/>
      </w:pPr>
      <w:r>
        <w:rPr>
          <w:rFonts w:hint="eastAsia"/>
        </w:rPr>
        <w:t>然后需要对时间段进行一个测试， 我们会设置一个时间段，看是否在时间段里面正常锁屏，  锁屏的时间是否和设置的时间一样， 结束时间是否正常退出锁屏，</w:t>
      </w:r>
    </w:p>
    <w:p>
      <w:pPr>
        <w:spacing w:line="220" w:lineRule="atLeast"/>
      </w:pPr>
      <w:r>
        <w:rPr>
          <w:rFonts w:hint="eastAsia"/>
        </w:rPr>
        <w:t>还有锁屏状态下能否正常的拨打亲情电话和紧急电话。</w:t>
      </w:r>
    </w:p>
    <w:p>
      <w:pPr>
        <w:rPr>
          <w:rFonts w:hint="eastAsia"/>
          <w:lang w:val="en-US" w:eastAsia="zh-CN"/>
        </w:rPr>
      </w:pPr>
    </w:p>
    <w:p>
      <w:pPr>
        <w:pStyle w:val="3"/>
        <w:bidi w:val="0"/>
        <w:rPr>
          <w:rFonts w:hint="eastAsia"/>
          <w:lang w:val="en-US" w:eastAsia="zh-CN"/>
        </w:rPr>
      </w:pPr>
      <w:r>
        <w:rPr>
          <w:rFonts w:hint="eastAsia"/>
          <w:lang w:val="en-US" w:eastAsia="zh-CN"/>
        </w:rPr>
        <w:t>缺陷的严重程度：</w:t>
      </w:r>
    </w:p>
    <w:p>
      <w:pPr>
        <w:pStyle w:val="4"/>
        <w:bidi w:val="0"/>
        <w:rPr>
          <w:rFonts w:hint="eastAsia"/>
          <w:lang w:val="en-US" w:eastAsia="zh-CN"/>
        </w:rPr>
      </w:pPr>
      <w:r>
        <w:rPr>
          <w:rFonts w:hint="eastAsia"/>
          <w:lang w:val="en-US" w:eastAsia="zh-CN"/>
        </w:rPr>
        <w:t xml:space="preserve">1 致命缺陷； </w:t>
      </w:r>
    </w:p>
    <w:p>
      <w:pPr>
        <w:numPr>
          <w:ilvl w:val="0"/>
          <w:numId w:val="0"/>
        </w:numPr>
        <w:ind w:leftChars="0"/>
        <w:rPr>
          <w:rFonts w:hint="eastAsia"/>
          <w:lang w:val="en-US" w:eastAsia="zh-CN"/>
        </w:rPr>
      </w:pPr>
      <w:r>
        <w:rPr>
          <w:rFonts w:hint="eastAsia"/>
          <w:lang w:val="en-US" w:eastAsia="zh-CN"/>
        </w:rPr>
        <w:t>致命错误，造成系统或应用程序崩溃，死机，系统悬挂，或者数据丢失，主要功能完全丧失。</w:t>
      </w:r>
    </w:p>
    <w:p>
      <w:pPr>
        <w:pStyle w:val="4"/>
        <w:bidi w:val="0"/>
        <w:rPr>
          <w:rFonts w:hint="eastAsia"/>
          <w:lang w:val="en-US" w:eastAsia="zh-CN"/>
        </w:rPr>
      </w:pPr>
      <w:r>
        <w:rPr>
          <w:rFonts w:hint="eastAsia"/>
          <w:lang w:val="en-US" w:eastAsia="zh-CN"/>
        </w:rPr>
        <w:t>2 严重缺陷；</w:t>
      </w:r>
    </w:p>
    <w:p>
      <w:pPr>
        <w:numPr>
          <w:ilvl w:val="0"/>
          <w:numId w:val="0"/>
        </w:numPr>
        <w:ind w:leftChars="0"/>
        <w:rPr>
          <w:rFonts w:hint="eastAsia"/>
          <w:lang w:val="en-US" w:eastAsia="zh-CN"/>
        </w:rPr>
      </w:pPr>
      <w:r>
        <w:rPr>
          <w:rFonts w:hint="eastAsia"/>
          <w:lang w:val="en-US" w:eastAsia="zh-CN"/>
        </w:rPr>
        <w:t xml:space="preserve"> 功能或者特性没有实现，主要功能部分丧失，次要功能完全丧失，或用户资料无法保存。</w:t>
      </w:r>
    </w:p>
    <w:p>
      <w:pPr>
        <w:pStyle w:val="4"/>
        <w:bidi w:val="0"/>
        <w:rPr>
          <w:rFonts w:hint="eastAsia"/>
          <w:lang w:val="en-US" w:eastAsia="zh-CN"/>
        </w:rPr>
      </w:pPr>
      <w:r>
        <w:rPr>
          <w:rFonts w:hint="eastAsia"/>
          <w:lang w:val="en-US" w:eastAsia="zh-CN"/>
        </w:rPr>
        <w:t>3 一般缺陷；</w:t>
      </w:r>
    </w:p>
    <w:p>
      <w:pPr>
        <w:numPr>
          <w:ilvl w:val="0"/>
          <w:numId w:val="0"/>
        </w:numPr>
        <w:ind w:leftChars="0"/>
        <w:rPr>
          <w:rFonts w:hint="eastAsia"/>
          <w:lang w:val="en-US" w:eastAsia="zh-CN"/>
        </w:rPr>
      </w:pPr>
      <w:r>
        <w:rPr>
          <w:rFonts w:hint="eastAsia"/>
          <w:lang w:val="en-US" w:eastAsia="zh-CN"/>
        </w:rPr>
        <w:t>样的缺陷虽然不影响系统的正常使用，但是没有很好地实现功能，没有达到预期的效果，次要功能部分丧失，提示信息不正确，用户界面太差，操作时间长等。</w:t>
      </w:r>
    </w:p>
    <w:p>
      <w:pPr>
        <w:pStyle w:val="4"/>
        <w:bidi w:val="0"/>
        <w:rPr>
          <w:rFonts w:hint="eastAsia"/>
          <w:lang w:val="en-US" w:eastAsia="zh-CN"/>
        </w:rPr>
      </w:pPr>
      <w:r>
        <w:rPr>
          <w:rFonts w:hint="eastAsia"/>
          <w:lang w:val="en-US" w:eastAsia="zh-CN"/>
        </w:rPr>
        <w:t>4 轻微缺陷；</w:t>
      </w:r>
    </w:p>
    <w:p>
      <w:pPr>
        <w:numPr>
          <w:ilvl w:val="0"/>
          <w:numId w:val="0"/>
        </w:numPr>
        <w:ind w:leftChars="0"/>
        <w:rPr>
          <w:rFonts w:hint="eastAsia"/>
          <w:lang w:val="en-US" w:eastAsia="zh-CN"/>
        </w:rPr>
      </w:pPr>
      <w:r>
        <w:rPr>
          <w:rFonts w:hint="eastAsia"/>
          <w:lang w:val="en-US" w:eastAsia="zh-CN"/>
        </w:rPr>
        <w:t>功能几乎没有影响，产品及属性任可以使用，有个别错字，文字排序不整齐等。</w:t>
      </w:r>
    </w:p>
    <w:p>
      <w:pPr>
        <w:numPr>
          <w:ilvl w:val="0"/>
          <w:numId w:val="0"/>
        </w:numPr>
        <w:ind w:leftChars="0"/>
        <w:rPr>
          <w:rFonts w:hint="eastAsia"/>
          <w:lang w:val="en-US" w:eastAsia="zh-CN"/>
        </w:rPr>
      </w:pPr>
      <w:r>
        <w:rPr>
          <w:rStyle w:val="17"/>
          <w:rFonts w:hint="eastAsia"/>
          <w:lang w:val="en-US" w:eastAsia="zh-CN"/>
        </w:rPr>
        <w:t>5 其他；</w:t>
      </w:r>
      <w:r>
        <w:rPr>
          <w:rFonts w:hint="eastAsia"/>
          <w:lang w:val="en-US" w:eastAsia="zh-CN"/>
        </w:rPr>
        <w:t xml:space="preserve"> </w:t>
      </w:r>
    </w:p>
    <w:p>
      <w:pPr>
        <w:numPr>
          <w:ilvl w:val="0"/>
          <w:numId w:val="0"/>
        </w:numPr>
        <w:ind w:leftChars="0"/>
        <w:rPr>
          <w:sz w:val="22"/>
          <w:szCs w:val="22"/>
        </w:rPr>
      </w:pPr>
      <w:r>
        <w:rPr>
          <w:rFonts w:hint="eastAsia"/>
          <w:lang w:val="en-US" w:eastAsia="zh-CN"/>
        </w:rPr>
        <w:t>一些可用性方面的缺陷，或测试人员的建议。</w:t>
      </w:r>
    </w:p>
    <w:p>
      <w:pPr>
        <w:numPr>
          <w:ilvl w:val="0"/>
          <w:numId w:val="0"/>
        </w:numPr>
        <w:ind w:leftChars="0"/>
        <w:rPr>
          <w:rFonts w:hint="eastAsia"/>
          <w:sz w:val="20"/>
          <w:szCs w:val="22"/>
          <w:lang w:val="en-US" w:eastAsia="zh-CN"/>
        </w:rPr>
      </w:pPr>
    </w:p>
    <w:p>
      <w:pPr>
        <w:pStyle w:val="3"/>
        <w:bidi w:val="0"/>
        <w:rPr>
          <w:rFonts w:hint="eastAsia"/>
          <w:highlight w:val="none"/>
          <w:lang w:val="en-US" w:eastAsia="zh-CN"/>
        </w:rPr>
      </w:pPr>
      <w:r>
        <w:rPr>
          <w:rFonts w:hint="eastAsia"/>
          <w:highlight w:val="none"/>
          <w:lang w:val="en-US" w:eastAsia="zh-CN"/>
        </w:rPr>
        <w:t>质量的特性：</w:t>
      </w:r>
    </w:p>
    <w:p>
      <w:pPr>
        <w:numPr>
          <w:ilvl w:val="0"/>
          <w:numId w:val="0"/>
        </w:numPr>
        <w:ind w:leftChars="0"/>
        <w:rPr>
          <w:rFonts w:hint="eastAsia"/>
          <w:lang w:val="en-US" w:eastAsia="zh-CN"/>
        </w:rPr>
      </w:pPr>
      <w:r>
        <w:rPr>
          <w:rFonts w:hint="eastAsia"/>
          <w:lang w:val="en-US" w:eastAsia="zh-CN"/>
        </w:rPr>
        <w:t>功能性：第一特性</w:t>
      </w:r>
    </w:p>
    <w:p>
      <w:pPr>
        <w:numPr>
          <w:ilvl w:val="0"/>
          <w:numId w:val="0"/>
        </w:numPr>
        <w:ind w:leftChars="0"/>
        <w:rPr>
          <w:rFonts w:hint="eastAsia"/>
          <w:lang w:val="en-US" w:eastAsia="zh-CN"/>
        </w:rPr>
      </w:pPr>
      <w:r>
        <w:rPr>
          <w:rFonts w:hint="eastAsia"/>
          <w:lang w:val="en-US" w:eastAsia="zh-CN"/>
        </w:rPr>
        <w:t>可靠性：又叫健壮性</w:t>
      </w:r>
    </w:p>
    <w:p>
      <w:pPr>
        <w:numPr>
          <w:ilvl w:val="0"/>
          <w:numId w:val="0"/>
        </w:numPr>
        <w:ind w:leftChars="0"/>
        <w:rPr>
          <w:rFonts w:hint="eastAsia"/>
          <w:lang w:val="en-US" w:eastAsia="zh-CN"/>
        </w:rPr>
      </w:pPr>
      <w:r>
        <w:rPr>
          <w:rFonts w:hint="eastAsia"/>
          <w:lang w:val="en-US" w:eastAsia="zh-CN"/>
        </w:rPr>
        <w:t>易用性：</w:t>
      </w:r>
    </w:p>
    <w:p>
      <w:pPr>
        <w:numPr>
          <w:ilvl w:val="0"/>
          <w:numId w:val="0"/>
        </w:numPr>
        <w:ind w:leftChars="0"/>
        <w:rPr>
          <w:rFonts w:hint="eastAsia"/>
          <w:lang w:val="en-US" w:eastAsia="zh-CN"/>
        </w:rPr>
      </w:pPr>
      <w:r>
        <w:rPr>
          <w:rFonts w:hint="eastAsia"/>
          <w:lang w:val="en-US" w:eastAsia="zh-CN"/>
        </w:rPr>
        <w:t>效率：性能，用户操作快慢</w:t>
      </w:r>
    </w:p>
    <w:p>
      <w:pPr>
        <w:numPr>
          <w:ilvl w:val="0"/>
          <w:numId w:val="0"/>
        </w:numPr>
        <w:ind w:leftChars="0"/>
        <w:rPr>
          <w:rFonts w:hint="eastAsia"/>
          <w:lang w:val="en-US" w:eastAsia="zh-CN"/>
        </w:rPr>
      </w:pPr>
      <w:r>
        <w:rPr>
          <w:rFonts w:hint="eastAsia"/>
          <w:lang w:val="en-US" w:eastAsia="zh-CN"/>
        </w:rPr>
        <w:t>可维护性：</w:t>
      </w:r>
    </w:p>
    <w:p>
      <w:pPr>
        <w:numPr>
          <w:ilvl w:val="0"/>
          <w:numId w:val="0"/>
        </w:numPr>
        <w:ind w:leftChars="0"/>
        <w:rPr>
          <w:rFonts w:hint="eastAsia"/>
          <w:lang w:val="en-US" w:eastAsia="zh-CN"/>
        </w:rPr>
      </w:pPr>
      <w:r>
        <w:rPr>
          <w:rFonts w:hint="eastAsia"/>
          <w:lang w:val="en-US" w:eastAsia="zh-CN"/>
        </w:rPr>
        <w:t>可移植性：</w:t>
      </w:r>
    </w:p>
    <w:p>
      <w:pPr>
        <w:pStyle w:val="3"/>
        <w:bidi w:val="0"/>
        <w:rPr>
          <w:rFonts w:hint="eastAsia"/>
          <w:highlight w:val="none"/>
          <w:lang w:val="en-US" w:eastAsia="zh-CN"/>
        </w:rPr>
      </w:pPr>
      <w:r>
        <w:rPr>
          <w:rFonts w:hint="eastAsia"/>
          <w:highlight w:val="none"/>
          <w:lang w:val="en-US" w:eastAsia="zh-CN"/>
        </w:rPr>
        <w:t>可靠性测试：</w:t>
      </w:r>
    </w:p>
    <w:p>
      <w:pPr>
        <w:numPr>
          <w:ilvl w:val="0"/>
          <w:numId w:val="0"/>
        </w:numPr>
        <w:ind w:leftChars="0"/>
        <w:rPr>
          <w:rFonts w:hint="eastAsia"/>
          <w:lang w:val="en-US" w:eastAsia="zh-CN"/>
        </w:rPr>
      </w:pPr>
      <w:r>
        <w:rPr>
          <w:rFonts w:hint="eastAsia"/>
          <w:lang w:val="en-US" w:eastAsia="zh-CN"/>
        </w:rPr>
        <w:t>对服务器可靠性测试：模拟%80负载，7x24小时不间断运行，看是否出现死机，崩溃，异常错误等情况</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对客户端可靠性测试：用自动化测试模拟用户操作，对客户端进行压力测试</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3"/>
        <w:bidi w:val="0"/>
        <w:rPr>
          <w:rFonts w:hint="eastAsia"/>
          <w:lang w:val="en-US" w:eastAsia="zh-CN"/>
        </w:rPr>
      </w:pPr>
      <w:r>
        <w:rPr>
          <w:rFonts w:hint="default"/>
          <w:lang w:val="en-US" w:eastAsia="zh-CN"/>
        </w:rPr>
        <w:t>从开发到测试全程的流程:</w:t>
      </w:r>
    </w:p>
    <w:p>
      <w:pPr>
        <w:numPr>
          <w:ilvl w:val="0"/>
          <w:numId w:val="0"/>
        </w:numPr>
        <w:ind w:leftChars="0"/>
        <w:rPr>
          <w:rFonts w:hint="eastAsia"/>
          <w:sz w:val="22"/>
          <w:szCs w:val="22"/>
          <w:lang w:val="en-US" w:eastAsia="zh-CN"/>
        </w:rPr>
      </w:pPr>
      <w:r>
        <w:rPr>
          <w:rFonts w:hint="default"/>
          <w:sz w:val="22"/>
          <w:szCs w:val="22"/>
          <w:lang w:val="en-US" w:eastAsia="zh-CN"/>
        </w:rPr>
        <w:t>开会讨论分配任务</w:t>
      </w:r>
    </w:p>
    <w:p>
      <w:pPr>
        <w:numPr>
          <w:ilvl w:val="0"/>
          <w:numId w:val="0"/>
        </w:numPr>
        <w:ind w:leftChars="0"/>
        <w:rPr>
          <w:rFonts w:hint="eastAsia"/>
          <w:sz w:val="22"/>
          <w:szCs w:val="22"/>
          <w:lang w:val="en-US" w:eastAsia="zh-CN"/>
        </w:rPr>
      </w:pPr>
      <w:r>
        <w:rPr>
          <w:rFonts w:hint="default"/>
          <w:sz w:val="22"/>
          <w:szCs w:val="22"/>
          <w:lang w:val="en-US" w:eastAsia="zh-CN"/>
        </w:rPr>
        <w:t>此时开发和测试会分别领取自己的任务，测试根据需求编写测试用例以及环境搭建</w:t>
      </w:r>
    </w:p>
    <w:p>
      <w:pPr>
        <w:numPr>
          <w:ilvl w:val="0"/>
          <w:numId w:val="0"/>
        </w:numPr>
        <w:ind w:leftChars="0"/>
        <w:rPr>
          <w:rFonts w:hint="eastAsia"/>
          <w:sz w:val="22"/>
          <w:szCs w:val="22"/>
          <w:lang w:val="en-US" w:eastAsia="zh-CN"/>
        </w:rPr>
      </w:pPr>
      <w:r>
        <w:rPr>
          <w:rFonts w:hint="default"/>
          <w:sz w:val="22"/>
          <w:szCs w:val="22"/>
          <w:lang w:val="en-US" w:eastAsia="zh-CN"/>
        </w:rPr>
        <w:t>开发统计每天的工作量，汇报进度</w:t>
      </w:r>
    </w:p>
    <w:p>
      <w:pPr>
        <w:numPr>
          <w:ilvl w:val="0"/>
          <w:numId w:val="0"/>
        </w:numPr>
        <w:ind w:leftChars="0"/>
        <w:rPr>
          <w:rFonts w:hint="eastAsia"/>
          <w:sz w:val="22"/>
          <w:szCs w:val="22"/>
          <w:lang w:val="en-US" w:eastAsia="zh-CN"/>
        </w:rPr>
      </w:pPr>
      <w:r>
        <w:rPr>
          <w:rFonts w:hint="default"/>
          <w:sz w:val="22"/>
          <w:szCs w:val="22"/>
          <w:lang w:val="en-US" w:eastAsia="zh-CN"/>
        </w:rPr>
        <w:t>开发到一定程度之后开始打包</w:t>
      </w:r>
    </w:p>
    <w:p>
      <w:pPr>
        <w:numPr>
          <w:ilvl w:val="0"/>
          <w:numId w:val="0"/>
        </w:numPr>
        <w:ind w:leftChars="0"/>
        <w:rPr>
          <w:rFonts w:hint="eastAsia"/>
          <w:sz w:val="22"/>
          <w:szCs w:val="22"/>
          <w:lang w:val="en-US" w:eastAsia="zh-CN"/>
        </w:rPr>
      </w:pPr>
      <w:r>
        <w:rPr>
          <w:rFonts w:hint="default"/>
          <w:sz w:val="22"/>
          <w:szCs w:val="22"/>
          <w:lang w:val="en-US" w:eastAsia="zh-CN"/>
        </w:rPr>
        <w:t>进行提测</w:t>
      </w:r>
    </w:p>
    <w:p>
      <w:pPr>
        <w:numPr>
          <w:ilvl w:val="0"/>
          <w:numId w:val="0"/>
        </w:numPr>
        <w:ind w:leftChars="0"/>
        <w:rPr>
          <w:rFonts w:hint="eastAsia"/>
          <w:sz w:val="22"/>
          <w:szCs w:val="22"/>
          <w:lang w:val="en-US" w:eastAsia="zh-CN"/>
        </w:rPr>
      </w:pPr>
      <w:r>
        <w:rPr>
          <w:rFonts w:hint="default"/>
          <w:sz w:val="22"/>
          <w:szCs w:val="22"/>
          <w:lang w:val="en-US" w:eastAsia="zh-CN"/>
        </w:rPr>
        <w:t>提测以后，测试根据编写的测试用例进行测试</w:t>
      </w:r>
    </w:p>
    <w:p>
      <w:pPr>
        <w:numPr>
          <w:ilvl w:val="0"/>
          <w:numId w:val="0"/>
        </w:numPr>
        <w:ind w:leftChars="0"/>
        <w:rPr>
          <w:rFonts w:hint="eastAsia"/>
          <w:sz w:val="22"/>
          <w:szCs w:val="22"/>
          <w:lang w:val="en-US" w:eastAsia="zh-CN"/>
        </w:rPr>
      </w:pPr>
      <w:r>
        <w:rPr>
          <w:rFonts w:hint="default"/>
          <w:sz w:val="22"/>
          <w:szCs w:val="22"/>
          <w:lang w:val="en-US" w:eastAsia="zh-CN"/>
        </w:rPr>
        <w:t>如果在测试的过程中发现缺陷，就将缺陷详细记录下来，然后提交给开发，然后开发再进行缺陷修复</w:t>
      </w:r>
    </w:p>
    <w:p>
      <w:pPr>
        <w:numPr>
          <w:ilvl w:val="0"/>
          <w:numId w:val="0"/>
        </w:numPr>
        <w:ind w:leftChars="0"/>
        <w:rPr>
          <w:rFonts w:hint="eastAsia"/>
          <w:sz w:val="22"/>
          <w:szCs w:val="22"/>
          <w:lang w:val="en-US" w:eastAsia="zh-CN"/>
        </w:rPr>
      </w:pPr>
      <w:r>
        <w:rPr>
          <w:rFonts w:hint="default"/>
          <w:sz w:val="22"/>
          <w:szCs w:val="22"/>
          <w:lang w:val="en-US" w:eastAsia="zh-CN"/>
        </w:rPr>
        <w:t>开发重新提测之后，测试开始回归测试</w:t>
      </w:r>
    </w:p>
    <w:p>
      <w:pPr>
        <w:numPr>
          <w:ilvl w:val="0"/>
          <w:numId w:val="0"/>
        </w:numPr>
        <w:ind w:leftChars="0"/>
        <w:rPr>
          <w:rFonts w:hint="eastAsia"/>
          <w:sz w:val="22"/>
          <w:szCs w:val="22"/>
          <w:lang w:val="en-US" w:eastAsia="zh-CN"/>
        </w:rPr>
      </w:pPr>
      <w:r>
        <w:rPr>
          <w:rFonts w:hint="default"/>
          <w:sz w:val="22"/>
          <w:szCs w:val="22"/>
          <w:lang w:val="en-US" w:eastAsia="zh-CN"/>
        </w:rPr>
        <w:t>直到所有缺陷测试通过</w:t>
      </w:r>
    </w:p>
    <w:p>
      <w:pPr>
        <w:numPr>
          <w:ilvl w:val="0"/>
          <w:numId w:val="0"/>
        </w:numPr>
        <w:ind w:leftChars="0"/>
        <w:rPr>
          <w:rFonts w:hint="eastAsia"/>
          <w:sz w:val="22"/>
          <w:szCs w:val="22"/>
          <w:lang w:val="en-US" w:eastAsia="zh-CN"/>
        </w:rPr>
      </w:pPr>
      <w:r>
        <w:rPr>
          <w:rFonts w:hint="default"/>
          <w:sz w:val="22"/>
          <w:szCs w:val="22"/>
          <w:lang w:val="en-US" w:eastAsia="zh-CN"/>
        </w:rPr>
        <w:t>最后开发和测试分别总结相应的文档，比如测试总结测试报告、缺陷报告等</w:t>
      </w:r>
    </w:p>
    <w:p>
      <w:pPr>
        <w:numPr>
          <w:ilvl w:val="0"/>
          <w:numId w:val="0"/>
        </w:numPr>
        <w:ind w:leftChars="0"/>
        <w:rPr>
          <w:rFonts w:hint="eastAsia"/>
          <w:sz w:val="28"/>
          <w:szCs w:val="28"/>
          <w:lang w:val="en-US" w:eastAsia="zh-CN"/>
        </w:rPr>
      </w:pPr>
    </w:p>
    <w:p>
      <w:pPr>
        <w:pStyle w:val="3"/>
        <w:bidi w:val="0"/>
        <w:rPr>
          <w:rFonts w:hint="eastAsia"/>
          <w:lang w:val="en-US" w:eastAsia="zh-CN"/>
        </w:rPr>
      </w:pPr>
      <w:r>
        <w:rPr>
          <w:rFonts w:hint="eastAsia"/>
          <w:lang w:val="en-US" w:eastAsia="zh-CN"/>
        </w:rPr>
        <w:t>寿命测试怎么做？</w:t>
      </w:r>
    </w:p>
    <w:p>
      <w:pPr>
        <w:rPr>
          <w:rFonts w:hint="eastAsia"/>
          <w:sz w:val="21"/>
          <w:szCs w:val="21"/>
          <w:lang w:val="en-US" w:eastAsia="zh-CN"/>
        </w:rPr>
      </w:pPr>
      <w:r>
        <w:rPr>
          <w:rFonts w:hint="eastAsia"/>
          <w:sz w:val="21"/>
          <w:szCs w:val="21"/>
          <w:lang w:val="en-US" w:eastAsia="zh-CN"/>
        </w:rPr>
        <w:t>加速老化，一般在60°恒温箱放置一个月，然后测试各项功能是否正常</w:t>
      </w:r>
    </w:p>
    <w:p>
      <w:pPr>
        <w:pStyle w:val="3"/>
        <w:bidi w:val="0"/>
        <w:rPr>
          <w:rFonts w:hint="eastAsia"/>
          <w:highlight w:val="none"/>
          <w:lang w:val="en-US" w:eastAsia="zh-CN"/>
        </w:rPr>
      </w:pPr>
      <w:r>
        <w:rPr>
          <w:rFonts w:hint="eastAsia"/>
          <w:highlight w:val="none"/>
          <w:lang w:val="en-US" w:eastAsia="zh-CN"/>
        </w:rPr>
        <w:t>出口准则：</w:t>
      </w:r>
      <w:r>
        <w:rPr>
          <w:rFonts w:hint="default"/>
          <w:highlight w:val="none"/>
          <w:lang w:val="en-US" w:eastAsia="zh-CN"/>
        </w:rPr>
        <w:t>(测试工作结束的结束标准，上线标准)</w:t>
      </w:r>
    </w:p>
    <w:p>
      <w:pPr>
        <w:ind w:leftChars="0"/>
        <w:jc w:val="both"/>
        <w:rPr>
          <w:rFonts w:hint="eastAsia"/>
          <w:highlight w:val="none"/>
          <w:lang w:val="en-US" w:eastAsia="zh-CN"/>
        </w:rPr>
      </w:pPr>
      <w:r>
        <w:rPr>
          <w:rFonts w:hint="default"/>
          <w:lang w:val="en-US" w:eastAsia="zh-CN"/>
        </w:rPr>
        <w:t>测试完成的标准，回归测试后，所有缺陷测试通过</w:t>
      </w:r>
    </w:p>
    <w:p>
      <w:pPr>
        <w:numPr>
          <w:ilvl w:val="0"/>
          <w:numId w:val="0"/>
        </w:numPr>
        <w:bidi w:val="0"/>
        <w:rPr>
          <w:rFonts w:hint="eastAsia"/>
          <w:highlight w:val="none"/>
          <w:lang w:val="en-US" w:eastAsia="zh-CN"/>
        </w:rPr>
      </w:pPr>
    </w:p>
    <w:p>
      <w:pPr>
        <w:numPr>
          <w:ilvl w:val="0"/>
          <w:numId w:val="0"/>
        </w:numPr>
        <w:ind w:leftChars="0"/>
        <w:rPr>
          <w:rFonts w:hint="eastAsia"/>
          <w:lang w:val="en-US" w:eastAsia="zh-CN"/>
        </w:rPr>
      </w:pPr>
      <w:r>
        <w:rPr>
          <w:rFonts w:hint="eastAsia"/>
          <w:lang w:val="en-US" w:eastAsia="zh-CN"/>
        </w:rPr>
        <w:t>致命缺陷不可有</w:t>
      </w:r>
    </w:p>
    <w:p>
      <w:pPr>
        <w:numPr>
          <w:ilvl w:val="0"/>
          <w:numId w:val="0"/>
        </w:numPr>
        <w:ind w:leftChars="0"/>
        <w:rPr>
          <w:rFonts w:hint="eastAsia"/>
          <w:lang w:val="en-US" w:eastAsia="zh-CN"/>
        </w:rPr>
      </w:pPr>
      <w:r>
        <w:rPr>
          <w:rFonts w:hint="eastAsia"/>
          <w:lang w:val="en-US" w:eastAsia="zh-CN"/>
        </w:rPr>
        <w:t>严重缺陷不超过用例总数的%1</w:t>
      </w:r>
    </w:p>
    <w:p>
      <w:pPr>
        <w:numPr>
          <w:ilvl w:val="0"/>
          <w:numId w:val="0"/>
        </w:numPr>
        <w:ind w:leftChars="0"/>
        <w:rPr>
          <w:rFonts w:hint="eastAsia"/>
          <w:lang w:val="en-US" w:eastAsia="zh-CN"/>
        </w:rPr>
      </w:pPr>
      <w:r>
        <w:rPr>
          <w:rFonts w:hint="eastAsia"/>
          <w:lang w:val="en-US" w:eastAsia="zh-CN"/>
        </w:rPr>
        <w:t>一般缺陷不超过用例总数的%3</w:t>
      </w:r>
    </w:p>
    <w:p>
      <w:pPr>
        <w:numPr>
          <w:ilvl w:val="0"/>
          <w:numId w:val="0"/>
        </w:numPr>
        <w:ind w:leftChars="0"/>
        <w:rPr>
          <w:rFonts w:hint="eastAsia"/>
          <w:lang w:val="en-US" w:eastAsia="zh-CN"/>
        </w:rPr>
      </w:pPr>
      <w:r>
        <w:rPr>
          <w:rFonts w:hint="eastAsia"/>
          <w:lang w:val="en-US" w:eastAsia="zh-CN"/>
        </w:rPr>
        <w:t>轻微缺陷不超过用例总数的%5</w:t>
      </w:r>
    </w:p>
    <w:p>
      <w:pPr>
        <w:numPr>
          <w:ilvl w:val="0"/>
          <w:numId w:val="0"/>
        </w:numPr>
        <w:ind w:leftChars="0"/>
        <w:rPr>
          <w:rFonts w:hint="eastAsia"/>
          <w:lang w:val="en-US" w:eastAsia="zh-CN"/>
        </w:rPr>
      </w:pPr>
      <w:r>
        <w:rPr>
          <w:rFonts w:hint="eastAsia"/>
          <w:lang w:val="en-US" w:eastAsia="zh-CN"/>
        </w:rPr>
        <w:t>测试覆盖率%100</w:t>
      </w:r>
    </w:p>
    <w:p>
      <w:pPr>
        <w:numPr>
          <w:ilvl w:val="0"/>
          <w:numId w:val="0"/>
        </w:numPr>
        <w:ind w:leftChars="0"/>
        <w:rPr>
          <w:rFonts w:hint="eastAsia"/>
          <w:lang w:val="en-US" w:eastAsia="zh-CN"/>
        </w:rPr>
      </w:pPr>
      <w:r>
        <w:rPr>
          <w:rFonts w:hint="eastAsia"/>
          <w:lang w:val="en-US" w:eastAsia="zh-CN"/>
        </w:rPr>
        <w:t>所有文档进过评审归档</w:t>
      </w:r>
    </w:p>
    <w:p>
      <w:pPr>
        <w:pStyle w:val="3"/>
        <w:bidi w:val="0"/>
        <w:rPr>
          <w:rFonts w:hint="eastAsia"/>
          <w:lang w:val="en-US" w:eastAsia="zh-CN"/>
        </w:rPr>
      </w:pPr>
      <w:r>
        <w:rPr>
          <w:rFonts w:hint="eastAsia"/>
          <w:lang w:val="en-US" w:eastAsia="zh-CN"/>
        </w:rPr>
        <w:t>软件测试归档的文件有哪些？</w:t>
      </w:r>
    </w:p>
    <w:p>
      <w:pPr>
        <w:numPr>
          <w:ilvl w:val="0"/>
          <w:numId w:val="0"/>
        </w:numPr>
        <w:ind w:leftChars="0"/>
        <w:rPr>
          <w:rFonts w:hint="eastAsia"/>
          <w:lang w:val="en-US" w:eastAsia="zh-CN"/>
        </w:rPr>
      </w:pPr>
      <w:r>
        <w:rPr>
          <w:rFonts w:hint="eastAsia"/>
          <w:lang w:val="en-US" w:eastAsia="zh-CN"/>
        </w:rPr>
        <w:t>测试需求文档、测试计划、测试日志、测试报告、测试用例、测试BUG相关文档</w:t>
      </w:r>
    </w:p>
    <w:p>
      <w:pPr>
        <w:pStyle w:val="3"/>
        <w:bidi w:val="0"/>
        <w:rPr>
          <w:rFonts w:hint="eastAsia"/>
          <w:highlight w:val="none"/>
          <w:lang w:val="en-US" w:eastAsia="zh-CN"/>
        </w:rPr>
      </w:pPr>
      <w:r>
        <w:rPr>
          <w:rFonts w:hint="eastAsia"/>
          <w:highlight w:val="none"/>
          <w:lang w:val="en-US" w:eastAsia="zh-CN"/>
        </w:rPr>
        <w:t>测试覆盖率定义：</w:t>
      </w:r>
    </w:p>
    <w:p>
      <w:pPr>
        <w:numPr>
          <w:ilvl w:val="0"/>
          <w:numId w:val="0"/>
        </w:numPr>
        <w:ind w:leftChars="0"/>
        <w:rPr>
          <w:rFonts w:hint="eastAsia"/>
          <w:lang w:val="en-US" w:eastAsia="zh-CN"/>
        </w:rPr>
      </w:pPr>
      <w:r>
        <w:rPr>
          <w:rFonts w:hint="eastAsia"/>
          <w:lang w:val="en-US" w:eastAsia="zh-CN"/>
        </w:rPr>
        <w:t>对测试完成的数量，它通常依据某种覆盖准则来定义测试用例的执行情况，以判断测试执行是否充分。</w:t>
      </w:r>
    </w:p>
    <w:p>
      <w:pPr>
        <w:numPr>
          <w:ilvl w:val="0"/>
          <w:numId w:val="0"/>
        </w:numPr>
        <w:ind w:leftChars="0"/>
        <w:rPr>
          <w:rFonts w:hint="eastAsia"/>
          <w:lang w:val="en-US" w:eastAsia="zh-CN"/>
        </w:rPr>
      </w:pPr>
    </w:p>
    <w:p>
      <w:pPr>
        <w:pStyle w:val="3"/>
        <w:bidi w:val="0"/>
        <w:rPr>
          <w:rFonts w:hint="eastAsia"/>
          <w:highlight w:val="none"/>
          <w:lang w:val="en-US" w:eastAsia="zh-CN"/>
        </w:rPr>
      </w:pPr>
      <w:r>
        <w:rPr>
          <w:rFonts w:hint="eastAsia"/>
          <w:highlight w:val="none"/>
          <w:lang w:val="en-US" w:eastAsia="zh-CN"/>
        </w:rPr>
        <w:t>测试覆盖率计算方法：</w:t>
      </w:r>
    </w:p>
    <w:p>
      <w:pPr>
        <w:numPr>
          <w:ilvl w:val="0"/>
          <w:numId w:val="0"/>
        </w:numPr>
        <w:ind w:leftChars="0"/>
        <w:rPr>
          <w:rFonts w:hint="eastAsia"/>
          <w:lang w:val="en-US" w:eastAsia="zh-CN"/>
        </w:rPr>
      </w:pPr>
      <w:r>
        <w:rPr>
          <w:rFonts w:hint="eastAsia"/>
          <w:lang w:val="en-US" w:eastAsia="zh-CN"/>
        </w:rPr>
        <w:t>执行用例数÷用例总数x%</w:t>
      </w:r>
    </w:p>
    <w:p>
      <w:pPr>
        <w:rPr>
          <w:rFonts w:hint="eastAsia"/>
          <w:lang w:val="en-US" w:eastAsia="zh-CN"/>
        </w:rPr>
      </w:pPr>
    </w:p>
    <w:p>
      <w:pPr>
        <w:pStyle w:val="3"/>
        <w:bidi w:val="0"/>
        <w:rPr>
          <w:rFonts w:hint="eastAsia"/>
          <w:lang w:val="en-US" w:eastAsia="zh-CN"/>
        </w:rPr>
      </w:pPr>
      <w:r>
        <w:rPr>
          <w:rFonts w:hint="eastAsia"/>
          <w:lang w:val="en-US" w:eastAsia="zh-CN"/>
        </w:rPr>
        <w:t>用例设计的方法（黑盒测试方法）：</w:t>
      </w:r>
    </w:p>
    <w:p>
      <w:pPr>
        <w:pStyle w:val="4"/>
        <w:bidi w:val="0"/>
        <w:rPr>
          <w:rFonts w:hint="eastAsia"/>
          <w:lang w:val="en-US" w:eastAsia="zh-CN"/>
        </w:rPr>
      </w:pPr>
      <w:r>
        <w:rPr>
          <w:rFonts w:hint="eastAsia"/>
          <w:lang w:val="en-US" w:eastAsia="zh-CN"/>
        </w:rPr>
        <w:t>1等价类：</w:t>
      </w:r>
    </w:p>
    <w:p>
      <w:pPr>
        <w:widowControl w:val="0"/>
        <w:numPr>
          <w:ilvl w:val="0"/>
          <w:numId w:val="0"/>
        </w:numPr>
        <w:jc w:val="both"/>
        <w:rPr>
          <w:rFonts w:hint="eastAsia"/>
          <w:lang w:val="en-US" w:eastAsia="zh-CN"/>
        </w:rPr>
      </w:pPr>
      <w:r>
        <w:rPr>
          <w:rFonts w:hint="eastAsia"/>
          <w:lang w:val="en-US" w:eastAsia="zh-CN"/>
        </w:rPr>
        <w:t>分为有效等价类（正确的）无效等价类（错误的），一般用在有数据输入的地方</w:t>
      </w:r>
    </w:p>
    <w:p>
      <w:pPr>
        <w:widowControl w:val="0"/>
        <w:numPr>
          <w:ilvl w:val="0"/>
          <w:numId w:val="0"/>
        </w:numPr>
        <w:ind w:leftChars="0"/>
        <w:jc w:val="both"/>
        <w:rPr>
          <w:rFonts w:hint="eastAsia"/>
          <w:lang w:val="en-US" w:eastAsia="zh-CN"/>
        </w:rPr>
      </w:pPr>
    </w:p>
    <w:p>
      <w:pPr>
        <w:pStyle w:val="4"/>
        <w:bidi w:val="0"/>
        <w:rPr>
          <w:rFonts w:hint="eastAsia"/>
          <w:lang w:val="en-US" w:eastAsia="zh-CN"/>
        </w:rPr>
      </w:pPr>
      <w:r>
        <w:rPr>
          <w:rFonts w:hint="eastAsia"/>
          <w:lang w:val="en-US" w:eastAsia="zh-CN"/>
        </w:rPr>
        <w:t>2 边界值：</w:t>
      </w:r>
    </w:p>
    <w:p>
      <w:pPr>
        <w:widowControl w:val="0"/>
        <w:numPr>
          <w:ilvl w:val="0"/>
          <w:numId w:val="0"/>
        </w:numPr>
        <w:jc w:val="both"/>
        <w:rPr>
          <w:rFonts w:hint="eastAsia"/>
          <w:lang w:val="en-US" w:eastAsia="zh-CN"/>
        </w:rPr>
      </w:pPr>
      <w:r>
        <w:rPr>
          <w:rFonts w:hint="eastAsia"/>
          <w:lang w:val="en-US" w:eastAsia="zh-CN"/>
        </w:rPr>
        <w:t>数值的最左边，最右边，中间，例如1-100 则比边界值就是-1,1,2,50,99,100,101</w:t>
      </w:r>
    </w:p>
    <w:p>
      <w:pPr>
        <w:widowControl w:val="0"/>
        <w:numPr>
          <w:ilvl w:val="0"/>
          <w:numId w:val="0"/>
        </w:numPr>
        <w:jc w:val="both"/>
        <w:rPr>
          <w:rFonts w:hint="eastAsia"/>
          <w:lang w:val="en-US" w:eastAsia="zh-CN"/>
        </w:rPr>
      </w:pPr>
    </w:p>
    <w:p>
      <w:pPr>
        <w:pStyle w:val="4"/>
        <w:bidi w:val="0"/>
        <w:rPr>
          <w:rFonts w:hint="eastAsia"/>
          <w:lang w:val="en-US" w:eastAsia="zh-CN"/>
        </w:rPr>
      </w:pPr>
      <w:r>
        <w:rPr>
          <w:rFonts w:hint="eastAsia"/>
          <w:lang w:val="en-US" w:eastAsia="zh-CN"/>
        </w:rPr>
        <w:t>3判定法：</w:t>
      </w:r>
    </w:p>
    <w:p>
      <w:pPr>
        <w:widowControl w:val="0"/>
        <w:numPr>
          <w:ilvl w:val="0"/>
          <w:numId w:val="0"/>
        </w:numPr>
        <w:ind w:leftChars="0"/>
        <w:jc w:val="both"/>
        <w:rPr>
          <w:rFonts w:hint="eastAsia"/>
          <w:lang w:val="en-US" w:eastAsia="zh-CN"/>
        </w:rPr>
      </w:pPr>
      <w:r>
        <w:rPr>
          <w:rFonts w:hint="eastAsia"/>
          <w:lang w:val="en-US" w:eastAsia="zh-CN"/>
        </w:rPr>
        <w:t>用T正确F错误来判定</w:t>
      </w:r>
    </w:p>
    <w:p>
      <w:pPr>
        <w:widowControl w:val="0"/>
        <w:numPr>
          <w:ilvl w:val="0"/>
          <w:numId w:val="0"/>
        </w:numPr>
        <w:ind w:leftChars="0"/>
        <w:jc w:val="both"/>
        <w:rPr>
          <w:rFonts w:hint="default"/>
          <w:lang w:val="en-US" w:eastAsia="zh-CN"/>
        </w:rPr>
      </w:pPr>
    </w:p>
    <w:p>
      <w:pPr>
        <w:numPr>
          <w:ilvl w:val="0"/>
          <w:numId w:val="0"/>
        </w:numPr>
        <w:ind w:leftChars="0"/>
      </w:pPr>
      <w:r>
        <w:drawing>
          <wp:inline distT="0" distB="0" distL="0" distR="0">
            <wp:extent cx="4457700" cy="1581150"/>
            <wp:effectExtent l="0" t="0" r="0" b="0"/>
            <wp:docPr id="1028" name="Picture 1"/>
            <wp:cNvGraphicFramePr/>
            <a:graphic xmlns:a="http://schemas.openxmlformats.org/drawingml/2006/main">
              <a:graphicData uri="http://schemas.openxmlformats.org/drawingml/2006/picture">
                <pic:pic xmlns:pic="http://schemas.openxmlformats.org/drawingml/2006/picture">
                  <pic:nvPicPr>
                    <pic:cNvPr id="1028" name="Picture 1"/>
                    <pic:cNvPicPr/>
                  </pic:nvPicPr>
                  <pic:blipFill>
                    <a:blip r:embed="rId7" cstate="print"/>
                    <a:srcRect/>
                    <a:stretch>
                      <a:fillRect/>
                    </a:stretch>
                  </pic:blipFill>
                  <pic:spPr>
                    <a:xfrm>
                      <a:off x="0" y="0"/>
                      <a:ext cx="4457700" cy="1581150"/>
                    </a:xfrm>
                    <a:prstGeom prst="rect">
                      <a:avLst/>
                    </a:prstGeom>
                  </pic:spPr>
                </pic:pic>
              </a:graphicData>
            </a:graphic>
          </wp:inline>
        </w:drawing>
      </w:r>
    </w:p>
    <w:p>
      <w:pPr>
        <w:pStyle w:val="4"/>
        <w:bidi w:val="0"/>
        <w:rPr>
          <w:rFonts w:hint="eastAsia"/>
          <w:lang w:eastAsia="zh-CN"/>
        </w:rPr>
      </w:pPr>
      <w:r>
        <w:rPr>
          <w:rFonts w:hint="eastAsia"/>
          <w:lang w:val="en-US" w:eastAsia="zh-CN"/>
        </w:rPr>
        <w:t>4</w:t>
      </w:r>
      <w:r>
        <w:rPr>
          <w:rFonts w:hint="eastAsia"/>
          <w:lang w:eastAsia="zh-CN"/>
        </w:rPr>
        <w:t>正交法：</w:t>
      </w:r>
    </w:p>
    <w:p>
      <w:pPr>
        <w:numPr>
          <w:ilvl w:val="0"/>
          <w:numId w:val="0"/>
        </w:numPr>
        <w:ind w:leftChars="0"/>
        <w:rPr>
          <w:rFonts w:hint="eastAsia"/>
          <w:lang w:eastAsia="zh-CN"/>
        </w:rPr>
      </w:pPr>
    </w:p>
    <w:p>
      <w:pPr>
        <w:numPr>
          <w:ilvl w:val="0"/>
          <w:numId w:val="0"/>
        </w:numPr>
        <w:ind w:leftChars="0"/>
        <w:rPr>
          <w:rFonts w:hint="eastAsia"/>
          <w:lang w:eastAsia="zh-CN"/>
        </w:rPr>
      </w:pPr>
      <w:r>
        <w:rPr>
          <w:rFonts w:hint="eastAsia"/>
          <w:lang w:eastAsia="zh-CN"/>
        </w:rPr>
        <w:t>多个条件交叉组合测试</w:t>
      </w:r>
    </w:p>
    <w:p>
      <w:pPr>
        <w:numPr>
          <w:ilvl w:val="0"/>
          <w:numId w:val="0"/>
        </w:numPr>
        <w:ind w:leftChars="0"/>
        <w:rPr>
          <w:rFonts w:hint="eastAsia"/>
          <w:lang w:val="en-US" w:eastAsia="zh-CN"/>
        </w:rPr>
      </w:pPr>
      <w:r>
        <w:rPr>
          <w:rFonts w:hint="eastAsia"/>
          <w:lang w:eastAsia="zh-CN"/>
        </w:rPr>
        <w:t>工具使用方法：</w:t>
      </w:r>
      <w:r>
        <w:rPr>
          <w:rFonts w:hint="eastAsia"/>
          <w:lang w:val="en-US" w:eastAsia="zh-CN"/>
        </w:rPr>
        <w:t>PITC 安装路径：c盘/program fles/pitc</w:t>
      </w:r>
    </w:p>
    <w:p>
      <w:pPr>
        <w:numPr>
          <w:ilvl w:val="0"/>
          <w:numId w:val="0"/>
        </w:numPr>
        <w:ind w:leftChars="0"/>
        <w:rPr>
          <w:rFonts w:hint="eastAsia"/>
          <w:lang w:val="en-US" w:eastAsia="zh-CN"/>
        </w:rPr>
      </w:pPr>
      <w:r>
        <w:rPr>
          <w:rFonts w:hint="eastAsia"/>
          <w:lang w:val="en-US" w:eastAsia="zh-CN"/>
        </w:rPr>
        <w:t>把组合条件添加到目录里的文档中保存命名test.txt，进入Cmd命令介面</w:t>
      </w:r>
    </w:p>
    <w:p>
      <w:pPr>
        <w:numPr>
          <w:ilvl w:val="0"/>
          <w:numId w:val="0"/>
        </w:numPr>
        <w:ind w:leftChars="0"/>
        <w:rPr>
          <w:rFonts w:hint="eastAsia"/>
          <w:lang w:val="en-US" w:eastAsia="zh-CN"/>
        </w:rPr>
      </w:pPr>
      <w:r>
        <w:rPr>
          <w:rFonts w:hint="eastAsia"/>
          <w:lang w:val="en-US" w:eastAsia="zh-CN"/>
        </w:rPr>
        <w:t>输入cd空格+路径回车</w:t>
      </w:r>
    </w:p>
    <w:p>
      <w:pPr>
        <w:numPr>
          <w:ilvl w:val="0"/>
          <w:numId w:val="0"/>
        </w:numPr>
        <w:ind w:leftChars="0"/>
        <w:rPr>
          <w:rFonts w:hint="eastAsia"/>
          <w:lang w:val="en-US" w:eastAsia="zh-CN"/>
        </w:rPr>
      </w:pPr>
      <w:r>
        <w:rPr>
          <w:rFonts w:hint="eastAsia"/>
          <w:lang w:val="en-US" w:eastAsia="zh-CN"/>
        </w:rPr>
        <w:t>再输入pitc空格+test.txt回车得出正交排序</w:t>
      </w:r>
    </w:p>
    <w:p>
      <w:pPr>
        <w:numPr>
          <w:ilvl w:val="0"/>
          <w:numId w:val="0"/>
        </w:numPr>
        <w:ind w:leftChars="0"/>
        <w:rPr>
          <w:rFonts w:hint="eastAsia"/>
          <w:lang w:val="en-US" w:eastAsia="zh-CN"/>
        </w:rPr>
      </w:pPr>
      <w:r>
        <w:rPr>
          <w:rFonts w:hint="eastAsia"/>
          <w:lang w:val="en-US" w:eastAsia="zh-CN"/>
        </w:rPr>
        <w:t>输入pitc空格+test.txt&gt;1.txt保存为文档模式</w:t>
      </w:r>
    </w:p>
    <w:p>
      <w:pPr>
        <w:numPr>
          <w:ilvl w:val="0"/>
          <w:numId w:val="0"/>
        </w:numPr>
        <w:ind w:leftChars="0"/>
        <w:rPr>
          <w:rFonts w:hint="eastAsia"/>
          <w:lang w:val="en-US" w:eastAsia="zh-CN"/>
        </w:rPr>
      </w:pPr>
      <w:r>
        <w:rPr>
          <w:rFonts w:hint="eastAsia"/>
          <w:lang w:val="en-US" w:eastAsia="zh-CN"/>
        </w:rPr>
        <w:t>输入pitc空格+test.txt&gt;1.xls保存为xls模式</w:t>
      </w:r>
    </w:p>
    <w:p>
      <w:pPr>
        <w:pStyle w:val="4"/>
        <w:bidi w:val="0"/>
        <w:rPr>
          <w:rFonts w:hint="eastAsia"/>
          <w:lang w:val="en-US" w:eastAsia="zh-CN"/>
        </w:rPr>
      </w:pPr>
      <w:r>
        <w:rPr>
          <w:rFonts w:hint="eastAsia"/>
          <w:lang w:val="en-US" w:eastAsia="zh-CN"/>
        </w:rPr>
        <w:t>5因果图</w:t>
      </w:r>
    </w:p>
    <w:p>
      <w:pPr>
        <w:pStyle w:val="4"/>
        <w:bidi w:val="0"/>
        <w:rPr>
          <w:rFonts w:hint="default"/>
          <w:lang w:val="en-US" w:eastAsia="zh-CN"/>
        </w:rPr>
      </w:pPr>
      <w:r>
        <w:rPr>
          <w:rFonts w:hint="eastAsia"/>
          <w:lang w:val="en-US" w:eastAsia="zh-CN"/>
        </w:rPr>
        <w:t>6场景法：</w:t>
      </w:r>
    </w:p>
    <w:p>
      <w:pPr>
        <w:pStyle w:val="4"/>
        <w:bidi w:val="0"/>
        <w:rPr>
          <w:rFonts w:hint="eastAsia"/>
          <w:lang w:val="en-US" w:eastAsia="zh-CN"/>
        </w:rPr>
      </w:pPr>
      <w:r>
        <w:rPr>
          <w:rFonts w:hint="eastAsia"/>
          <w:lang w:val="en-US" w:eastAsia="zh-CN"/>
        </w:rPr>
        <w:t>7错误猜测法：</w:t>
      </w:r>
    </w:p>
    <w:p>
      <w:pPr>
        <w:numPr>
          <w:ilvl w:val="0"/>
          <w:numId w:val="0"/>
        </w:numPr>
        <w:rPr>
          <w:rFonts w:hint="default"/>
          <w:lang w:val="en-US" w:eastAsia="zh-CN"/>
        </w:rPr>
      </w:pPr>
      <w:r>
        <w:rPr>
          <w:rFonts w:hint="eastAsia"/>
          <w:lang w:val="en-US" w:eastAsia="zh-CN"/>
        </w:rPr>
        <w:t>凭经验、直觉、对未考虑到的问题进行测试</w:t>
      </w:r>
    </w:p>
    <w:p>
      <w:pPr>
        <w:pStyle w:val="4"/>
        <w:bidi w:val="0"/>
        <w:rPr>
          <w:rFonts w:hint="eastAsia"/>
          <w:lang w:val="en-US" w:eastAsia="zh-CN"/>
        </w:rPr>
      </w:pPr>
      <w:r>
        <w:rPr>
          <w:rFonts w:hint="eastAsia"/>
          <w:lang w:val="en-US" w:eastAsia="zh-CN"/>
        </w:rPr>
        <w:t>8随机测试：</w:t>
      </w:r>
    </w:p>
    <w:p>
      <w:pPr>
        <w:numPr>
          <w:ilvl w:val="0"/>
          <w:numId w:val="0"/>
        </w:numPr>
        <w:rPr>
          <w:rFonts w:hint="eastAsia"/>
          <w:lang w:val="en-US" w:eastAsia="zh-CN"/>
        </w:rPr>
      </w:pPr>
      <w:r>
        <w:rPr>
          <w:rFonts w:hint="eastAsia"/>
          <w:lang w:val="en-US" w:eastAsia="zh-CN"/>
        </w:rPr>
        <w:t>在使用测试用例测试前，花十几分钟对功能，性能做抽查，凭经验过一遍</w:t>
      </w:r>
    </w:p>
    <w:p>
      <w:pPr>
        <w:pStyle w:val="4"/>
        <w:bidi w:val="0"/>
        <w:rPr>
          <w:rFonts w:hint="eastAsia"/>
          <w:lang w:val="en-US" w:eastAsia="zh-CN"/>
        </w:rPr>
      </w:pPr>
      <w:r>
        <w:rPr>
          <w:rFonts w:hint="eastAsia"/>
          <w:lang w:val="en-US" w:eastAsia="zh-CN"/>
        </w:rPr>
        <w:t>用例设计方法总结：</w:t>
      </w:r>
    </w:p>
    <w:p>
      <w:pPr>
        <w:bidi w:val="0"/>
        <w:rPr>
          <w:rFonts w:hint="default"/>
          <w:lang w:val="en-US" w:eastAsia="zh-CN"/>
        </w:rPr>
      </w:pPr>
      <w:r>
        <w:rPr>
          <w:rFonts w:hint="eastAsia"/>
          <w:lang w:val="en-US" w:eastAsia="zh-CN"/>
        </w:rPr>
        <w:t>等价类，边界值，判定法，正交法，因果图，场景法，错误猜测法，随机测试</w:t>
      </w:r>
    </w:p>
    <w:p>
      <w:pPr>
        <w:pStyle w:val="3"/>
        <w:bidi w:val="0"/>
        <w:rPr>
          <w:rFonts w:hint="eastAsia"/>
          <w:lang w:val="en-US" w:eastAsia="zh-CN"/>
        </w:rPr>
      </w:pPr>
      <w:r>
        <w:rPr>
          <w:rFonts w:hint="eastAsia"/>
          <w:lang w:val="en-US" w:eastAsia="zh-CN"/>
        </w:rPr>
        <w:t>交叉测试：</w:t>
      </w:r>
    </w:p>
    <w:p>
      <w:pPr>
        <w:bidi w:val="0"/>
        <w:rPr>
          <w:rFonts w:hint="eastAsia"/>
          <w:lang w:val="en-US" w:eastAsia="zh-CN"/>
        </w:rPr>
      </w:pPr>
      <w:r>
        <w:rPr>
          <w:rFonts w:hint="eastAsia"/>
          <w:lang w:val="en-US" w:eastAsia="zh-CN"/>
        </w:rPr>
        <w:t>就是把两个或者多个测试负责的模块进行交叉交换测试</w:t>
      </w:r>
    </w:p>
    <w:p>
      <w:pPr>
        <w:pStyle w:val="3"/>
        <w:bidi w:val="0"/>
        <w:rPr>
          <w:rFonts w:hint="default" w:hAnsi="宋体" w:eastAsia="宋体"/>
          <w:b w:val="0"/>
          <w:bCs w:val="0"/>
          <w:i w:val="0"/>
          <w:iCs w:val="0"/>
          <w:sz w:val="24"/>
          <w:szCs w:val="24"/>
          <w:lang w:val="en-US" w:eastAsia="zh-CN"/>
        </w:rPr>
      </w:pPr>
      <w:r>
        <w:rPr>
          <w:rFonts w:hint="default"/>
          <w:lang w:val="en-US" w:eastAsia="zh-CN"/>
        </w:rPr>
        <w:t>怎么定位前后端问题:</w:t>
      </w:r>
    </w:p>
    <w:p>
      <w:pPr>
        <w:numPr>
          <w:ilvl w:val="0"/>
          <w:numId w:val="0"/>
        </w:numPr>
        <w:ind w:left="0" w:firstLine="0"/>
        <w:rPr>
          <w:rFonts w:hint="default" w:hAnsi="宋体" w:eastAsia="宋体"/>
          <w:b w:val="0"/>
          <w:bCs w:val="0"/>
          <w:i w:val="0"/>
          <w:iCs w:val="0"/>
          <w:sz w:val="24"/>
          <w:szCs w:val="24"/>
          <w:lang w:val="en-US" w:eastAsia="zh-CN"/>
        </w:rPr>
      </w:pPr>
      <w:r>
        <w:rPr>
          <w:rFonts w:hint="default" w:hAnsi="宋体" w:eastAsia="宋体"/>
          <w:b w:val="0"/>
          <w:bCs w:val="0"/>
          <w:i w:val="0"/>
          <w:iCs w:val="0"/>
          <w:sz w:val="24"/>
          <w:szCs w:val="24"/>
          <w:lang w:val="en-US" w:eastAsia="zh-CN"/>
        </w:rPr>
        <w:t>在测试过程中</w:t>
      </w:r>
      <w:r>
        <w:rPr>
          <w:rFonts w:hint="default"/>
          <w:b w:val="0"/>
          <w:bCs w:val="0"/>
          <w:i w:val="0"/>
          <w:iCs w:val="0"/>
          <w:sz w:val="24"/>
          <w:szCs w:val="24"/>
          <w:lang w:val="en-US" w:eastAsia="zh-CN"/>
        </w:rPr>
        <w:t>，</w:t>
      </w:r>
      <w:r>
        <w:rPr>
          <w:rFonts w:hint="default" w:hAnsi="宋体" w:eastAsia="宋体"/>
          <w:b w:val="0"/>
          <w:bCs w:val="0"/>
          <w:i w:val="0"/>
          <w:iCs w:val="0"/>
          <w:sz w:val="24"/>
          <w:szCs w:val="24"/>
          <w:lang w:val="en-US" w:eastAsia="zh-CN"/>
        </w:rPr>
        <w:t>作为软件测试工程师</w:t>
      </w:r>
      <w:r>
        <w:rPr>
          <w:rFonts w:hint="default"/>
          <w:b w:val="0"/>
          <w:bCs w:val="0"/>
          <w:i w:val="0"/>
          <w:iCs w:val="0"/>
          <w:sz w:val="24"/>
          <w:szCs w:val="24"/>
          <w:lang w:val="en-US" w:eastAsia="zh-CN"/>
        </w:rPr>
        <w:t>，</w:t>
      </w:r>
      <w:r>
        <w:rPr>
          <w:rFonts w:hint="default" w:hAnsi="宋体" w:eastAsia="宋体"/>
          <w:b w:val="0"/>
          <w:bCs w:val="0"/>
          <w:i w:val="0"/>
          <w:iCs w:val="0"/>
          <w:sz w:val="24"/>
          <w:szCs w:val="24"/>
          <w:lang w:val="en-US" w:eastAsia="zh-CN"/>
        </w:rPr>
        <w:t>经常会遇到bug定位问题</w:t>
      </w:r>
      <w:r>
        <w:rPr>
          <w:rFonts w:hint="default"/>
          <w:b w:val="0"/>
          <w:bCs w:val="0"/>
          <w:i w:val="0"/>
          <w:iCs w:val="0"/>
          <w:sz w:val="24"/>
          <w:szCs w:val="24"/>
          <w:lang w:val="en-US" w:eastAsia="zh-CN"/>
        </w:rPr>
        <w:t>，</w:t>
      </w:r>
      <w:r>
        <w:rPr>
          <w:rFonts w:hint="default" w:hAnsi="宋体" w:eastAsia="宋体"/>
          <w:b w:val="0"/>
          <w:bCs w:val="0"/>
          <w:i w:val="0"/>
          <w:iCs w:val="0"/>
          <w:sz w:val="24"/>
          <w:szCs w:val="24"/>
          <w:lang w:val="en-US" w:eastAsia="zh-CN"/>
        </w:rPr>
        <w:t>也是其中一个重要的问题就是到底如何判断自己提交的bug属于前端问题还是属于后端问题</w:t>
      </w:r>
      <w:r>
        <w:rPr>
          <w:rFonts w:hint="default"/>
          <w:b w:val="0"/>
          <w:bCs w:val="0"/>
          <w:i w:val="0"/>
          <w:iCs w:val="0"/>
          <w:sz w:val="24"/>
          <w:szCs w:val="24"/>
          <w:lang w:val="en-US" w:eastAsia="zh-CN"/>
        </w:rPr>
        <w:t>？</w:t>
      </w:r>
      <w:r>
        <w:rPr>
          <w:rFonts w:hint="default" w:hAnsi="宋体" w:eastAsia="宋体"/>
          <w:b w:val="0"/>
          <w:bCs w:val="0"/>
          <w:i w:val="0"/>
          <w:iCs w:val="0"/>
          <w:sz w:val="24"/>
          <w:szCs w:val="24"/>
          <w:lang w:val="en-US" w:eastAsia="zh-CN"/>
        </w:rPr>
        <w:t>要知道自己提交的bug属于前端还是后端问题</w:t>
      </w:r>
      <w:r>
        <w:rPr>
          <w:rFonts w:hint="default"/>
          <w:b w:val="0"/>
          <w:bCs w:val="0"/>
          <w:i w:val="0"/>
          <w:iCs w:val="0"/>
          <w:sz w:val="24"/>
          <w:szCs w:val="24"/>
          <w:lang w:val="en-US" w:eastAsia="zh-CN"/>
        </w:rPr>
        <w:t>，</w:t>
      </w:r>
      <w:r>
        <w:rPr>
          <w:rFonts w:hint="default" w:hAnsi="宋体" w:eastAsia="宋体"/>
          <w:b w:val="0"/>
          <w:bCs w:val="0"/>
          <w:i w:val="0"/>
          <w:iCs w:val="0"/>
          <w:sz w:val="24"/>
          <w:szCs w:val="24"/>
          <w:lang w:val="en-US" w:eastAsia="zh-CN"/>
        </w:rPr>
        <w:t>那么首要需要理解前后端的概念</w:t>
      </w:r>
      <w:r>
        <w:rPr>
          <w:rFonts w:hint="default"/>
          <w:b w:val="0"/>
          <w:bCs w:val="0"/>
          <w:i w:val="0"/>
          <w:iCs w:val="0"/>
          <w:sz w:val="24"/>
          <w:szCs w:val="24"/>
          <w:lang w:val="en-US" w:eastAsia="zh-CN"/>
        </w:rPr>
        <w:t>。</w:t>
      </w:r>
      <w:r>
        <w:rPr>
          <w:rFonts w:hint="default" w:hAnsi="宋体" w:eastAsia="宋体"/>
          <w:b w:val="0"/>
          <w:bCs w:val="0"/>
          <w:i w:val="0"/>
          <w:iCs w:val="0"/>
          <w:sz w:val="24"/>
          <w:szCs w:val="24"/>
          <w:lang w:val="en-US" w:eastAsia="zh-CN"/>
        </w:rPr>
        <w:t>那么前后端分别指的是</w:t>
      </w:r>
      <w:r>
        <w:rPr>
          <w:rFonts w:hint="default"/>
          <w:b w:val="0"/>
          <w:bCs w:val="0"/>
          <w:i w:val="0"/>
          <w:iCs w:val="0"/>
          <w:sz w:val="24"/>
          <w:szCs w:val="24"/>
          <w:lang w:val="en-US" w:eastAsia="zh-CN"/>
        </w:rPr>
        <w:t>：</w:t>
      </w:r>
    </w:p>
    <w:p>
      <w:pPr>
        <w:numPr>
          <w:ilvl w:val="0"/>
          <w:numId w:val="0"/>
        </w:numPr>
        <w:ind w:left="0" w:firstLine="0"/>
        <w:rPr>
          <w:rFonts w:hint="default" w:hAnsi="宋体" w:eastAsia="宋体"/>
          <w:b w:val="0"/>
          <w:bCs w:val="0"/>
          <w:i w:val="0"/>
          <w:iCs w:val="0"/>
          <w:sz w:val="24"/>
          <w:szCs w:val="24"/>
          <w:lang w:val="en-US" w:eastAsia="zh-CN"/>
        </w:rPr>
      </w:pPr>
    </w:p>
    <w:p>
      <w:pPr>
        <w:numPr>
          <w:ilvl w:val="0"/>
          <w:numId w:val="0"/>
        </w:numPr>
        <w:ind w:left="0" w:firstLine="0"/>
        <w:rPr>
          <w:rFonts w:hint="default" w:hAnsi="宋体" w:eastAsia="宋体"/>
          <w:b w:val="0"/>
          <w:bCs w:val="0"/>
          <w:i w:val="0"/>
          <w:iCs w:val="0"/>
          <w:sz w:val="24"/>
          <w:szCs w:val="24"/>
          <w:lang w:val="en-US" w:eastAsia="zh-CN"/>
        </w:rPr>
      </w:pPr>
      <w:r>
        <w:rPr>
          <w:rFonts w:hint="default" w:hAnsi="宋体" w:eastAsia="宋体"/>
          <w:b w:val="0"/>
          <w:bCs w:val="0"/>
          <w:i w:val="0"/>
          <w:iCs w:val="0"/>
          <w:sz w:val="24"/>
          <w:szCs w:val="24"/>
          <w:lang w:val="en-US" w:eastAsia="zh-CN"/>
        </w:rPr>
        <w:t>前端</w:t>
      </w:r>
    </w:p>
    <w:p>
      <w:pPr>
        <w:numPr>
          <w:ilvl w:val="0"/>
          <w:numId w:val="0"/>
        </w:numPr>
        <w:ind w:left="0" w:firstLine="0"/>
        <w:rPr>
          <w:rFonts w:hint="default" w:hAnsi="宋体" w:eastAsia="宋体"/>
          <w:b w:val="0"/>
          <w:bCs w:val="0"/>
          <w:i w:val="0"/>
          <w:iCs w:val="0"/>
          <w:sz w:val="24"/>
          <w:szCs w:val="24"/>
          <w:lang w:val="en-US" w:eastAsia="zh-CN"/>
        </w:rPr>
      </w:pPr>
      <w:r>
        <w:rPr>
          <w:rFonts w:hint="default" w:hAnsi="宋体" w:eastAsia="宋体"/>
          <w:b w:val="0"/>
          <w:bCs w:val="0"/>
          <w:i w:val="0"/>
          <w:iCs w:val="0"/>
          <w:sz w:val="24"/>
          <w:szCs w:val="24"/>
          <w:lang w:val="en-US" w:eastAsia="zh-CN"/>
        </w:rPr>
        <w:t>前端一般指的是我们肉眼可见的界面设计</w:t>
      </w:r>
      <w:r>
        <w:rPr>
          <w:rFonts w:hint="default"/>
          <w:b w:val="0"/>
          <w:bCs w:val="0"/>
          <w:i w:val="0"/>
          <w:iCs w:val="0"/>
          <w:sz w:val="24"/>
          <w:szCs w:val="24"/>
          <w:lang w:val="en-US" w:eastAsia="zh-CN"/>
        </w:rPr>
        <w:t>，</w:t>
      </w:r>
      <w:r>
        <w:rPr>
          <w:rFonts w:hint="default" w:hAnsi="宋体" w:eastAsia="宋体"/>
          <w:b w:val="0"/>
          <w:bCs w:val="0"/>
          <w:i w:val="0"/>
          <w:iCs w:val="0"/>
          <w:sz w:val="24"/>
          <w:szCs w:val="24"/>
          <w:lang w:val="en-US" w:eastAsia="zh-CN"/>
        </w:rPr>
        <w:t>主要体现在人机交互的视觉效果</w:t>
      </w:r>
      <w:r>
        <w:rPr>
          <w:rFonts w:hint="default"/>
          <w:b w:val="0"/>
          <w:bCs w:val="0"/>
          <w:i w:val="0"/>
          <w:iCs w:val="0"/>
          <w:sz w:val="24"/>
          <w:szCs w:val="24"/>
          <w:lang w:val="en-US" w:eastAsia="zh-CN"/>
        </w:rPr>
        <w:t>，</w:t>
      </w:r>
      <w:r>
        <w:rPr>
          <w:rFonts w:hint="default" w:hAnsi="宋体" w:eastAsia="宋体"/>
          <w:b w:val="0"/>
          <w:bCs w:val="0"/>
          <w:i w:val="0"/>
          <w:iCs w:val="0"/>
          <w:sz w:val="24"/>
          <w:szCs w:val="24"/>
          <w:lang w:val="en-US" w:eastAsia="zh-CN"/>
        </w:rPr>
        <w:t>往往需要调用后台的一个接口</w:t>
      </w:r>
      <w:r>
        <w:rPr>
          <w:rFonts w:hint="default"/>
          <w:b w:val="0"/>
          <w:bCs w:val="0"/>
          <w:i w:val="0"/>
          <w:iCs w:val="0"/>
          <w:sz w:val="24"/>
          <w:szCs w:val="24"/>
          <w:lang w:val="en-US" w:eastAsia="zh-CN"/>
        </w:rPr>
        <w:t>，</w:t>
      </w:r>
      <w:r>
        <w:rPr>
          <w:rFonts w:hint="default" w:hAnsi="宋体" w:eastAsia="宋体"/>
          <w:b w:val="0"/>
          <w:bCs w:val="0"/>
          <w:i w:val="0"/>
          <w:iCs w:val="0"/>
          <w:sz w:val="24"/>
          <w:szCs w:val="24"/>
          <w:lang w:val="en-US" w:eastAsia="zh-CN"/>
        </w:rPr>
        <w:t>进行一个HTTP请求</w:t>
      </w:r>
      <w:r>
        <w:rPr>
          <w:rFonts w:hint="default"/>
          <w:b w:val="0"/>
          <w:bCs w:val="0"/>
          <w:i w:val="0"/>
          <w:iCs w:val="0"/>
          <w:sz w:val="24"/>
          <w:szCs w:val="24"/>
          <w:lang w:val="en-US" w:eastAsia="zh-CN"/>
        </w:rPr>
        <w:t>，</w:t>
      </w:r>
      <w:r>
        <w:rPr>
          <w:rFonts w:hint="default" w:hAnsi="宋体" w:eastAsia="宋体"/>
          <w:b w:val="0"/>
          <w:bCs w:val="0"/>
          <w:i w:val="0"/>
          <w:iCs w:val="0"/>
          <w:sz w:val="24"/>
          <w:szCs w:val="24"/>
          <w:lang w:val="en-US" w:eastAsia="zh-CN"/>
        </w:rPr>
        <w:t>根据后台反馈回来的数据</w:t>
      </w:r>
      <w:r>
        <w:rPr>
          <w:rFonts w:hint="default"/>
          <w:b w:val="0"/>
          <w:bCs w:val="0"/>
          <w:i w:val="0"/>
          <w:iCs w:val="0"/>
          <w:sz w:val="24"/>
          <w:szCs w:val="24"/>
          <w:lang w:val="en-US" w:eastAsia="zh-CN"/>
        </w:rPr>
        <w:t>，</w:t>
      </w:r>
      <w:r>
        <w:rPr>
          <w:rFonts w:hint="default" w:hAnsi="宋体" w:eastAsia="宋体"/>
          <w:b w:val="0"/>
          <w:bCs w:val="0"/>
          <w:i w:val="0"/>
          <w:iCs w:val="0"/>
          <w:sz w:val="24"/>
          <w:szCs w:val="24"/>
          <w:lang w:val="en-US" w:eastAsia="zh-CN"/>
        </w:rPr>
        <w:t>渲染到前端页面上</w:t>
      </w:r>
      <w:r>
        <w:rPr>
          <w:rFonts w:hint="default"/>
          <w:b w:val="0"/>
          <w:bCs w:val="0"/>
          <w:i w:val="0"/>
          <w:iCs w:val="0"/>
          <w:sz w:val="24"/>
          <w:szCs w:val="24"/>
          <w:lang w:val="en-US" w:eastAsia="zh-CN"/>
        </w:rPr>
        <w:t>。</w:t>
      </w:r>
    </w:p>
    <w:p>
      <w:pPr>
        <w:numPr>
          <w:ilvl w:val="0"/>
          <w:numId w:val="0"/>
        </w:numPr>
        <w:ind w:left="0" w:firstLine="0"/>
        <w:rPr>
          <w:rFonts w:hint="default" w:hAnsi="宋体" w:eastAsia="宋体"/>
          <w:b w:val="0"/>
          <w:bCs w:val="0"/>
          <w:i w:val="0"/>
          <w:iCs w:val="0"/>
          <w:sz w:val="24"/>
          <w:szCs w:val="24"/>
          <w:lang w:val="en-US" w:eastAsia="zh-CN"/>
        </w:rPr>
      </w:pPr>
    </w:p>
    <w:p>
      <w:pPr>
        <w:numPr>
          <w:ilvl w:val="0"/>
          <w:numId w:val="0"/>
        </w:numPr>
        <w:ind w:left="0" w:firstLine="0"/>
        <w:rPr>
          <w:rFonts w:hint="default" w:hAnsi="宋体" w:eastAsia="宋体"/>
          <w:b w:val="0"/>
          <w:bCs w:val="0"/>
          <w:i w:val="0"/>
          <w:iCs w:val="0"/>
          <w:sz w:val="24"/>
          <w:szCs w:val="24"/>
          <w:lang w:val="en-US" w:eastAsia="zh-CN"/>
        </w:rPr>
      </w:pPr>
      <w:r>
        <w:rPr>
          <w:rFonts w:hint="default" w:hAnsi="宋体" w:eastAsia="宋体"/>
          <w:b w:val="0"/>
          <w:bCs w:val="0"/>
          <w:i w:val="0"/>
          <w:iCs w:val="0"/>
          <w:sz w:val="24"/>
          <w:szCs w:val="24"/>
          <w:lang w:val="en-US" w:eastAsia="zh-CN"/>
        </w:rPr>
        <w:t>后端</w:t>
      </w:r>
      <w:r>
        <w:rPr>
          <w:rFonts w:hint="default"/>
          <w:b w:val="0"/>
          <w:bCs w:val="0"/>
          <w:i w:val="0"/>
          <w:iCs w:val="0"/>
          <w:sz w:val="24"/>
          <w:szCs w:val="24"/>
          <w:lang w:val="en-US" w:eastAsia="zh-CN"/>
        </w:rPr>
        <w:t>（</w:t>
      </w:r>
      <w:r>
        <w:rPr>
          <w:rFonts w:hint="default" w:hAnsi="宋体" w:eastAsia="宋体"/>
          <w:b w:val="0"/>
          <w:bCs w:val="0"/>
          <w:i w:val="0"/>
          <w:iCs w:val="0"/>
          <w:sz w:val="24"/>
          <w:szCs w:val="24"/>
          <w:lang w:val="en-US" w:eastAsia="zh-CN"/>
        </w:rPr>
        <w:t>后台</w:t>
      </w:r>
      <w:r>
        <w:rPr>
          <w:rFonts w:hint="default"/>
          <w:b w:val="0"/>
          <w:bCs w:val="0"/>
          <w:i w:val="0"/>
          <w:iCs w:val="0"/>
          <w:sz w:val="24"/>
          <w:szCs w:val="24"/>
          <w:lang w:val="en-US" w:eastAsia="zh-CN"/>
        </w:rPr>
        <w:t>）</w:t>
      </w:r>
    </w:p>
    <w:p>
      <w:pPr>
        <w:numPr>
          <w:ilvl w:val="0"/>
          <w:numId w:val="0"/>
        </w:numPr>
        <w:ind w:left="0" w:firstLine="0"/>
        <w:rPr>
          <w:rFonts w:hint="default" w:hAnsi="宋体" w:eastAsia="宋体"/>
          <w:b w:val="0"/>
          <w:bCs w:val="0"/>
          <w:i w:val="0"/>
          <w:iCs w:val="0"/>
          <w:sz w:val="24"/>
          <w:szCs w:val="24"/>
          <w:lang w:val="en-US" w:eastAsia="zh-CN"/>
        </w:rPr>
      </w:pPr>
      <w:r>
        <w:rPr>
          <w:rFonts w:hint="default" w:hAnsi="宋体" w:eastAsia="宋体"/>
          <w:b w:val="0"/>
          <w:bCs w:val="0"/>
          <w:i w:val="0"/>
          <w:iCs w:val="0"/>
          <w:sz w:val="24"/>
          <w:szCs w:val="24"/>
          <w:lang w:val="en-US" w:eastAsia="zh-CN"/>
        </w:rPr>
        <w:t>后台无法肉眼可见</w:t>
      </w:r>
      <w:r>
        <w:rPr>
          <w:rFonts w:hint="default"/>
          <w:b w:val="0"/>
          <w:bCs w:val="0"/>
          <w:i w:val="0"/>
          <w:iCs w:val="0"/>
          <w:sz w:val="24"/>
          <w:szCs w:val="24"/>
          <w:lang w:val="en-US" w:eastAsia="zh-CN"/>
        </w:rPr>
        <w:t>，</w:t>
      </w:r>
      <w:r>
        <w:rPr>
          <w:rFonts w:hint="default" w:hAnsi="宋体" w:eastAsia="宋体"/>
          <w:b w:val="0"/>
          <w:bCs w:val="0"/>
          <w:i w:val="0"/>
          <w:iCs w:val="0"/>
          <w:sz w:val="24"/>
          <w:szCs w:val="24"/>
          <w:lang w:val="en-US" w:eastAsia="zh-CN"/>
        </w:rPr>
        <w:t>但是主要为了实现某一具体功能</w:t>
      </w:r>
      <w:r>
        <w:rPr>
          <w:rFonts w:hint="default"/>
          <w:b w:val="0"/>
          <w:bCs w:val="0"/>
          <w:i w:val="0"/>
          <w:iCs w:val="0"/>
          <w:sz w:val="24"/>
          <w:szCs w:val="24"/>
          <w:lang w:val="en-US" w:eastAsia="zh-CN"/>
        </w:rPr>
        <w:t>，</w:t>
      </w:r>
      <w:r>
        <w:rPr>
          <w:rFonts w:hint="default" w:hAnsi="宋体" w:eastAsia="宋体"/>
          <w:b w:val="0"/>
          <w:bCs w:val="0"/>
          <w:i w:val="0"/>
          <w:iCs w:val="0"/>
          <w:sz w:val="24"/>
          <w:szCs w:val="24"/>
          <w:lang w:val="en-US" w:eastAsia="zh-CN"/>
        </w:rPr>
        <w:t>还有关于数据</w:t>
      </w:r>
      <w:r>
        <w:rPr>
          <w:rFonts w:hint="default"/>
          <w:b w:val="0"/>
          <w:bCs w:val="0"/>
          <w:i w:val="0"/>
          <w:iCs w:val="0"/>
          <w:sz w:val="24"/>
          <w:szCs w:val="24"/>
          <w:lang w:val="en-US" w:eastAsia="zh-CN"/>
        </w:rPr>
        <w:t>、</w:t>
      </w:r>
      <w:r>
        <w:rPr>
          <w:rFonts w:hint="default" w:hAnsi="宋体" w:eastAsia="宋体"/>
          <w:b w:val="0"/>
          <w:bCs w:val="0"/>
          <w:i w:val="0"/>
          <w:iCs w:val="0"/>
          <w:sz w:val="24"/>
          <w:szCs w:val="24"/>
          <w:lang w:val="en-US" w:eastAsia="zh-CN"/>
        </w:rPr>
        <w:t>逻辑</w:t>
      </w:r>
      <w:r>
        <w:rPr>
          <w:rFonts w:hint="default"/>
          <w:b w:val="0"/>
          <w:bCs w:val="0"/>
          <w:i w:val="0"/>
          <w:iCs w:val="0"/>
          <w:sz w:val="24"/>
          <w:szCs w:val="24"/>
          <w:lang w:val="en-US" w:eastAsia="zh-CN"/>
        </w:rPr>
        <w:t>、</w:t>
      </w:r>
      <w:r>
        <w:rPr>
          <w:rFonts w:hint="default" w:hAnsi="宋体" w:eastAsia="宋体"/>
          <w:b w:val="0"/>
          <w:bCs w:val="0"/>
          <w:i w:val="0"/>
          <w:iCs w:val="0"/>
          <w:sz w:val="24"/>
          <w:szCs w:val="24"/>
          <w:lang w:val="en-US" w:eastAsia="zh-CN"/>
        </w:rPr>
        <w:t>安全性等底层的东西均属于后端</w:t>
      </w:r>
      <w:r>
        <w:rPr>
          <w:rFonts w:hint="default"/>
          <w:b w:val="0"/>
          <w:bCs w:val="0"/>
          <w:i w:val="0"/>
          <w:iCs w:val="0"/>
          <w:sz w:val="24"/>
          <w:szCs w:val="24"/>
          <w:lang w:val="en-US" w:eastAsia="zh-CN"/>
        </w:rPr>
        <w:t>。</w:t>
      </w:r>
      <w:r>
        <w:rPr>
          <w:rFonts w:hint="default" w:hAnsi="宋体" w:eastAsia="宋体"/>
          <w:b w:val="0"/>
          <w:bCs w:val="0"/>
          <w:i w:val="0"/>
          <w:iCs w:val="0"/>
          <w:sz w:val="24"/>
          <w:szCs w:val="24"/>
          <w:lang w:val="en-US" w:eastAsia="zh-CN"/>
        </w:rPr>
        <w:t>知道前后端概念后</w:t>
      </w:r>
      <w:r>
        <w:rPr>
          <w:rFonts w:hint="default"/>
          <w:b w:val="0"/>
          <w:bCs w:val="0"/>
          <w:i w:val="0"/>
          <w:iCs w:val="0"/>
          <w:sz w:val="24"/>
          <w:szCs w:val="24"/>
          <w:lang w:val="en-US" w:eastAsia="zh-CN"/>
        </w:rPr>
        <w:t>，</w:t>
      </w:r>
      <w:r>
        <w:rPr>
          <w:rFonts w:hint="default" w:hAnsi="宋体" w:eastAsia="宋体"/>
          <w:b w:val="0"/>
          <w:bCs w:val="0"/>
          <w:i w:val="0"/>
          <w:iCs w:val="0"/>
          <w:sz w:val="24"/>
          <w:szCs w:val="24"/>
          <w:lang w:val="en-US" w:eastAsia="zh-CN"/>
        </w:rPr>
        <w:t>我们不难理解到底自己提交的bug是属于前端的bug还是后端的bug</w:t>
      </w:r>
      <w:r>
        <w:rPr>
          <w:rFonts w:hint="default"/>
          <w:b w:val="0"/>
          <w:bCs w:val="0"/>
          <w:i w:val="0"/>
          <w:iCs w:val="0"/>
          <w:sz w:val="24"/>
          <w:szCs w:val="24"/>
          <w:lang w:val="en-US" w:eastAsia="zh-CN"/>
        </w:rPr>
        <w:t>，</w:t>
      </w:r>
      <w:r>
        <w:rPr>
          <w:rFonts w:hint="default" w:hAnsi="宋体" w:eastAsia="宋体"/>
          <w:b w:val="0"/>
          <w:bCs w:val="0"/>
          <w:i w:val="0"/>
          <w:iCs w:val="0"/>
          <w:sz w:val="24"/>
          <w:szCs w:val="24"/>
          <w:lang w:val="en-US" w:eastAsia="zh-CN"/>
        </w:rPr>
        <w:t>方便bug定位</w:t>
      </w:r>
      <w:r>
        <w:rPr>
          <w:rFonts w:hint="default"/>
          <w:b w:val="0"/>
          <w:bCs w:val="0"/>
          <w:i w:val="0"/>
          <w:iCs w:val="0"/>
          <w:sz w:val="24"/>
          <w:szCs w:val="24"/>
          <w:lang w:val="en-US" w:eastAsia="zh-CN"/>
        </w:rPr>
        <w:t>，</w:t>
      </w:r>
      <w:r>
        <w:rPr>
          <w:rFonts w:hint="default" w:hAnsi="宋体" w:eastAsia="宋体"/>
          <w:b w:val="0"/>
          <w:bCs w:val="0"/>
          <w:i w:val="0"/>
          <w:iCs w:val="0"/>
          <w:sz w:val="24"/>
          <w:szCs w:val="24"/>
          <w:lang w:val="en-US" w:eastAsia="zh-CN"/>
        </w:rPr>
        <w:t>便于提高工作效率</w:t>
      </w:r>
      <w:r>
        <w:rPr>
          <w:rFonts w:hint="default"/>
          <w:b w:val="0"/>
          <w:bCs w:val="0"/>
          <w:i w:val="0"/>
          <w:iCs w:val="0"/>
          <w:sz w:val="24"/>
          <w:szCs w:val="24"/>
          <w:lang w:val="en-US" w:eastAsia="zh-CN"/>
        </w:rPr>
        <w:t>。</w:t>
      </w:r>
    </w:p>
    <w:p>
      <w:pPr>
        <w:numPr>
          <w:ilvl w:val="0"/>
          <w:numId w:val="0"/>
        </w:numPr>
        <w:ind w:left="0" w:firstLine="0"/>
        <w:rPr>
          <w:rFonts w:hint="default" w:hAnsi="宋体" w:eastAsia="宋体"/>
          <w:b w:val="0"/>
          <w:bCs w:val="0"/>
          <w:i w:val="0"/>
          <w:iCs w:val="0"/>
          <w:sz w:val="24"/>
          <w:szCs w:val="24"/>
          <w:lang w:val="en-US" w:eastAsia="zh-CN"/>
        </w:rPr>
      </w:pPr>
    </w:p>
    <w:p>
      <w:pPr>
        <w:numPr>
          <w:ilvl w:val="0"/>
          <w:numId w:val="0"/>
        </w:numPr>
        <w:ind w:left="0" w:firstLine="0"/>
        <w:rPr>
          <w:rFonts w:hint="default" w:hAnsi="宋体" w:eastAsia="宋体"/>
          <w:b w:val="0"/>
          <w:bCs w:val="0"/>
          <w:i w:val="0"/>
          <w:iCs w:val="0"/>
          <w:sz w:val="24"/>
          <w:szCs w:val="24"/>
          <w:lang w:val="en-US" w:eastAsia="zh-CN"/>
        </w:rPr>
      </w:pPr>
      <w:r>
        <w:rPr>
          <w:rFonts w:hint="default" w:hAnsi="宋体" w:eastAsia="宋体"/>
          <w:b w:val="0"/>
          <w:bCs w:val="0"/>
          <w:i w:val="0"/>
          <w:iCs w:val="0"/>
          <w:sz w:val="24"/>
          <w:szCs w:val="24"/>
          <w:lang w:val="en-US" w:eastAsia="zh-CN"/>
        </w:rPr>
        <w:t>常用技巧</w:t>
      </w:r>
    </w:p>
    <w:p>
      <w:pPr>
        <w:numPr>
          <w:ilvl w:val="0"/>
          <w:numId w:val="0"/>
        </w:numPr>
        <w:ind w:left="0" w:firstLine="0"/>
        <w:rPr>
          <w:rFonts w:hint="default" w:hAnsi="宋体" w:eastAsia="宋体"/>
          <w:b w:val="0"/>
          <w:bCs w:val="0"/>
          <w:i w:val="0"/>
          <w:iCs w:val="0"/>
          <w:sz w:val="24"/>
          <w:szCs w:val="24"/>
          <w:lang w:val="en-US" w:eastAsia="zh-CN"/>
        </w:rPr>
      </w:pPr>
      <w:r>
        <w:rPr>
          <w:rFonts w:hint="default" w:hAnsi="宋体" w:eastAsia="宋体"/>
          <w:b w:val="0"/>
          <w:bCs w:val="0"/>
          <w:i w:val="0"/>
          <w:iCs w:val="0"/>
          <w:sz w:val="24"/>
          <w:szCs w:val="24"/>
          <w:lang w:val="en-US" w:eastAsia="zh-CN"/>
        </w:rPr>
        <w:t>通常可以用抓包工具Fiddler进行分析</w:t>
      </w:r>
      <w:r>
        <w:rPr>
          <w:rFonts w:hint="default"/>
          <w:b w:val="0"/>
          <w:bCs w:val="0"/>
          <w:i w:val="0"/>
          <w:iCs w:val="0"/>
          <w:sz w:val="24"/>
          <w:szCs w:val="24"/>
          <w:lang w:val="en-US" w:eastAsia="zh-CN"/>
        </w:rPr>
        <w:t>，</w:t>
      </w:r>
      <w:r>
        <w:rPr>
          <w:rFonts w:hint="default" w:hAnsi="宋体" w:eastAsia="宋体"/>
          <w:b w:val="0"/>
          <w:bCs w:val="0"/>
          <w:i w:val="0"/>
          <w:iCs w:val="0"/>
          <w:sz w:val="24"/>
          <w:szCs w:val="24"/>
          <w:lang w:val="en-US" w:eastAsia="zh-CN"/>
        </w:rPr>
        <w:t>从三个方面进行分析</w:t>
      </w:r>
      <w:r>
        <w:rPr>
          <w:rFonts w:hint="default"/>
          <w:b w:val="0"/>
          <w:bCs w:val="0"/>
          <w:i w:val="0"/>
          <w:iCs w:val="0"/>
          <w:sz w:val="24"/>
          <w:szCs w:val="24"/>
          <w:lang w:val="en-US" w:eastAsia="zh-CN"/>
        </w:rPr>
        <w:t>：</w:t>
      </w:r>
      <w:r>
        <w:rPr>
          <w:rFonts w:hint="default" w:hAnsi="宋体" w:eastAsia="宋体"/>
          <w:b w:val="0"/>
          <w:bCs w:val="0"/>
          <w:i w:val="0"/>
          <w:iCs w:val="0"/>
          <w:sz w:val="24"/>
          <w:szCs w:val="24"/>
          <w:lang w:val="en-US" w:eastAsia="zh-CN"/>
        </w:rPr>
        <w:t>请求接口</w:t>
      </w:r>
      <w:r>
        <w:rPr>
          <w:rFonts w:hint="default"/>
          <w:b w:val="0"/>
          <w:bCs w:val="0"/>
          <w:i w:val="0"/>
          <w:iCs w:val="0"/>
          <w:sz w:val="24"/>
          <w:szCs w:val="24"/>
          <w:lang w:val="en-US" w:eastAsia="zh-CN"/>
        </w:rPr>
        <w:t>，</w:t>
      </w:r>
      <w:r>
        <w:rPr>
          <w:rFonts w:hint="default" w:hAnsi="宋体" w:eastAsia="宋体"/>
          <w:b w:val="0"/>
          <w:bCs w:val="0"/>
          <w:i w:val="0"/>
          <w:iCs w:val="0"/>
          <w:sz w:val="24"/>
          <w:szCs w:val="24"/>
          <w:lang w:val="en-US" w:eastAsia="zh-CN"/>
        </w:rPr>
        <w:t>传参</w:t>
      </w:r>
      <w:r>
        <w:rPr>
          <w:rFonts w:hint="default"/>
          <w:b w:val="0"/>
          <w:bCs w:val="0"/>
          <w:i w:val="0"/>
          <w:iCs w:val="0"/>
          <w:sz w:val="24"/>
          <w:szCs w:val="24"/>
          <w:lang w:val="en-US" w:eastAsia="zh-CN"/>
        </w:rPr>
        <w:t>，</w:t>
      </w:r>
      <w:r>
        <w:rPr>
          <w:rFonts w:hint="default" w:hAnsi="宋体" w:eastAsia="宋体"/>
          <w:b w:val="0"/>
          <w:bCs w:val="0"/>
          <w:i w:val="0"/>
          <w:iCs w:val="0"/>
          <w:sz w:val="24"/>
          <w:szCs w:val="24"/>
          <w:lang w:val="en-US" w:eastAsia="zh-CN"/>
        </w:rPr>
        <w:t>响应内容</w:t>
      </w:r>
    </w:p>
    <w:p>
      <w:pPr>
        <w:numPr>
          <w:ilvl w:val="0"/>
          <w:numId w:val="0"/>
        </w:numPr>
        <w:ind w:left="0" w:firstLine="0"/>
        <w:rPr>
          <w:rFonts w:hint="default" w:hAnsi="宋体" w:eastAsia="宋体"/>
          <w:b w:val="0"/>
          <w:bCs w:val="0"/>
          <w:i w:val="0"/>
          <w:iCs w:val="0"/>
          <w:sz w:val="24"/>
          <w:szCs w:val="24"/>
          <w:lang w:val="en-US" w:eastAsia="zh-CN"/>
        </w:rPr>
      </w:pPr>
    </w:p>
    <w:p>
      <w:pPr>
        <w:numPr>
          <w:ilvl w:val="0"/>
          <w:numId w:val="0"/>
        </w:numPr>
        <w:ind w:left="0" w:firstLine="0"/>
        <w:rPr>
          <w:rFonts w:hint="default" w:hAnsi="宋体" w:eastAsia="宋体"/>
          <w:b w:val="0"/>
          <w:bCs w:val="0"/>
          <w:i w:val="0"/>
          <w:iCs w:val="0"/>
          <w:sz w:val="24"/>
          <w:szCs w:val="24"/>
          <w:lang w:val="en-US" w:eastAsia="zh-CN"/>
        </w:rPr>
      </w:pPr>
      <w:r>
        <w:rPr>
          <w:rFonts w:hint="default"/>
          <w:b w:val="0"/>
          <w:bCs w:val="0"/>
          <w:i w:val="0"/>
          <w:iCs w:val="0"/>
          <w:sz w:val="24"/>
          <w:szCs w:val="24"/>
          <w:lang w:val="en-US" w:eastAsia="zh-CN"/>
        </w:rPr>
        <w:t>①</w:t>
      </w:r>
      <w:r>
        <w:rPr>
          <w:rFonts w:hint="default" w:hAnsi="宋体" w:eastAsia="宋体"/>
          <w:b w:val="0"/>
          <w:bCs w:val="0"/>
          <w:i w:val="0"/>
          <w:iCs w:val="0"/>
          <w:sz w:val="24"/>
          <w:szCs w:val="24"/>
          <w:lang w:val="en-US" w:eastAsia="zh-CN"/>
        </w:rPr>
        <w:t>.请求接口URL是否正确</w:t>
      </w:r>
    </w:p>
    <w:p>
      <w:pPr>
        <w:numPr>
          <w:ilvl w:val="0"/>
          <w:numId w:val="0"/>
        </w:numPr>
        <w:ind w:left="0" w:firstLine="0"/>
        <w:rPr>
          <w:rFonts w:hint="default" w:hAnsi="宋体" w:eastAsia="宋体"/>
          <w:b w:val="0"/>
          <w:bCs w:val="0"/>
          <w:i w:val="0"/>
          <w:iCs w:val="0"/>
          <w:sz w:val="24"/>
          <w:szCs w:val="24"/>
          <w:lang w:val="en-US" w:eastAsia="zh-CN"/>
        </w:rPr>
      </w:pPr>
    </w:p>
    <w:p>
      <w:pPr>
        <w:numPr>
          <w:ilvl w:val="0"/>
          <w:numId w:val="0"/>
        </w:numPr>
        <w:ind w:left="0" w:firstLine="0"/>
        <w:rPr>
          <w:rFonts w:hint="default" w:hAnsi="宋体" w:eastAsia="宋体"/>
          <w:b w:val="0"/>
          <w:bCs w:val="0"/>
          <w:i w:val="0"/>
          <w:iCs w:val="0"/>
          <w:sz w:val="24"/>
          <w:szCs w:val="24"/>
          <w:lang w:val="en-US" w:eastAsia="zh-CN"/>
        </w:rPr>
      </w:pPr>
      <w:r>
        <w:rPr>
          <w:rFonts w:hint="default" w:hAnsi="宋体" w:eastAsia="宋体"/>
          <w:b w:val="0"/>
          <w:bCs w:val="0"/>
          <w:i w:val="0"/>
          <w:iCs w:val="0"/>
          <w:sz w:val="24"/>
          <w:szCs w:val="24"/>
          <w:lang w:val="en-US" w:eastAsia="zh-CN"/>
        </w:rPr>
        <w:t>如果请求的接口URL错误</w:t>
      </w:r>
      <w:r>
        <w:rPr>
          <w:rFonts w:hint="default"/>
          <w:b w:val="0"/>
          <w:bCs w:val="0"/>
          <w:i w:val="0"/>
          <w:iCs w:val="0"/>
          <w:sz w:val="24"/>
          <w:szCs w:val="24"/>
          <w:lang w:val="en-US" w:eastAsia="zh-CN"/>
        </w:rPr>
        <w:t>，</w:t>
      </w:r>
      <w:r>
        <w:rPr>
          <w:rFonts w:hint="default" w:hAnsi="宋体" w:eastAsia="宋体"/>
          <w:b w:val="0"/>
          <w:bCs w:val="0"/>
          <w:i w:val="0"/>
          <w:iCs w:val="0"/>
          <w:sz w:val="24"/>
          <w:szCs w:val="24"/>
          <w:lang w:val="en-US" w:eastAsia="zh-CN"/>
        </w:rPr>
        <w:t>为前端的bug</w:t>
      </w:r>
    </w:p>
    <w:p>
      <w:pPr>
        <w:numPr>
          <w:ilvl w:val="0"/>
          <w:numId w:val="0"/>
        </w:numPr>
        <w:ind w:left="0" w:firstLine="0"/>
        <w:rPr>
          <w:rFonts w:hint="default" w:hAnsi="宋体" w:eastAsia="宋体"/>
          <w:b w:val="0"/>
          <w:bCs w:val="0"/>
          <w:i w:val="0"/>
          <w:iCs w:val="0"/>
          <w:sz w:val="24"/>
          <w:szCs w:val="24"/>
          <w:lang w:val="en-US" w:eastAsia="zh-CN"/>
        </w:rPr>
      </w:pPr>
    </w:p>
    <w:p>
      <w:pPr>
        <w:numPr>
          <w:ilvl w:val="0"/>
          <w:numId w:val="0"/>
        </w:numPr>
        <w:ind w:left="0" w:firstLine="0"/>
        <w:rPr>
          <w:rFonts w:hint="default" w:hAnsi="宋体" w:eastAsia="宋体"/>
          <w:b w:val="0"/>
          <w:bCs w:val="0"/>
          <w:i w:val="0"/>
          <w:iCs w:val="0"/>
          <w:sz w:val="24"/>
          <w:szCs w:val="24"/>
          <w:lang w:val="en-US" w:eastAsia="zh-CN"/>
        </w:rPr>
      </w:pPr>
      <w:r>
        <w:rPr>
          <w:rFonts w:hint="default"/>
          <w:b w:val="0"/>
          <w:bCs w:val="0"/>
          <w:i w:val="0"/>
          <w:iCs w:val="0"/>
          <w:sz w:val="24"/>
          <w:szCs w:val="24"/>
          <w:lang w:val="en-US" w:eastAsia="zh-CN"/>
        </w:rPr>
        <w:t>②</w:t>
      </w:r>
      <w:r>
        <w:rPr>
          <w:rFonts w:hint="default" w:hAnsi="宋体" w:eastAsia="宋体"/>
          <w:b w:val="0"/>
          <w:bCs w:val="0"/>
          <w:i w:val="0"/>
          <w:iCs w:val="0"/>
          <w:sz w:val="24"/>
          <w:szCs w:val="24"/>
          <w:lang w:val="en-US" w:eastAsia="zh-CN"/>
        </w:rPr>
        <w:t>.传参是否正确</w:t>
      </w:r>
    </w:p>
    <w:p>
      <w:pPr>
        <w:numPr>
          <w:ilvl w:val="0"/>
          <w:numId w:val="0"/>
        </w:numPr>
        <w:ind w:left="0" w:firstLine="0"/>
        <w:rPr>
          <w:rFonts w:hint="default" w:hAnsi="宋体" w:eastAsia="宋体"/>
          <w:b w:val="0"/>
          <w:bCs w:val="0"/>
          <w:i w:val="0"/>
          <w:iCs w:val="0"/>
          <w:sz w:val="24"/>
          <w:szCs w:val="24"/>
          <w:lang w:val="en-US" w:eastAsia="zh-CN"/>
        </w:rPr>
      </w:pPr>
    </w:p>
    <w:p>
      <w:pPr>
        <w:numPr>
          <w:ilvl w:val="0"/>
          <w:numId w:val="0"/>
        </w:numPr>
        <w:ind w:left="0" w:firstLine="0"/>
        <w:rPr>
          <w:rFonts w:hint="default" w:hAnsi="宋体" w:eastAsia="宋体"/>
          <w:b w:val="0"/>
          <w:bCs w:val="0"/>
          <w:i w:val="0"/>
          <w:iCs w:val="0"/>
          <w:sz w:val="24"/>
          <w:szCs w:val="24"/>
          <w:lang w:val="en-US" w:eastAsia="zh-CN"/>
        </w:rPr>
      </w:pPr>
      <w:r>
        <w:rPr>
          <w:rFonts w:hint="default" w:hAnsi="宋体" w:eastAsia="宋体"/>
          <w:b w:val="0"/>
          <w:bCs w:val="0"/>
          <w:i w:val="0"/>
          <w:iCs w:val="0"/>
          <w:sz w:val="24"/>
          <w:szCs w:val="24"/>
          <w:lang w:val="en-US" w:eastAsia="zh-CN"/>
        </w:rPr>
        <w:t>HTTP请求中的参数是否正确</w:t>
      </w:r>
      <w:r>
        <w:rPr>
          <w:rFonts w:hint="default"/>
          <w:b w:val="0"/>
          <w:bCs w:val="0"/>
          <w:i w:val="0"/>
          <w:iCs w:val="0"/>
          <w:sz w:val="24"/>
          <w:szCs w:val="24"/>
          <w:lang w:val="en-US" w:eastAsia="zh-CN"/>
        </w:rPr>
        <w:t>，</w:t>
      </w:r>
      <w:r>
        <w:rPr>
          <w:rFonts w:hint="default" w:hAnsi="宋体" w:eastAsia="宋体"/>
          <w:b w:val="0"/>
          <w:bCs w:val="0"/>
          <w:i w:val="0"/>
          <w:iCs w:val="0"/>
          <w:sz w:val="24"/>
          <w:szCs w:val="24"/>
          <w:lang w:val="en-US" w:eastAsia="zh-CN"/>
        </w:rPr>
        <w:t>如果HTTP请求中的参数不正确</w:t>
      </w:r>
      <w:r>
        <w:rPr>
          <w:rFonts w:hint="default"/>
          <w:b w:val="0"/>
          <w:bCs w:val="0"/>
          <w:i w:val="0"/>
          <w:iCs w:val="0"/>
          <w:sz w:val="24"/>
          <w:szCs w:val="24"/>
          <w:lang w:val="en-US" w:eastAsia="zh-CN"/>
        </w:rPr>
        <w:t>，</w:t>
      </w:r>
      <w:r>
        <w:rPr>
          <w:rFonts w:hint="default" w:hAnsi="宋体" w:eastAsia="宋体"/>
          <w:b w:val="0"/>
          <w:bCs w:val="0"/>
          <w:i w:val="0"/>
          <w:iCs w:val="0"/>
          <w:sz w:val="24"/>
          <w:szCs w:val="24"/>
          <w:lang w:val="en-US" w:eastAsia="zh-CN"/>
        </w:rPr>
        <w:t>为前端bug</w:t>
      </w:r>
    </w:p>
    <w:p>
      <w:pPr>
        <w:numPr>
          <w:ilvl w:val="0"/>
          <w:numId w:val="0"/>
        </w:numPr>
        <w:ind w:left="0" w:firstLine="0"/>
        <w:rPr>
          <w:rFonts w:hint="default" w:hAnsi="宋体" w:eastAsia="宋体"/>
          <w:b w:val="0"/>
          <w:bCs w:val="0"/>
          <w:i w:val="0"/>
          <w:iCs w:val="0"/>
          <w:sz w:val="24"/>
          <w:szCs w:val="24"/>
          <w:lang w:val="en-US" w:eastAsia="zh-CN"/>
        </w:rPr>
      </w:pPr>
    </w:p>
    <w:p>
      <w:pPr>
        <w:numPr>
          <w:ilvl w:val="0"/>
          <w:numId w:val="0"/>
        </w:numPr>
        <w:ind w:left="0" w:firstLine="0"/>
        <w:rPr>
          <w:rFonts w:hint="default" w:hAnsi="宋体" w:eastAsia="宋体"/>
          <w:b w:val="0"/>
          <w:bCs w:val="0"/>
          <w:i w:val="0"/>
          <w:iCs w:val="0"/>
          <w:sz w:val="24"/>
          <w:szCs w:val="24"/>
          <w:lang w:val="en-US" w:eastAsia="zh-CN"/>
        </w:rPr>
      </w:pPr>
      <w:r>
        <w:rPr>
          <w:rFonts w:hint="default"/>
          <w:b w:val="0"/>
          <w:bCs w:val="0"/>
          <w:i w:val="0"/>
          <w:iCs w:val="0"/>
          <w:sz w:val="24"/>
          <w:szCs w:val="24"/>
          <w:lang w:val="en-US" w:eastAsia="zh-CN"/>
        </w:rPr>
        <w:t>③</w:t>
      </w:r>
      <w:r>
        <w:rPr>
          <w:rFonts w:hint="default" w:hAnsi="宋体" w:eastAsia="宋体"/>
          <w:b w:val="0"/>
          <w:bCs w:val="0"/>
          <w:i w:val="0"/>
          <w:iCs w:val="0"/>
          <w:sz w:val="24"/>
          <w:szCs w:val="24"/>
          <w:lang w:val="en-US" w:eastAsia="zh-CN"/>
        </w:rPr>
        <w:t>.响应内容是否正确</w:t>
      </w:r>
    </w:p>
    <w:p>
      <w:pPr>
        <w:numPr>
          <w:ilvl w:val="0"/>
          <w:numId w:val="0"/>
        </w:numPr>
        <w:ind w:left="0" w:firstLine="0"/>
        <w:rPr>
          <w:rFonts w:hint="default" w:hAnsi="宋体" w:eastAsia="宋体"/>
          <w:b w:val="0"/>
          <w:bCs w:val="0"/>
          <w:i w:val="0"/>
          <w:iCs w:val="0"/>
          <w:sz w:val="24"/>
          <w:szCs w:val="24"/>
          <w:lang w:val="en-US" w:eastAsia="zh-CN"/>
        </w:rPr>
      </w:pPr>
    </w:p>
    <w:p>
      <w:pPr>
        <w:numPr>
          <w:ilvl w:val="0"/>
          <w:numId w:val="0"/>
        </w:numPr>
        <w:ind w:left="0" w:firstLine="0"/>
        <w:rPr>
          <w:rFonts w:hint="default" w:hAnsi="宋体" w:eastAsia="宋体"/>
          <w:b w:val="0"/>
          <w:bCs w:val="0"/>
          <w:i w:val="0"/>
          <w:iCs w:val="0"/>
          <w:sz w:val="24"/>
          <w:szCs w:val="24"/>
          <w:lang w:val="en-US" w:eastAsia="zh-CN"/>
        </w:rPr>
      </w:pPr>
      <w:r>
        <w:rPr>
          <w:rFonts w:hint="default" w:hAnsi="宋体" w:eastAsia="宋体"/>
          <w:b w:val="0"/>
          <w:bCs w:val="0"/>
          <w:i w:val="0"/>
          <w:iCs w:val="0"/>
          <w:sz w:val="24"/>
          <w:szCs w:val="24"/>
          <w:lang w:val="en-US" w:eastAsia="zh-CN"/>
        </w:rPr>
        <w:t>请求接口URL和传参都正确</w:t>
      </w:r>
      <w:r>
        <w:rPr>
          <w:rFonts w:hint="default"/>
          <w:b w:val="0"/>
          <w:bCs w:val="0"/>
          <w:i w:val="0"/>
          <w:iCs w:val="0"/>
          <w:sz w:val="24"/>
          <w:szCs w:val="24"/>
          <w:lang w:val="en-US" w:eastAsia="zh-CN"/>
        </w:rPr>
        <w:t>，</w:t>
      </w:r>
      <w:r>
        <w:rPr>
          <w:rFonts w:hint="default" w:hAnsi="宋体" w:eastAsia="宋体"/>
          <w:b w:val="0"/>
          <w:bCs w:val="0"/>
          <w:i w:val="0"/>
          <w:iCs w:val="0"/>
          <w:sz w:val="24"/>
          <w:szCs w:val="24"/>
          <w:lang w:val="en-US" w:eastAsia="zh-CN"/>
        </w:rPr>
        <w:t>如果响应内容不正确</w:t>
      </w:r>
      <w:r>
        <w:rPr>
          <w:rFonts w:hint="default"/>
          <w:b w:val="0"/>
          <w:bCs w:val="0"/>
          <w:i w:val="0"/>
          <w:iCs w:val="0"/>
          <w:sz w:val="24"/>
          <w:szCs w:val="24"/>
          <w:lang w:val="en-US" w:eastAsia="zh-CN"/>
        </w:rPr>
        <w:t>，</w:t>
      </w:r>
      <w:r>
        <w:rPr>
          <w:rFonts w:hint="default" w:hAnsi="宋体" w:eastAsia="宋体"/>
          <w:b w:val="0"/>
          <w:bCs w:val="0"/>
          <w:i w:val="0"/>
          <w:iCs w:val="0"/>
          <w:sz w:val="24"/>
          <w:szCs w:val="24"/>
          <w:lang w:val="en-US" w:eastAsia="zh-CN"/>
        </w:rPr>
        <w:t>则为后端bug</w:t>
      </w:r>
    </w:p>
    <w:p>
      <w:pPr>
        <w:numPr>
          <w:ilvl w:val="0"/>
          <w:numId w:val="0"/>
        </w:numPr>
        <w:ind w:left="0" w:firstLine="0"/>
        <w:rPr>
          <w:rFonts w:hint="default" w:hAnsi="宋体" w:eastAsia="宋体"/>
          <w:b w:val="0"/>
          <w:bCs w:val="0"/>
          <w:i w:val="0"/>
          <w:iCs w:val="0"/>
          <w:sz w:val="24"/>
          <w:szCs w:val="24"/>
          <w:lang w:val="en-US" w:eastAsia="zh-CN"/>
        </w:rPr>
      </w:pPr>
    </w:p>
    <w:p>
      <w:pPr>
        <w:numPr>
          <w:ilvl w:val="0"/>
          <w:numId w:val="0"/>
        </w:numPr>
        <w:ind w:left="0" w:firstLine="0"/>
        <w:rPr>
          <w:rFonts w:hint="default" w:hAnsi="宋体" w:eastAsia="宋体"/>
          <w:b w:val="0"/>
          <w:bCs w:val="0"/>
          <w:i w:val="0"/>
          <w:iCs w:val="0"/>
          <w:sz w:val="24"/>
          <w:szCs w:val="24"/>
          <w:lang w:val="en-US" w:eastAsia="zh-CN"/>
        </w:rPr>
      </w:pPr>
      <w:r>
        <w:rPr>
          <w:rFonts w:hint="default"/>
          <w:b w:val="0"/>
          <w:bCs w:val="0"/>
          <w:i w:val="0"/>
          <w:iCs w:val="0"/>
          <w:sz w:val="24"/>
          <w:szCs w:val="24"/>
          <w:lang w:val="en-US" w:eastAsia="zh-CN"/>
        </w:rPr>
        <w:t>④</w:t>
      </w:r>
      <w:r>
        <w:rPr>
          <w:rFonts w:hint="default" w:hAnsi="宋体" w:eastAsia="宋体"/>
          <w:b w:val="0"/>
          <w:bCs w:val="0"/>
          <w:i w:val="0"/>
          <w:iCs w:val="0"/>
          <w:sz w:val="24"/>
          <w:szCs w:val="24"/>
          <w:lang w:val="en-US" w:eastAsia="zh-CN"/>
        </w:rPr>
        <w:t>.也可以在浏览器控制台输入js代码调试进行分析</w:t>
      </w:r>
    </w:p>
    <w:p>
      <w:pPr>
        <w:numPr>
          <w:ilvl w:val="0"/>
          <w:numId w:val="0"/>
        </w:numPr>
        <w:ind w:left="0" w:firstLine="0"/>
        <w:rPr>
          <w:rFonts w:hint="default" w:hAnsi="宋体" w:eastAsia="宋体"/>
          <w:b w:val="0"/>
          <w:bCs w:val="0"/>
          <w:i w:val="0"/>
          <w:iCs w:val="0"/>
          <w:sz w:val="24"/>
          <w:szCs w:val="24"/>
          <w:lang w:val="en-US" w:eastAsia="zh-CN"/>
        </w:rPr>
      </w:pPr>
    </w:p>
    <w:p>
      <w:pPr>
        <w:numPr>
          <w:ilvl w:val="0"/>
          <w:numId w:val="0"/>
        </w:numPr>
        <w:ind w:left="0" w:firstLine="0"/>
        <w:rPr>
          <w:rFonts w:hint="default" w:hAnsi="宋体" w:eastAsia="宋体"/>
          <w:b w:val="0"/>
          <w:bCs w:val="0"/>
          <w:i w:val="0"/>
          <w:iCs w:val="0"/>
          <w:sz w:val="24"/>
          <w:szCs w:val="24"/>
          <w:lang w:val="en-US" w:eastAsia="zh-CN"/>
        </w:rPr>
      </w:pPr>
      <w:r>
        <w:rPr>
          <w:rFonts w:hint="default" w:hAnsi="宋体" w:eastAsia="宋体"/>
          <w:b w:val="0"/>
          <w:bCs w:val="0"/>
          <w:i w:val="0"/>
          <w:iCs w:val="0"/>
          <w:sz w:val="24"/>
          <w:szCs w:val="24"/>
          <w:lang w:val="en-US" w:eastAsia="zh-CN"/>
        </w:rPr>
        <w:t>如果定位为后端的bug</w:t>
      </w:r>
      <w:r>
        <w:rPr>
          <w:rFonts w:hint="default"/>
          <w:b w:val="0"/>
          <w:bCs w:val="0"/>
          <w:i w:val="0"/>
          <w:iCs w:val="0"/>
          <w:sz w:val="24"/>
          <w:szCs w:val="24"/>
          <w:lang w:val="en-US" w:eastAsia="zh-CN"/>
        </w:rPr>
        <w:t>，</w:t>
      </w:r>
      <w:r>
        <w:rPr>
          <w:rFonts w:hint="default" w:hAnsi="宋体" w:eastAsia="宋体"/>
          <w:b w:val="0"/>
          <w:bCs w:val="0"/>
          <w:i w:val="0"/>
          <w:iCs w:val="0"/>
          <w:sz w:val="24"/>
          <w:szCs w:val="24"/>
          <w:lang w:val="en-US" w:eastAsia="zh-CN"/>
        </w:rPr>
        <w:t>如何精确定位是哪里出了bug呢</w:t>
      </w:r>
      <w:r>
        <w:rPr>
          <w:rFonts w:hint="default"/>
          <w:b w:val="0"/>
          <w:bCs w:val="0"/>
          <w:i w:val="0"/>
          <w:iCs w:val="0"/>
          <w:sz w:val="24"/>
          <w:szCs w:val="24"/>
          <w:lang w:val="en-US" w:eastAsia="zh-CN"/>
        </w:rPr>
        <w:t>？</w:t>
      </w:r>
    </w:p>
    <w:p>
      <w:pPr>
        <w:numPr>
          <w:ilvl w:val="0"/>
          <w:numId w:val="0"/>
        </w:numPr>
        <w:ind w:left="0" w:firstLine="0"/>
        <w:rPr>
          <w:rFonts w:hint="default" w:hAnsi="宋体" w:eastAsia="宋体"/>
          <w:b w:val="0"/>
          <w:bCs w:val="0"/>
          <w:i w:val="0"/>
          <w:iCs w:val="0"/>
          <w:sz w:val="24"/>
          <w:szCs w:val="24"/>
          <w:lang w:val="en-US" w:eastAsia="zh-CN"/>
        </w:rPr>
      </w:pPr>
    </w:p>
    <w:p>
      <w:pPr>
        <w:numPr>
          <w:ilvl w:val="0"/>
          <w:numId w:val="0"/>
        </w:numPr>
        <w:ind w:left="0" w:firstLine="0"/>
        <w:rPr>
          <w:rFonts w:hint="default" w:hAnsi="宋体" w:eastAsia="宋体"/>
          <w:b w:val="0"/>
          <w:bCs w:val="0"/>
          <w:i w:val="0"/>
          <w:iCs w:val="0"/>
          <w:sz w:val="24"/>
          <w:szCs w:val="24"/>
          <w:lang w:val="en-US" w:eastAsia="zh-CN"/>
        </w:rPr>
      </w:pPr>
      <w:r>
        <w:rPr>
          <w:rFonts w:hint="default" w:hAnsi="宋体" w:eastAsia="宋体"/>
          <w:b w:val="0"/>
          <w:bCs w:val="0"/>
          <w:i w:val="0"/>
          <w:iCs w:val="0"/>
          <w:sz w:val="24"/>
          <w:szCs w:val="24"/>
          <w:lang w:val="en-US" w:eastAsia="zh-CN"/>
        </w:rPr>
        <w:t>1.查看报错日志</w:t>
      </w:r>
      <w:r>
        <w:rPr>
          <w:rFonts w:hint="default"/>
          <w:b w:val="0"/>
          <w:bCs w:val="0"/>
          <w:i w:val="0"/>
          <w:iCs w:val="0"/>
          <w:sz w:val="24"/>
          <w:szCs w:val="24"/>
          <w:lang w:val="en-US" w:eastAsia="zh-CN"/>
        </w:rPr>
        <w:t>，</w:t>
      </w:r>
      <w:r>
        <w:rPr>
          <w:rFonts w:hint="default" w:hAnsi="宋体" w:eastAsia="宋体"/>
          <w:b w:val="0"/>
          <w:bCs w:val="0"/>
          <w:i w:val="0"/>
          <w:iCs w:val="0"/>
          <w:sz w:val="24"/>
          <w:szCs w:val="24"/>
          <w:lang w:val="en-US" w:eastAsia="zh-CN"/>
        </w:rPr>
        <w:t>通过日志分析问题点</w:t>
      </w:r>
    </w:p>
    <w:p>
      <w:pPr>
        <w:numPr>
          <w:ilvl w:val="0"/>
          <w:numId w:val="0"/>
        </w:numPr>
        <w:ind w:left="0" w:firstLine="0"/>
        <w:rPr>
          <w:rFonts w:hint="default" w:hAnsi="宋体" w:eastAsia="宋体"/>
          <w:b w:val="0"/>
          <w:bCs w:val="0"/>
          <w:i w:val="0"/>
          <w:iCs w:val="0"/>
          <w:sz w:val="24"/>
          <w:szCs w:val="24"/>
          <w:lang w:val="en-US" w:eastAsia="zh-CN"/>
        </w:rPr>
      </w:pPr>
    </w:p>
    <w:p>
      <w:pPr>
        <w:numPr>
          <w:ilvl w:val="0"/>
          <w:numId w:val="0"/>
        </w:numPr>
        <w:ind w:left="0" w:firstLine="0"/>
        <w:rPr>
          <w:rFonts w:hint="default" w:hAnsi="宋体" w:eastAsia="宋体"/>
          <w:b w:val="0"/>
          <w:bCs w:val="0"/>
          <w:i w:val="0"/>
          <w:iCs w:val="0"/>
          <w:sz w:val="24"/>
          <w:szCs w:val="24"/>
          <w:lang w:val="en-US" w:eastAsia="zh-CN"/>
        </w:rPr>
      </w:pPr>
      <w:r>
        <w:rPr>
          <w:rFonts w:hint="default" w:hAnsi="宋体" w:eastAsia="宋体"/>
          <w:b w:val="0"/>
          <w:bCs w:val="0"/>
          <w:i w:val="0"/>
          <w:iCs w:val="0"/>
          <w:sz w:val="24"/>
          <w:szCs w:val="24"/>
          <w:lang w:val="en-US" w:eastAsia="zh-CN"/>
        </w:rPr>
        <w:t>2.查看数据库确认数据的正确性</w:t>
      </w:r>
    </w:p>
    <w:p>
      <w:pPr>
        <w:numPr>
          <w:ilvl w:val="0"/>
          <w:numId w:val="0"/>
        </w:numPr>
        <w:ind w:left="0" w:firstLine="0"/>
        <w:rPr>
          <w:rFonts w:hint="default" w:hAnsi="宋体" w:eastAsia="宋体"/>
          <w:b w:val="0"/>
          <w:bCs w:val="0"/>
          <w:i w:val="0"/>
          <w:iCs w:val="0"/>
          <w:sz w:val="24"/>
          <w:szCs w:val="24"/>
          <w:lang w:val="en-US" w:eastAsia="zh-CN"/>
        </w:rPr>
      </w:pPr>
    </w:p>
    <w:p>
      <w:pPr>
        <w:numPr>
          <w:ilvl w:val="0"/>
          <w:numId w:val="0"/>
        </w:numPr>
        <w:ind w:left="0" w:firstLine="0"/>
        <w:rPr>
          <w:rFonts w:hint="default" w:hAnsi="宋体" w:eastAsia="宋体"/>
          <w:b w:val="0"/>
          <w:bCs w:val="0"/>
          <w:i w:val="0"/>
          <w:iCs w:val="0"/>
          <w:sz w:val="24"/>
          <w:szCs w:val="24"/>
          <w:lang w:val="en-US" w:eastAsia="zh-CN"/>
        </w:rPr>
      </w:pPr>
      <w:r>
        <w:rPr>
          <w:rFonts w:hint="default" w:hAnsi="宋体" w:eastAsia="宋体"/>
          <w:b w:val="0"/>
          <w:bCs w:val="0"/>
          <w:i w:val="0"/>
          <w:iCs w:val="0"/>
          <w:sz w:val="24"/>
          <w:szCs w:val="24"/>
          <w:lang w:val="en-US" w:eastAsia="zh-CN"/>
        </w:rPr>
        <w:t>3.查看缓存是否正确</w:t>
      </w:r>
    </w:p>
    <w:p>
      <w:pPr>
        <w:pStyle w:val="3"/>
        <w:bidi w:val="0"/>
        <w:rPr>
          <w:sz w:val="24"/>
          <w:szCs w:val="21"/>
        </w:rPr>
      </w:pPr>
      <w:r>
        <w:rPr>
          <w:sz w:val="24"/>
          <w:szCs w:val="21"/>
        </w:rPr>
        <w:t>Web前端返回响应数据的几种异常场景：</w:t>
      </w:r>
    </w:p>
    <w:p>
      <w:pPr>
        <w:bidi w:val="0"/>
      </w:pPr>
      <w:r>
        <w:t>1）响应中没有返回数据，前端显示为空</w:t>
      </w:r>
      <w:r>
        <w:br w:type="textWrapping"/>
      </w:r>
      <w:r>
        <w:t>响应中没有返回数据，即后端的数据没有返回给前端，很可能就是后端问题</w:t>
      </w:r>
    </w:p>
    <w:p>
      <w:pPr>
        <w:bidi w:val="0"/>
      </w:pPr>
      <w:r>
        <w:t>2）响应中有返回正确数据，前端显示错误</w:t>
      </w:r>
      <w:r>
        <w:br w:type="textWrapping"/>
      </w:r>
      <w:r>
        <w:t>响应数据正确，前端页面显示不正确，此时可以先查看前端对应的字段名，然后排查该字段的取值调用后端的是哪一个字段，前后端字段是否匹配。若不匹配，则可能是前端问题</w:t>
      </w:r>
    </w:p>
    <w:p>
      <w:pPr>
        <w:bidi w:val="0"/>
      </w:pPr>
      <w:r>
        <w:t>3）响应中有返回错误数据，前端显示错误</w:t>
      </w:r>
      <w:r>
        <w:br w:type="textWrapping"/>
      </w:r>
      <w:r>
        <w:t>响应中有数据，但数据不正确，与实际操作的结果不一致，可先从数据库查询是否有相关操作结果的记录，若没有记录，则可能是后端代码问题</w:t>
      </w:r>
    </w:p>
    <w:p>
      <w:pPr>
        <w:bidi w:val="0"/>
        <w:rPr>
          <w:rFonts w:hint="eastAsia"/>
          <w:lang w:val="en-US" w:eastAsia="zh-CN"/>
        </w:rPr>
      </w:pPr>
    </w:p>
    <w:p>
      <w:pPr>
        <w:pStyle w:val="3"/>
        <w:bidi w:val="0"/>
        <w:rPr>
          <w:rFonts w:hint="eastAsia"/>
          <w:lang w:val="en-US" w:eastAsia="zh-CN"/>
        </w:rPr>
      </w:pPr>
      <w:r>
        <w:rPr>
          <w:rFonts w:hint="eastAsia"/>
          <w:lang w:val="en-US" w:eastAsia="zh-CN"/>
        </w:rPr>
        <w:t>测试环境搭建：</w:t>
      </w:r>
    </w:p>
    <w:p>
      <w:pPr>
        <w:pStyle w:val="4"/>
        <w:bidi w:val="0"/>
        <w:rPr>
          <w:rFonts w:hint="default"/>
          <w:lang w:val="en-US" w:eastAsia="zh-CN"/>
        </w:rPr>
      </w:pPr>
      <w:r>
        <w:rPr>
          <w:rFonts w:hint="eastAsia"/>
          <w:lang w:val="en-US" w:eastAsia="zh-CN"/>
        </w:rPr>
        <w:t>1安装jdk，添加环境变量</w:t>
      </w:r>
    </w:p>
    <w:p>
      <w:pPr>
        <w:numPr>
          <w:ilvl w:val="0"/>
          <w:numId w:val="0"/>
        </w:numPr>
        <w:ind w:firstLine="420" w:firstLineChars="200"/>
        <w:rPr>
          <w:rFonts w:hint="eastAsia"/>
          <w:lang w:val="en-US" w:eastAsia="zh-CN"/>
        </w:rPr>
      </w:pPr>
      <w:r>
        <w:rPr>
          <w:rFonts w:hint="eastAsia"/>
          <w:lang w:val="en-US" w:eastAsia="zh-CN"/>
        </w:rPr>
        <w:t>下载安装jdk1.8.0__91版本，安装到d盘</w:t>
      </w:r>
    </w:p>
    <w:p>
      <w:pPr>
        <w:numPr>
          <w:ilvl w:val="0"/>
          <w:numId w:val="0"/>
        </w:numPr>
        <w:ind w:firstLine="420" w:firstLineChars="200"/>
        <w:rPr>
          <w:rFonts w:hint="eastAsia"/>
          <w:lang w:val="en-US" w:eastAsia="zh-CN"/>
        </w:rPr>
      </w:pPr>
      <w:r>
        <w:rPr>
          <w:rFonts w:hint="eastAsia"/>
          <w:lang w:val="en-US" w:eastAsia="zh-CN"/>
        </w:rPr>
        <w:t>配置系统环境变量，将jdk的bin目录路径复制粘贴到系统变量path中</w:t>
      </w:r>
    </w:p>
    <w:p>
      <w:pPr>
        <w:rPr>
          <w:rFonts w:hint="eastAsia"/>
          <w:lang w:val="en-US" w:eastAsia="zh-CN"/>
        </w:rPr>
      </w:pPr>
    </w:p>
    <w:p>
      <w:pPr>
        <w:pStyle w:val="4"/>
        <w:bidi w:val="0"/>
        <w:rPr>
          <w:rFonts w:hint="eastAsia"/>
          <w:lang w:val="en-US" w:eastAsia="zh-CN"/>
        </w:rPr>
      </w:pPr>
      <w:r>
        <w:rPr>
          <w:rFonts w:hint="eastAsia"/>
          <w:lang w:val="en-US" w:eastAsia="zh-CN"/>
        </w:rPr>
        <w:t>2配置安装数据库mysql：</w:t>
      </w:r>
    </w:p>
    <w:p>
      <w:pPr>
        <w:numPr>
          <w:ilvl w:val="0"/>
          <w:numId w:val="0"/>
        </w:numPr>
        <w:ind w:firstLine="420" w:firstLineChars="200"/>
        <w:rPr>
          <w:rFonts w:hint="eastAsia"/>
          <w:lang w:val="en-US" w:eastAsia="zh-CN"/>
        </w:rPr>
      </w:pPr>
      <w:r>
        <w:rPr>
          <w:rFonts w:hint="eastAsia"/>
          <w:lang w:val="en-US" w:eastAsia="zh-CN"/>
        </w:rPr>
        <w:t>安装配置数据库mysql，启动mysql工具navicat</w:t>
      </w:r>
    </w:p>
    <w:p>
      <w:pPr>
        <w:numPr>
          <w:ilvl w:val="0"/>
          <w:numId w:val="0"/>
        </w:numPr>
        <w:ind w:firstLine="420" w:firstLineChars="200"/>
        <w:rPr>
          <w:rFonts w:hint="eastAsia"/>
          <w:lang w:val="en-US" w:eastAsia="zh-CN"/>
        </w:rPr>
      </w:pPr>
      <w:r>
        <w:rPr>
          <w:rFonts w:hint="eastAsia"/>
          <w:lang w:val="en-US" w:eastAsia="zh-CN"/>
        </w:rPr>
        <w:t>新建一个连接，密码用安装mysql时设置的密码</w:t>
      </w:r>
    </w:p>
    <w:p>
      <w:pPr>
        <w:numPr>
          <w:ilvl w:val="0"/>
          <w:numId w:val="0"/>
        </w:numPr>
        <w:ind w:firstLine="420" w:firstLineChars="200"/>
        <w:rPr>
          <w:rFonts w:hint="eastAsia"/>
          <w:lang w:val="en-US" w:eastAsia="zh-CN"/>
        </w:rPr>
      </w:pPr>
      <w:r>
        <w:rPr>
          <w:rFonts w:hint="eastAsia"/>
          <w:lang w:val="en-US" w:eastAsia="zh-CN"/>
        </w:rPr>
        <w:t>在新建的连接中再新建一个数据库，名字用就用项目名称，字符集用utf8，再将测试版本文件添加到新建的数据库</w:t>
      </w:r>
    </w:p>
    <w:p>
      <w:pPr>
        <w:pStyle w:val="4"/>
        <w:bidi w:val="0"/>
        <w:rPr>
          <w:rFonts w:hint="eastAsia"/>
          <w:lang w:val="en-US" w:eastAsia="zh-CN"/>
        </w:rPr>
      </w:pPr>
      <w:r>
        <w:rPr>
          <w:rFonts w:hint="eastAsia"/>
          <w:lang w:val="en-US" w:eastAsia="zh-CN"/>
        </w:rPr>
        <w:t>3安装tomcat配置环境变量</w:t>
      </w:r>
    </w:p>
    <w:p>
      <w:pPr>
        <w:numPr>
          <w:ilvl w:val="0"/>
          <w:numId w:val="0"/>
        </w:numPr>
        <w:ind w:leftChars="0" w:firstLine="420" w:firstLineChars="200"/>
        <w:rPr>
          <w:rFonts w:hint="default"/>
          <w:lang w:val="en-US" w:eastAsia="zh-CN"/>
        </w:rPr>
      </w:pPr>
      <w:r>
        <w:rPr>
          <w:rFonts w:hint="eastAsia"/>
          <w:lang w:val="en-US" w:eastAsia="zh-CN"/>
        </w:rPr>
        <w:t>下载apache-tomcat-7.0.63到d盘</w:t>
      </w:r>
    </w:p>
    <w:p>
      <w:pPr>
        <w:ind w:firstLine="420" w:firstLineChars="200"/>
        <w:rPr>
          <w:rFonts w:hint="eastAsia"/>
          <w:lang w:val="en-US" w:eastAsia="zh-CN"/>
        </w:rPr>
      </w:pPr>
      <w:r>
        <w:rPr>
          <w:rFonts w:hint="eastAsia"/>
          <w:lang w:val="en-US" w:eastAsia="zh-CN"/>
        </w:rPr>
        <w:t>配置tomcat的环境变量，变量名CATALINA_HOME,变量值就是tomcat的安装路径</w:t>
      </w:r>
    </w:p>
    <w:p>
      <w:pPr>
        <w:numPr>
          <w:ilvl w:val="0"/>
          <w:numId w:val="0"/>
        </w:numPr>
        <w:ind w:leftChars="0" w:firstLine="420" w:firstLineChars="200"/>
        <w:rPr>
          <w:rFonts w:hint="eastAsia"/>
          <w:lang w:val="en-US" w:eastAsia="zh-CN"/>
        </w:rPr>
      </w:pPr>
      <w:r>
        <w:rPr>
          <w:rFonts w:hint="eastAsia"/>
          <w:lang w:val="en-US" w:eastAsia="zh-CN"/>
        </w:rPr>
        <w:t>配置http服务端口</w:t>
      </w:r>
    </w:p>
    <w:p>
      <w:pPr>
        <w:numPr>
          <w:ilvl w:val="0"/>
          <w:numId w:val="0"/>
        </w:numPr>
        <w:ind w:leftChars="0" w:firstLine="420" w:firstLineChars="200"/>
        <w:rPr>
          <w:rFonts w:hint="eastAsia"/>
          <w:lang w:val="en-US" w:eastAsia="zh-CN"/>
        </w:rPr>
      </w:pPr>
      <w:r>
        <w:rPr>
          <w:rFonts w:hint="eastAsia"/>
          <w:lang w:val="en-US" w:eastAsia="zh-CN"/>
        </w:rPr>
        <w:t>打开tomcat安装路径下conf文件，修改里面文件server.xml</w:t>
      </w:r>
    </w:p>
    <w:p>
      <w:pPr>
        <w:numPr>
          <w:ilvl w:val="0"/>
          <w:numId w:val="0"/>
        </w:numPr>
        <w:ind w:leftChars="0" w:firstLine="420" w:firstLineChars="200"/>
        <w:rPr>
          <w:rFonts w:hint="eastAsia"/>
          <w:lang w:val="en-US" w:eastAsia="zh-CN"/>
        </w:rPr>
      </w:pPr>
      <w:r>
        <w:rPr>
          <w:rFonts w:hint="eastAsia"/>
          <w:lang w:val="en-US" w:eastAsia="zh-CN"/>
        </w:rPr>
        <w:t>启动tomcat服务，打开tomcat安装路径下bin目录中的startup.bat文件</w:t>
      </w:r>
    </w:p>
    <w:p>
      <w:pPr>
        <w:numPr>
          <w:ilvl w:val="0"/>
          <w:numId w:val="0"/>
        </w:numPr>
        <w:ind w:leftChars="0" w:firstLine="420" w:firstLineChars="200"/>
        <w:rPr>
          <w:rFonts w:hint="eastAsia"/>
          <w:lang w:val="en-US" w:eastAsia="zh-CN"/>
        </w:rPr>
      </w:pPr>
      <w:r>
        <w:rPr>
          <w:rFonts w:hint="eastAsia"/>
          <w:lang w:val="en-US" w:eastAsia="zh-CN"/>
        </w:rPr>
        <w:t>然后输入测试项目的网页验证一下是否成功</w:t>
      </w:r>
    </w:p>
    <w:p>
      <w:pPr>
        <w:pStyle w:val="4"/>
        <w:bidi w:val="0"/>
        <w:rPr>
          <w:rFonts w:hint="eastAsia"/>
          <w:lang w:val="en-US" w:eastAsia="zh-CN"/>
        </w:rPr>
      </w:pPr>
      <w:r>
        <w:rPr>
          <w:rFonts w:hint="eastAsia"/>
          <w:lang w:val="en-US" w:eastAsia="zh-CN"/>
        </w:rPr>
        <w:t>4配置系统文件</w:t>
      </w:r>
    </w:p>
    <w:p>
      <w:pPr>
        <w:numPr>
          <w:ilvl w:val="0"/>
          <w:numId w:val="0"/>
        </w:numPr>
        <w:ind w:leftChars="0" w:firstLine="420" w:firstLineChars="200"/>
        <w:rPr>
          <w:rFonts w:hint="eastAsia"/>
          <w:lang w:val="en-US" w:eastAsia="zh-CN"/>
        </w:rPr>
      </w:pPr>
      <w:r>
        <w:rPr>
          <w:rFonts w:hint="eastAsia"/>
          <w:lang w:val="en-US" w:eastAsia="zh-CN"/>
        </w:rPr>
        <w:t>将测试项目文件复制粘贴到tomcat下的webapps中</w:t>
      </w:r>
    </w:p>
    <w:p>
      <w:pPr>
        <w:numPr>
          <w:ilvl w:val="0"/>
          <w:numId w:val="0"/>
        </w:numPr>
        <w:ind w:leftChars="0" w:firstLine="420" w:firstLineChars="200"/>
        <w:rPr>
          <w:rFonts w:hint="eastAsia"/>
          <w:lang w:val="en-US" w:eastAsia="zh-CN"/>
        </w:rPr>
      </w:pPr>
      <w:r>
        <w:rPr>
          <w:rFonts w:hint="eastAsia"/>
          <w:lang w:val="en-US" w:eastAsia="zh-CN"/>
        </w:rPr>
        <w:t>添加变量JAVA_HOME 和JRE_HOME，变量值就是jdk的路径和jre的路径</w:t>
      </w:r>
    </w:p>
    <w:p>
      <w:pPr>
        <w:numPr>
          <w:ilvl w:val="0"/>
          <w:numId w:val="0"/>
        </w:numPr>
        <w:ind w:left="420" w:leftChars="200" w:firstLine="0" w:firstLineChars="0"/>
        <w:rPr>
          <w:rFonts w:hint="eastAsia"/>
          <w:lang w:val="en-US" w:eastAsia="zh-CN"/>
        </w:rPr>
      </w:pPr>
      <w:r>
        <w:rPr>
          <w:rFonts w:hint="eastAsia"/>
          <w:lang w:val="en-US" w:eastAsia="zh-CN"/>
        </w:rPr>
        <w:t>配置测试项目与mysql数据库的连接，编辑复制粘贴到tomcat的项目文件里面的配置文件修改系统名以及用户名跟密码，必须跟数据库的一致。</w:t>
      </w:r>
    </w:p>
    <w:p>
      <w:pPr>
        <w:numPr>
          <w:ilvl w:val="0"/>
          <w:numId w:val="0"/>
        </w:numPr>
        <w:rPr>
          <w:rFonts w:hint="eastAsia"/>
          <w:lang w:val="en-US" w:eastAsia="zh-CN"/>
        </w:rPr>
      </w:pPr>
    </w:p>
    <w:p>
      <w:pPr>
        <w:pStyle w:val="11"/>
        <w:keepNext w:val="0"/>
        <w:keepLines w:val="0"/>
        <w:widowControl/>
        <w:numPr>
          <w:ilvl w:val="0"/>
          <w:numId w:val="0"/>
        </w:numPr>
        <w:suppressLineNumbers w:val="0"/>
        <w:ind w:right="0" w:rightChars="0"/>
        <w:rPr>
          <w:rFonts w:hint="eastAsia"/>
          <w:lang w:val="en-US" w:eastAsia="zh-CN"/>
        </w:rPr>
      </w:pPr>
    </w:p>
    <w:p>
      <w:pPr>
        <w:pStyle w:val="3"/>
        <w:bidi w:val="0"/>
        <w:rPr>
          <w:rFonts w:hint="eastAsia"/>
          <w:lang w:val="en-US" w:eastAsia="zh-CN"/>
        </w:rPr>
      </w:pPr>
      <w:r>
        <w:rPr>
          <w:rFonts w:hint="eastAsia"/>
          <w:lang w:val="en-US" w:eastAsia="zh-CN"/>
        </w:rPr>
        <w:t>项目情况：</w:t>
      </w:r>
    </w:p>
    <w:p>
      <w:pPr>
        <w:pStyle w:val="4"/>
        <w:bidi w:val="0"/>
        <w:rPr>
          <w:rFonts w:hint="eastAsia"/>
          <w:lang w:val="en-US" w:eastAsia="zh-CN"/>
        </w:rPr>
      </w:pPr>
      <w:r>
        <w:rPr>
          <w:rFonts w:hint="eastAsia"/>
          <w:lang w:val="en-US" w:eastAsia="zh-CN"/>
        </w:rPr>
        <w:t>1 人员构成：</w:t>
      </w:r>
    </w:p>
    <w:p>
      <w:pPr>
        <w:numPr>
          <w:ilvl w:val="0"/>
          <w:numId w:val="0"/>
        </w:numPr>
        <w:bidi w:val="0"/>
        <w:rPr>
          <w:rFonts w:hint="eastAsia"/>
          <w:lang w:val="en-US" w:eastAsia="zh-CN"/>
        </w:rPr>
      </w:pPr>
      <w:r>
        <w:rPr>
          <w:rFonts w:hint="default"/>
          <w:lang w:val="en-US" w:eastAsia="zh-CN"/>
        </w:rPr>
        <w:t>项目经理一人</w:t>
      </w:r>
    </w:p>
    <w:p>
      <w:pPr>
        <w:numPr>
          <w:ilvl w:val="0"/>
          <w:numId w:val="0"/>
        </w:numPr>
        <w:bidi w:val="0"/>
        <w:rPr>
          <w:rFonts w:hint="eastAsia"/>
          <w:lang w:val="en-US" w:eastAsia="zh-CN"/>
        </w:rPr>
      </w:pPr>
      <w:r>
        <w:rPr>
          <w:rFonts w:hint="default"/>
          <w:lang w:val="en-US" w:eastAsia="zh-CN"/>
        </w:rPr>
        <w:t>产品一个</w:t>
      </w:r>
    </w:p>
    <w:p>
      <w:pPr>
        <w:numPr>
          <w:ilvl w:val="0"/>
          <w:numId w:val="0"/>
        </w:numPr>
        <w:bidi w:val="0"/>
        <w:rPr>
          <w:rFonts w:hint="eastAsia"/>
          <w:lang w:val="en-US" w:eastAsia="zh-CN"/>
        </w:rPr>
      </w:pPr>
      <w:r>
        <w:rPr>
          <w:rFonts w:hint="default"/>
          <w:lang w:val="en-US" w:eastAsia="zh-CN"/>
        </w:rPr>
        <w:t>前端两个</w:t>
      </w:r>
    </w:p>
    <w:p>
      <w:pPr>
        <w:numPr>
          <w:ilvl w:val="0"/>
          <w:numId w:val="0"/>
        </w:numPr>
        <w:bidi w:val="0"/>
        <w:rPr>
          <w:rFonts w:hint="eastAsia"/>
          <w:lang w:val="en-US" w:eastAsia="zh-CN"/>
        </w:rPr>
      </w:pPr>
      <w:r>
        <w:rPr>
          <w:rFonts w:hint="default"/>
          <w:lang w:val="en-US" w:eastAsia="zh-CN"/>
        </w:rPr>
        <w:t>后端四个</w:t>
      </w:r>
    </w:p>
    <w:p>
      <w:pPr>
        <w:numPr>
          <w:ilvl w:val="0"/>
          <w:numId w:val="0"/>
        </w:numPr>
        <w:bidi w:val="0"/>
        <w:rPr>
          <w:rFonts w:hint="eastAsia"/>
          <w:lang w:val="en-US" w:eastAsia="zh-CN"/>
        </w:rPr>
      </w:pPr>
      <w:r>
        <w:rPr>
          <w:rFonts w:hint="default"/>
          <w:lang w:val="en-US" w:eastAsia="zh-CN"/>
        </w:rPr>
        <w:t>测试两个</w:t>
      </w:r>
    </w:p>
    <w:p>
      <w:pPr>
        <w:pStyle w:val="4"/>
        <w:bidi w:val="0"/>
        <w:rPr>
          <w:rFonts w:hint="eastAsia"/>
          <w:lang w:val="en-US" w:eastAsia="zh-CN"/>
        </w:rPr>
      </w:pPr>
      <w:r>
        <w:rPr>
          <w:rFonts w:hint="eastAsia"/>
          <w:lang w:val="en-US" w:eastAsia="zh-CN"/>
        </w:rPr>
        <w:t>2 做了多久：</w:t>
      </w:r>
    </w:p>
    <w:p>
      <w:pPr>
        <w:bidi w:val="0"/>
        <w:rPr>
          <w:rFonts w:hint="eastAsia"/>
          <w:lang w:val="en-US" w:eastAsia="zh-CN"/>
        </w:rPr>
      </w:pPr>
      <w:r>
        <w:rPr>
          <w:rFonts w:hint="default"/>
          <w:lang w:val="en-US" w:eastAsia="zh-CN"/>
        </w:rPr>
        <w:t>六个月左右</w:t>
      </w:r>
    </w:p>
    <w:p>
      <w:pPr>
        <w:pStyle w:val="4"/>
        <w:bidi w:val="0"/>
        <w:rPr>
          <w:rFonts w:hint="eastAsia"/>
          <w:lang w:val="en-US" w:eastAsia="zh-CN"/>
        </w:rPr>
      </w:pPr>
      <w:r>
        <w:rPr>
          <w:rFonts w:hint="eastAsia"/>
          <w:lang w:val="en-US" w:eastAsia="zh-CN"/>
        </w:rPr>
        <w:t>3 开发第一个版本用了多久：</w:t>
      </w:r>
    </w:p>
    <w:p>
      <w:pPr>
        <w:bidi w:val="0"/>
        <w:rPr>
          <w:rFonts w:hint="eastAsia"/>
          <w:lang w:val="en-US" w:eastAsia="zh-CN"/>
        </w:rPr>
      </w:pPr>
      <w:r>
        <w:rPr>
          <w:rFonts w:hint="default"/>
          <w:lang w:val="en-US" w:eastAsia="zh-CN"/>
        </w:rPr>
        <w:t>三个月左右，后期的话大概半个多月迭代一次</w:t>
      </w:r>
    </w:p>
    <w:p>
      <w:pPr>
        <w:pStyle w:val="4"/>
        <w:bidi w:val="0"/>
        <w:rPr>
          <w:rFonts w:hint="eastAsia"/>
          <w:lang w:val="en-US" w:eastAsia="zh-CN"/>
        </w:rPr>
      </w:pPr>
      <w:r>
        <w:rPr>
          <w:rFonts w:hint="eastAsia"/>
          <w:lang w:val="en-US" w:eastAsia="zh-CN"/>
        </w:rPr>
        <w:t>4 迭代了几个版本：</w:t>
      </w:r>
    </w:p>
    <w:p>
      <w:pPr>
        <w:bidi w:val="0"/>
        <w:rPr>
          <w:rFonts w:hint="eastAsia"/>
          <w:lang w:val="en-US" w:eastAsia="zh-CN"/>
        </w:rPr>
      </w:pPr>
      <w:r>
        <w:rPr>
          <w:rFonts w:hint="default"/>
          <w:lang w:val="en-US" w:eastAsia="zh-CN"/>
        </w:rPr>
        <w:t>大概迭代四五个版本上线</w:t>
      </w:r>
    </w:p>
    <w:p>
      <w:pPr>
        <w:pStyle w:val="4"/>
        <w:bidi w:val="0"/>
        <w:rPr>
          <w:rFonts w:hint="eastAsia"/>
          <w:lang w:val="en-US" w:eastAsia="zh-CN"/>
        </w:rPr>
      </w:pPr>
      <w:r>
        <w:rPr>
          <w:rFonts w:hint="eastAsia"/>
          <w:lang w:val="en-US" w:eastAsia="zh-CN"/>
        </w:rPr>
        <w:t>5 总共有多少用例：</w:t>
      </w:r>
    </w:p>
    <w:p>
      <w:pPr>
        <w:bidi w:val="0"/>
        <w:rPr>
          <w:rFonts w:hint="default"/>
          <w:lang w:val="en-US" w:eastAsia="zh-CN"/>
        </w:rPr>
      </w:pPr>
      <w:r>
        <w:rPr>
          <w:rFonts w:hint="default"/>
          <w:lang w:val="en-US" w:eastAsia="zh-CN"/>
        </w:rPr>
        <w:t>比较简单的项目</w:t>
      </w:r>
    </w:p>
    <w:p>
      <w:pPr>
        <w:bidi w:val="0"/>
        <w:rPr>
          <w:rFonts w:hint="default"/>
          <w:lang w:val="en-US" w:eastAsia="zh-CN"/>
        </w:rPr>
      </w:pPr>
      <w:r>
        <w:rPr>
          <w:rFonts w:hint="default"/>
          <w:lang w:val="en-US" w:eastAsia="zh-CN"/>
        </w:rPr>
        <w:t xml:space="preserve">建安家园：一个模块20/30个用例，总共200/300个用例 </w:t>
      </w:r>
    </w:p>
    <w:p>
      <w:pPr>
        <w:bidi w:val="0"/>
        <w:rPr>
          <w:rFonts w:hint="eastAsia"/>
          <w:lang w:val="en-US" w:eastAsia="zh-CN"/>
        </w:rPr>
      </w:pPr>
      <w:r>
        <w:rPr>
          <w:rFonts w:hint="eastAsia"/>
          <w:lang w:val="en-US" w:eastAsia="zh-CN"/>
        </w:rPr>
        <w:t>OA</w:t>
      </w:r>
      <w:r>
        <w:rPr>
          <w:rFonts w:hint="default"/>
          <w:lang w:val="en-US" w:eastAsia="zh-CN"/>
        </w:rPr>
        <w:t>:系统</w:t>
      </w:r>
      <w:r>
        <w:rPr>
          <w:rFonts w:hint="eastAsia"/>
          <w:lang w:val="en-US" w:eastAsia="zh-CN"/>
        </w:rPr>
        <w:t>总共400/500</w:t>
      </w:r>
      <w:r>
        <w:rPr>
          <w:rFonts w:hint="default"/>
          <w:lang w:val="en-US" w:eastAsia="zh-CN"/>
        </w:rPr>
        <w:t>个，20多个模块</w:t>
      </w:r>
    </w:p>
    <w:p>
      <w:pPr>
        <w:pStyle w:val="4"/>
        <w:bidi w:val="0"/>
        <w:rPr>
          <w:rFonts w:hint="eastAsia"/>
          <w:lang w:val="en-US" w:eastAsia="zh-CN"/>
        </w:rPr>
      </w:pPr>
      <w:r>
        <w:rPr>
          <w:rFonts w:hint="eastAsia"/>
          <w:lang w:val="en-US" w:eastAsia="zh-CN"/>
        </w:rPr>
        <w:t>6 一天写多少个用例：</w:t>
      </w:r>
    </w:p>
    <w:p>
      <w:pPr>
        <w:bidi w:val="0"/>
        <w:rPr>
          <w:rFonts w:hint="default"/>
          <w:lang w:val="en-US" w:eastAsia="zh-CN"/>
        </w:rPr>
      </w:pPr>
      <w:r>
        <w:rPr>
          <w:rFonts w:hint="default"/>
          <w:lang w:val="en-US" w:eastAsia="zh-CN"/>
        </w:rPr>
        <w:t>50到</w:t>
      </w:r>
      <w:r>
        <w:rPr>
          <w:rFonts w:hint="eastAsia"/>
          <w:lang w:val="en-US" w:eastAsia="zh-CN"/>
        </w:rPr>
        <w:t>100个左右</w:t>
      </w:r>
    </w:p>
    <w:p>
      <w:pPr>
        <w:pStyle w:val="4"/>
        <w:bidi w:val="0"/>
        <w:rPr>
          <w:rFonts w:hint="eastAsia"/>
          <w:lang w:val="en-US" w:eastAsia="zh-CN"/>
        </w:rPr>
      </w:pPr>
      <w:r>
        <w:rPr>
          <w:rFonts w:hint="eastAsia"/>
          <w:lang w:val="en-US" w:eastAsia="zh-CN"/>
        </w:rPr>
        <w:t>7 一天执行多少个用例</w:t>
      </w:r>
      <w:r>
        <w:rPr>
          <w:rFonts w:hint="default"/>
          <w:lang w:val="en-US" w:eastAsia="zh-CN"/>
        </w:rPr>
        <w:t>：</w:t>
      </w:r>
    </w:p>
    <w:p>
      <w:pPr>
        <w:numPr>
          <w:ilvl w:val="0"/>
          <w:numId w:val="0"/>
        </w:numPr>
        <w:bidi w:val="0"/>
        <w:rPr>
          <w:rFonts w:hint="eastAsia"/>
          <w:sz w:val="24"/>
          <w:szCs w:val="24"/>
          <w:lang w:val="en-US" w:eastAsia="zh-CN"/>
        </w:rPr>
      </w:pPr>
      <w:r>
        <w:rPr>
          <w:rFonts w:hint="default"/>
          <w:lang w:val="en-US" w:eastAsia="zh-CN"/>
        </w:rPr>
        <w:t>因为第一个版本的话问题比较多嘛，所以测试第一个版本要差不多半个月，一天可能就执行二三十个吧，然后后期的迭代版本的话测试一周左右，一天大概执行五六十个用例</w:t>
      </w:r>
    </w:p>
    <w:p>
      <w:pPr>
        <w:pStyle w:val="4"/>
        <w:bidi w:val="0"/>
        <w:rPr>
          <w:rFonts w:hint="default"/>
          <w:lang w:val="en-US" w:eastAsia="zh-CN"/>
        </w:rPr>
      </w:pPr>
      <w:r>
        <w:rPr>
          <w:rFonts w:hint="eastAsia"/>
          <w:lang w:val="en-US" w:eastAsia="zh-CN"/>
        </w:rPr>
        <w:t xml:space="preserve">8 </w:t>
      </w:r>
      <w:r>
        <w:rPr>
          <w:rFonts w:hint="default"/>
          <w:lang w:val="en-US" w:eastAsia="zh-CN"/>
        </w:rPr>
        <w:t xml:space="preserve">映像深刻的bug:  </w:t>
      </w:r>
    </w:p>
    <w:p>
      <w:pPr>
        <w:rPr>
          <w:rFonts w:hint="eastAsia"/>
          <w:lang w:val="en-US" w:eastAsia="zh-CN"/>
        </w:rPr>
      </w:pPr>
      <w:r>
        <w:rPr>
          <w:rFonts w:hint="default"/>
          <w:lang w:val="en-US" w:eastAsia="zh-CN"/>
        </w:rPr>
        <w:t>1/</w:t>
      </w:r>
      <w:r>
        <w:rPr>
          <w:rFonts w:hint="eastAsia"/>
          <w:lang w:val="en-US" w:eastAsia="zh-CN"/>
        </w:rPr>
        <w:t>就是我们</w:t>
      </w:r>
      <w:r>
        <w:rPr>
          <w:rFonts w:hint="default"/>
          <w:lang w:val="en-US" w:eastAsia="zh-CN"/>
        </w:rPr>
        <w:t>oa系统</w:t>
      </w:r>
      <w:r>
        <w:rPr>
          <w:rFonts w:hint="eastAsia"/>
          <w:lang w:val="en-US" w:eastAsia="zh-CN"/>
        </w:rPr>
        <w:t>，</w:t>
      </w:r>
      <w:r>
        <w:rPr>
          <w:rFonts w:hint="default"/>
          <w:lang w:val="en-US" w:eastAsia="zh-CN"/>
        </w:rPr>
        <w:t>刚开始设计的时候可以在网上打卡，</w:t>
      </w:r>
      <w:r>
        <w:rPr>
          <w:rFonts w:hint="eastAsia"/>
          <w:lang w:val="en-US" w:eastAsia="zh-CN"/>
        </w:rPr>
        <w:t>就是不像现在的钉钉那样获取定位打卡嘛，这样就导致员工</w:t>
      </w:r>
      <w:r>
        <w:rPr>
          <w:rFonts w:hint="default"/>
          <w:lang w:val="en-US" w:eastAsia="zh-CN"/>
        </w:rPr>
        <w:t>可以</w:t>
      </w:r>
      <w:r>
        <w:rPr>
          <w:rFonts w:hint="eastAsia"/>
          <w:lang w:val="en-US" w:eastAsia="zh-CN"/>
        </w:rPr>
        <w:t>在家里</w:t>
      </w:r>
      <w:r>
        <w:rPr>
          <w:rFonts w:hint="default"/>
          <w:lang w:val="en-US" w:eastAsia="zh-CN"/>
        </w:rPr>
        <w:t>进行</w:t>
      </w:r>
      <w:r>
        <w:rPr>
          <w:rFonts w:hint="eastAsia"/>
          <w:lang w:val="en-US" w:eastAsia="zh-CN"/>
        </w:rPr>
        <w:t>打卡</w:t>
      </w:r>
    </w:p>
    <w:p>
      <w:pPr>
        <w:pStyle w:val="2"/>
        <w:bidi w:val="0"/>
        <w:rPr>
          <w:rFonts w:hint="eastAsia"/>
          <w:lang w:val="en-US" w:eastAsia="zh-CN"/>
        </w:rPr>
      </w:pPr>
      <w:r>
        <w:rPr>
          <w:rFonts w:hint="eastAsia"/>
          <w:lang w:val="en-US" w:eastAsia="zh-CN"/>
        </w:rPr>
        <w:t>性能测试：</w:t>
      </w:r>
    </w:p>
    <w:p>
      <w:pPr>
        <w:pStyle w:val="3"/>
        <w:bidi w:val="0"/>
        <w:rPr>
          <w:rFonts w:hint="eastAsia"/>
          <w:lang w:val="en-US" w:eastAsia="zh-CN"/>
        </w:rPr>
      </w:pPr>
      <w:r>
        <w:rPr>
          <w:rFonts w:hint="eastAsia"/>
          <w:lang w:val="en-US" w:eastAsia="zh-CN"/>
        </w:rPr>
        <w:t>工具：</w:t>
      </w:r>
    </w:p>
    <w:p>
      <w:pPr>
        <w:rPr>
          <w:rFonts w:hint="eastAsia"/>
          <w:lang w:val="en-US" w:eastAsia="zh-CN"/>
        </w:rPr>
      </w:pPr>
      <w:r>
        <w:rPr>
          <w:rFonts w:hint="eastAsia"/>
          <w:lang w:val="en-US" w:eastAsia="zh-CN"/>
        </w:rPr>
        <w:t>Loadrunner：</w:t>
      </w:r>
      <w:r>
        <w:rPr>
          <w:rFonts w:ascii="宋体" w:hAnsi="宋体" w:eastAsia="宋体" w:cs="宋体"/>
          <w:sz w:val="24"/>
          <w:szCs w:val="24"/>
        </w:rPr>
        <w:t>是一种预测</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"https://baike.baidu.com/item/%E7%B3%BB%E7%BB%9F%E8%A1%8C%E4%B8%BA/22463503" \t "https://baike.baidu.com/item/loadrunner/_blank" </w:instrText>
      </w:r>
      <w:r>
        <w:rPr>
          <w:rFonts w:ascii="宋体" w:hAnsi="宋体" w:eastAsia="宋体" w:cs="宋体"/>
          <w:sz w:val="24"/>
          <w:szCs w:val="24"/>
        </w:rPr>
        <w:fldChar w:fldCharType="separate"/>
      </w:r>
      <w:r>
        <w:rPr>
          <w:rStyle w:val="16"/>
          <w:rFonts w:ascii="宋体" w:hAnsi="宋体" w:eastAsia="宋体" w:cs="宋体"/>
          <w:sz w:val="24"/>
          <w:szCs w:val="24"/>
        </w:rPr>
        <w:t>系统行为</w:t>
      </w:r>
      <w:r>
        <w:rPr>
          <w:rFonts w:ascii="宋体" w:hAnsi="宋体" w:eastAsia="宋体" w:cs="宋体"/>
          <w:sz w:val="24"/>
          <w:szCs w:val="24"/>
        </w:rPr>
        <w:fldChar w:fldCharType="end"/>
      </w:r>
      <w:r>
        <w:rPr>
          <w:rFonts w:ascii="宋体" w:hAnsi="宋体" w:eastAsia="宋体" w:cs="宋体"/>
          <w:sz w:val="24"/>
          <w:szCs w:val="24"/>
        </w:rPr>
        <w:t>和性能的</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"https://baike.baidu.com/item/%E8%B4%9F%E8%BD%BD" \t "https://baike.baidu.com/item/loadrunner/_blank" </w:instrText>
      </w:r>
      <w:r>
        <w:rPr>
          <w:rFonts w:ascii="宋体" w:hAnsi="宋体" w:eastAsia="宋体" w:cs="宋体"/>
          <w:sz w:val="24"/>
          <w:szCs w:val="24"/>
        </w:rPr>
        <w:fldChar w:fldCharType="separate"/>
      </w:r>
      <w:r>
        <w:rPr>
          <w:rStyle w:val="16"/>
          <w:rFonts w:ascii="宋体" w:hAnsi="宋体" w:eastAsia="宋体" w:cs="宋体"/>
          <w:sz w:val="24"/>
          <w:szCs w:val="24"/>
        </w:rPr>
        <w:t>负载</w:t>
      </w:r>
      <w:r>
        <w:rPr>
          <w:rFonts w:ascii="宋体" w:hAnsi="宋体" w:eastAsia="宋体" w:cs="宋体"/>
          <w:sz w:val="24"/>
          <w:szCs w:val="24"/>
        </w:rPr>
        <w:fldChar w:fldCharType="end"/>
      </w:r>
      <w:r>
        <w:rPr>
          <w:rFonts w:ascii="宋体" w:hAnsi="宋体" w:eastAsia="宋体" w:cs="宋体"/>
          <w:sz w:val="24"/>
          <w:szCs w:val="24"/>
        </w:rPr>
        <w:t>测试工具</w:t>
      </w:r>
    </w:p>
    <w:p>
      <w:pPr>
        <w:rPr>
          <w:rFonts w:hint="default"/>
          <w:lang w:val="en-US" w:eastAsia="zh-CN"/>
        </w:rPr>
      </w:pPr>
      <w:r>
        <w:rPr>
          <w:rFonts w:hint="default"/>
          <w:lang w:val="en-US" w:eastAsia="zh-CN"/>
        </w:rPr>
        <w:t>Jmeter</w:t>
      </w:r>
      <w:r>
        <w:rPr>
          <w:rFonts w:hint="eastAsia"/>
          <w:lang w:val="en-US" w:eastAsia="zh-CN"/>
        </w:rPr>
        <w:t>：[jie mi te]</w:t>
      </w:r>
      <w:r>
        <w:rPr>
          <w:rFonts w:hint="default"/>
          <w:lang w:val="en-US" w:eastAsia="zh-CN"/>
        </w:rPr>
        <w:t>是性能测试用具的一种、开源。它是基于Java程序性能测试工具</w:t>
      </w:r>
    </w:p>
    <w:p>
      <w:pPr>
        <w:rPr>
          <w:b/>
          <w:color w:val="FF0000"/>
        </w:rPr>
      </w:pPr>
      <w:r>
        <w:rPr>
          <w:b/>
          <w:color w:val="FF0000"/>
        </w:rPr>
        <w:t xml:space="preserve">LoadRunner </w:t>
      </w:r>
      <w:r>
        <w:rPr>
          <w:rFonts w:hint="eastAsia"/>
          <w:b/>
          <w:color w:val="FF0000"/>
        </w:rPr>
        <w:t>分为哪几个模块以及所用版本：脚本录制、场景设置、结果分析，版本</w:t>
      </w:r>
      <w:r>
        <w:rPr>
          <w:b/>
          <w:color w:val="FF0000"/>
        </w:rPr>
        <w:t>9.5</w:t>
      </w:r>
    </w:p>
    <w:p>
      <w:pPr>
        <w:rPr>
          <w:rFonts w:hint="default"/>
          <w:lang w:val="en-US" w:eastAsia="zh-CN"/>
        </w:rPr>
      </w:pPr>
    </w:p>
    <w:p>
      <w:pPr>
        <w:pStyle w:val="3"/>
        <w:bidi w:val="0"/>
        <w:rPr>
          <w:rFonts w:hint="default"/>
          <w:sz w:val="22"/>
          <w:szCs w:val="28"/>
          <w:lang w:val="en-US" w:eastAsia="zh-CN"/>
        </w:rPr>
      </w:pPr>
      <w:r>
        <w:rPr>
          <w:rFonts w:hint="default"/>
          <w:lang w:val="en-US" w:eastAsia="zh-CN"/>
        </w:rPr>
        <w:t>◎1</w:t>
      </w:r>
      <w:r>
        <w:rPr>
          <w:rFonts w:hint="default"/>
          <w:sz w:val="22"/>
          <w:szCs w:val="28"/>
          <w:lang w:val="en-US" w:eastAsia="zh-CN"/>
        </w:rPr>
        <w:t>、性能测试的指标：(测试的指标是根据用户需求来制定)</w:t>
      </w:r>
    </w:p>
    <w:p>
      <w:pPr>
        <w:rPr>
          <w:rFonts w:hint="default"/>
          <w:lang w:val="en-US" w:eastAsia="zh-CN"/>
        </w:rPr>
      </w:pPr>
      <w:r>
        <w:rPr>
          <w:rFonts w:hint="default"/>
          <w:lang w:val="en-US" w:eastAsia="zh-CN"/>
        </w:rPr>
        <w:t xml:space="preserve">     响应时间、</w:t>
      </w:r>
      <w:r>
        <w:rPr>
          <w:rFonts w:hint="eastAsia"/>
          <w:lang w:val="en-US" w:eastAsia="zh-CN"/>
        </w:rPr>
        <w:t>（响应的时间，一般web页面响应时间不会超过3s）</w:t>
      </w:r>
    </w:p>
    <w:p>
      <w:pPr>
        <w:rPr>
          <w:rFonts w:hint="default"/>
          <w:lang w:val="en-US" w:eastAsia="zh-CN"/>
        </w:rPr>
      </w:pPr>
      <w:r>
        <w:rPr>
          <w:rFonts w:hint="default"/>
          <w:lang w:val="en-US" w:eastAsia="zh-CN"/>
        </w:rPr>
        <w:t xml:space="preserve">     最大并发用户数、</w:t>
      </w:r>
      <w:r>
        <w:rPr>
          <w:rFonts w:hint="eastAsia"/>
          <w:lang w:val="en-US" w:eastAsia="zh-CN"/>
        </w:rPr>
        <w:t>（</w:t>
      </w:r>
      <w:r>
        <w:rPr>
          <w:rFonts w:hint="default"/>
          <w:lang w:val="en-US" w:eastAsia="zh-CN"/>
        </w:rPr>
        <w:t>指的是同一时刻与服务器进行数据交互的所有用户量；并发强调的是用户同时对服务器进行施压</w:t>
      </w:r>
      <w:r>
        <w:rPr>
          <w:rFonts w:hint="eastAsia"/>
          <w:lang w:val="en-US" w:eastAsia="zh-CN"/>
        </w:rPr>
        <w:t>）</w:t>
      </w:r>
    </w:p>
    <w:p>
      <w:pPr>
        <w:rPr>
          <w:rFonts w:hint="default"/>
          <w:lang w:val="en-US" w:eastAsia="zh-CN"/>
        </w:rPr>
      </w:pPr>
      <w:r>
        <w:rPr>
          <w:rFonts w:hint="default"/>
          <w:lang w:val="en-US" w:eastAsia="zh-CN"/>
        </w:rPr>
        <w:t xml:space="preserve">     TPS、</w:t>
      </w:r>
      <w:r>
        <w:rPr>
          <w:rFonts w:hint="eastAsia"/>
          <w:lang w:val="en-US" w:eastAsia="zh-CN"/>
        </w:rPr>
        <w:t>（</w:t>
      </w:r>
      <w:r>
        <w:rPr>
          <w:rFonts w:hint="default"/>
          <w:lang w:val="en-US" w:eastAsia="zh-CN"/>
        </w:rPr>
        <w:t xml:space="preserve"> 表示服务器每秒处理的事务数，它是衡量系统处理能力的重要指标。</w:t>
      </w:r>
      <w:r>
        <w:rPr>
          <w:rFonts w:hint="eastAsia"/>
          <w:lang w:val="en-US" w:eastAsia="zh-CN"/>
        </w:rPr>
        <w:t>）</w:t>
      </w:r>
    </w:p>
    <w:p>
      <w:pPr>
        <w:rPr>
          <w:rFonts w:hint="default"/>
          <w:lang w:val="en-US" w:eastAsia="zh-CN"/>
        </w:rPr>
      </w:pPr>
      <w:r>
        <w:rPr>
          <w:rFonts w:hint="default"/>
          <w:lang w:val="en-US" w:eastAsia="zh-CN"/>
        </w:rPr>
        <w:t xml:space="preserve">     点击率、</w:t>
      </w:r>
      <w:r>
        <w:rPr>
          <w:rFonts w:hint="eastAsia"/>
          <w:lang w:val="en-US" w:eastAsia="zh-CN"/>
        </w:rPr>
        <w:t>（</w:t>
      </w:r>
      <w:r>
        <w:rPr>
          <w:rFonts w:hint="default"/>
          <w:lang w:val="en-US" w:eastAsia="zh-CN"/>
        </w:rPr>
        <w:t>每秒钟用户向服务器提交的HTTP请求数量</w:t>
      </w:r>
      <w:r>
        <w:rPr>
          <w:rFonts w:hint="eastAsia"/>
          <w:lang w:val="en-US" w:eastAsia="zh-CN"/>
        </w:rPr>
        <w:t>）</w:t>
      </w:r>
    </w:p>
    <w:p>
      <w:pPr>
        <w:rPr>
          <w:rFonts w:hint="default"/>
          <w:lang w:val="en-US" w:eastAsia="zh-CN"/>
        </w:rPr>
      </w:pPr>
      <w:r>
        <w:rPr>
          <w:rFonts w:hint="default"/>
          <w:lang w:val="en-US" w:eastAsia="zh-CN"/>
        </w:rPr>
        <w:t xml:space="preserve">     吞吐率；</w:t>
      </w:r>
      <w:r>
        <w:rPr>
          <w:rFonts w:hint="eastAsia"/>
          <w:lang w:val="en-US" w:eastAsia="zh-CN"/>
        </w:rPr>
        <w:t>（</w:t>
      </w:r>
      <w:r>
        <w:rPr>
          <w:rFonts w:hint="default"/>
          <w:lang w:val="en-US" w:eastAsia="zh-CN"/>
        </w:rPr>
        <w:t>指的是单位时间内从服务器返回的字节数</w:t>
      </w:r>
      <w:r>
        <w:rPr>
          <w:rFonts w:hint="eastAsia"/>
          <w:lang w:val="en-US" w:eastAsia="zh-CN"/>
        </w:rPr>
        <w:t>）</w:t>
      </w:r>
    </w:p>
    <w:p>
      <w:pPr>
        <w:rPr>
          <w:rFonts w:hint="default"/>
          <w:lang w:val="en-US" w:eastAsia="zh-CN"/>
        </w:rPr>
      </w:pPr>
    </w:p>
    <w:p>
      <w:pPr>
        <w:pStyle w:val="3"/>
        <w:bidi w:val="0"/>
        <w:rPr>
          <w:rFonts w:hint="default"/>
          <w:lang w:val="en-US" w:eastAsia="zh-CN"/>
        </w:rPr>
      </w:pPr>
      <w:r>
        <w:rPr>
          <w:rFonts w:hint="default"/>
          <w:lang w:val="en-US" w:eastAsia="zh-CN"/>
        </w:rPr>
        <w:t>◎2、性能测试的方法：</w:t>
      </w:r>
    </w:p>
    <w:p>
      <w:pPr>
        <w:pStyle w:val="4"/>
        <w:bidi w:val="0"/>
        <w:rPr>
          <w:rFonts w:hint="default"/>
          <w:lang w:val="en-US" w:eastAsia="zh-CN"/>
        </w:rPr>
      </w:pPr>
      <w:r>
        <w:rPr>
          <w:rFonts w:hint="default"/>
          <w:lang w:val="en-US" w:eastAsia="zh-CN"/>
        </w:rPr>
        <w:t xml:space="preserve">  2.1 负载测试：</w:t>
      </w:r>
    </w:p>
    <w:p>
      <w:pPr>
        <w:rPr>
          <w:rFonts w:hint="default"/>
          <w:lang w:val="en-US" w:eastAsia="zh-CN"/>
        </w:rPr>
      </w:pPr>
      <w:r>
        <w:rPr>
          <w:rFonts w:hint="default"/>
          <w:lang w:val="en-US" w:eastAsia="zh-CN"/>
        </w:rPr>
        <w:t xml:space="preserve">     </w:t>
      </w:r>
      <w:r>
        <w:rPr>
          <w:rFonts w:hint="default"/>
          <w:color w:val="FF0000"/>
          <w:sz w:val="24"/>
          <w:szCs w:val="32"/>
          <w:highlight w:val="none"/>
          <w:lang w:val="en-US" w:eastAsia="zh-CN"/>
        </w:rPr>
        <w:t>测最大并发用户数</w:t>
      </w:r>
      <w:r>
        <w:rPr>
          <w:rFonts w:hint="default"/>
          <w:lang w:val="en-US" w:eastAsia="zh-CN"/>
        </w:rPr>
        <w:t>，确保系统正常工作条件下（无报错、响应时间不超过3s、系统资源利用率不超过85%），看最大能跑多少个并发；</w:t>
      </w:r>
    </w:p>
    <w:p>
      <w:pPr>
        <w:pStyle w:val="4"/>
        <w:bidi w:val="0"/>
        <w:rPr>
          <w:rFonts w:hint="default"/>
          <w:lang w:val="en-US" w:eastAsia="zh-CN"/>
        </w:rPr>
      </w:pPr>
      <w:r>
        <w:rPr>
          <w:rFonts w:hint="default"/>
          <w:lang w:val="en-US" w:eastAsia="zh-CN"/>
        </w:rPr>
        <w:t xml:space="preserve">  2.2 压力测试：</w:t>
      </w:r>
    </w:p>
    <w:p>
      <w:pPr>
        <w:rPr>
          <w:rFonts w:hint="default"/>
          <w:lang w:val="en-US" w:eastAsia="zh-CN"/>
        </w:rPr>
      </w:pPr>
      <w:r>
        <w:rPr>
          <w:rFonts w:hint="default"/>
          <w:lang w:val="en-US" w:eastAsia="zh-CN"/>
        </w:rPr>
        <w:t xml:space="preserve">     </w:t>
      </w:r>
      <w:r>
        <w:rPr>
          <w:rFonts w:hint="default"/>
          <w:color w:val="FF0000"/>
          <w:sz w:val="24"/>
          <w:szCs w:val="32"/>
          <w:lang w:val="en-US" w:eastAsia="zh-CN"/>
        </w:rPr>
        <w:t>给系统施加超出最大负载20%的压力</w:t>
      </w:r>
      <w:r>
        <w:rPr>
          <w:rFonts w:hint="default"/>
          <w:lang w:val="en-US" w:eastAsia="zh-CN"/>
        </w:rPr>
        <w:t>，看系统是否出现崩溃、死机、报错、响应时间急剧加大等问题；</w:t>
      </w:r>
    </w:p>
    <w:p>
      <w:pPr>
        <w:pStyle w:val="4"/>
        <w:bidi w:val="0"/>
        <w:rPr>
          <w:rFonts w:hint="default"/>
          <w:lang w:val="en-US" w:eastAsia="zh-CN"/>
        </w:rPr>
      </w:pPr>
      <w:r>
        <w:rPr>
          <w:rFonts w:hint="default"/>
          <w:lang w:val="en-US" w:eastAsia="zh-CN"/>
        </w:rPr>
        <w:t xml:space="preserve">  2.3 并发测试：</w:t>
      </w:r>
    </w:p>
    <w:p>
      <w:pPr>
        <w:rPr>
          <w:rFonts w:hint="default"/>
          <w:lang w:val="en-US" w:eastAsia="zh-CN"/>
        </w:rPr>
      </w:pPr>
      <w:r>
        <w:rPr>
          <w:rFonts w:hint="default"/>
          <w:lang w:val="en-US" w:eastAsia="zh-CN"/>
        </w:rPr>
        <w:t xml:space="preserve">    </w:t>
      </w:r>
      <w:r>
        <w:rPr>
          <w:rFonts w:hint="default"/>
          <w:color w:val="FF0000"/>
          <w:sz w:val="24"/>
          <w:szCs w:val="32"/>
          <w:lang w:val="en-US" w:eastAsia="zh-CN"/>
        </w:rPr>
        <w:t xml:space="preserve"> 给系统瞬间施加多个并发用户（通过集合点实现）</w:t>
      </w:r>
      <w:r>
        <w:rPr>
          <w:rFonts w:hint="default"/>
          <w:lang w:val="en-US" w:eastAsia="zh-CN"/>
        </w:rPr>
        <w:t>，看系统是否出现崩溃、死机、报错、响应时间急剧加大等问题；</w:t>
      </w:r>
    </w:p>
    <w:p>
      <w:pPr>
        <w:pStyle w:val="4"/>
        <w:bidi w:val="0"/>
        <w:rPr>
          <w:rFonts w:hint="default"/>
          <w:lang w:val="en-US" w:eastAsia="zh-CN"/>
        </w:rPr>
      </w:pPr>
      <w:r>
        <w:rPr>
          <w:rFonts w:hint="default"/>
          <w:lang w:val="en-US" w:eastAsia="zh-CN"/>
        </w:rPr>
        <w:t xml:space="preserve">  2.4 配置测试：</w:t>
      </w:r>
    </w:p>
    <w:p>
      <w:pPr>
        <w:rPr>
          <w:rFonts w:hint="default"/>
          <w:lang w:val="en-US" w:eastAsia="zh-CN"/>
        </w:rPr>
      </w:pPr>
      <w:r>
        <w:rPr>
          <w:rFonts w:hint="default"/>
          <w:lang w:val="en-US" w:eastAsia="zh-CN"/>
        </w:rPr>
        <w:t xml:space="preserve">    </w:t>
      </w:r>
      <w:r>
        <w:rPr>
          <w:rFonts w:hint="default"/>
          <w:color w:val="FF0000"/>
          <w:sz w:val="24"/>
          <w:szCs w:val="32"/>
          <w:lang w:val="en-US" w:eastAsia="zh-CN"/>
        </w:rPr>
        <w:t xml:space="preserve"> 通过测试TPS指标，并不断优化系统配置，找出系统的最优配置；</w:t>
      </w:r>
    </w:p>
    <w:p>
      <w:pPr>
        <w:pStyle w:val="4"/>
        <w:bidi w:val="0"/>
        <w:rPr>
          <w:rFonts w:hint="default"/>
          <w:lang w:val="en-US" w:eastAsia="zh-CN"/>
        </w:rPr>
      </w:pPr>
      <w:r>
        <w:rPr>
          <w:rFonts w:hint="default"/>
          <w:lang w:val="en-US" w:eastAsia="zh-CN"/>
        </w:rPr>
        <w:t xml:space="preserve">  2.5 可靠性测试：</w:t>
      </w:r>
    </w:p>
    <w:p>
      <w:pPr>
        <w:rPr>
          <w:rFonts w:hint="default"/>
          <w:lang w:val="en-US" w:eastAsia="zh-CN"/>
        </w:rPr>
      </w:pPr>
      <w:r>
        <w:rPr>
          <w:rFonts w:hint="default"/>
          <w:lang w:val="en-US" w:eastAsia="zh-CN"/>
        </w:rPr>
        <w:t xml:space="preserve">     </w:t>
      </w:r>
      <w:r>
        <w:rPr>
          <w:rFonts w:hint="default"/>
          <w:color w:val="FF0000"/>
          <w:sz w:val="24"/>
          <w:szCs w:val="32"/>
          <w:lang w:val="en-US" w:eastAsia="zh-CN"/>
        </w:rPr>
        <w:t>通过模拟80%的最大负载，让系统7x24小时不间断运行</w:t>
      </w:r>
      <w:r>
        <w:rPr>
          <w:rFonts w:hint="default"/>
          <w:lang w:val="en-US" w:eastAsia="zh-CN"/>
        </w:rPr>
        <w:t>，看系统是否出现崩溃、死机、报错等问题。</w:t>
      </w:r>
    </w:p>
    <w:p>
      <w:pPr>
        <w:rPr>
          <w:rFonts w:hint="default"/>
          <w:lang w:val="en-US" w:eastAsia="zh-CN"/>
        </w:rPr>
      </w:pPr>
    </w:p>
    <w:p>
      <w:pPr>
        <w:pStyle w:val="3"/>
        <w:bidi w:val="0"/>
        <w:rPr>
          <w:rFonts w:hint="default"/>
          <w:lang w:val="en-US" w:eastAsia="zh-CN"/>
        </w:rPr>
      </w:pPr>
      <w:r>
        <w:rPr>
          <w:rFonts w:hint="default"/>
          <w:lang w:val="en-US" w:eastAsia="zh-CN"/>
        </w:rPr>
        <w:t>◎3、性能测试流程：</w:t>
      </w:r>
    </w:p>
    <w:p>
      <w:pPr>
        <w:rPr>
          <w:rFonts w:hint="default"/>
          <w:lang w:val="en-US" w:eastAsia="zh-CN"/>
        </w:rPr>
      </w:pPr>
      <w:r>
        <w:rPr>
          <w:rFonts w:hint="default"/>
          <w:lang w:val="en-US" w:eastAsia="zh-CN"/>
        </w:rPr>
        <w:t xml:space="preserve">      ——&gt;制定性能测试计划与方案（确定要测的性能测试指标）</w:t>
      </w:r>
    </w:p>
    <w:p>
      <w:pPr>
        <w:rPr>
          <w:rFonts w:hint="default"/>
          <w:lang w:val="en-US" w:eastAsia="zh-CN"/>
        </w:rPr>
      </w:pPr>
      <w:r>
        <w:rPr>
          <w:rFonts w:hint="default"/>
          <w:lang w:val="en-US" w:eastAsia="zh-CN"/>
        </w:rPr>
        <w:t xml:space="preserve">      ——&gt;编写性能测试用例</w:t>
      </w:r>
    </w:p>
    <w:p>
      <w:pPr>
        <w:rPr>
          <w:rFonts w:hint="default"/>
          <w:lang w:val="en-US" w:eastAsia="zh-CN"/>
        </w:rPr>
      </w:pPr>
      <w:r>
        <w:rPr>
          <w:rFonts w:hint="default"/>
          <w:lang w:val="en-US" w:eastAsia="zh-CN"/>
        </w:rPr>
        <w:t xml:space="preserve">      ——&gt;录制脚本、脚本优化</w:t>
      </w:r>
    </w:p>
    <w:p>
      <w:pPr>
        <w:rPr>
          <w:rFonts w:hint="default"/>
          <w:lang w:val="en-US" w:eastAsia="zh-CN"/>
        </w:rPr>
      </w:pPr>
      <w:r>
        <w:rPr>
          <w:rFonts w:hint="default"/>
          <w:lang w:val="en-US" w:eastAsia="zh-CN"/>
        </w:rPr>
        <w:t xml:space="preserve">      ——&gt;设置场景</w:t>
      </w:r>
    </w:p>
    <w:p>
      <w:pPr>
        <w:rPr>
          <w:rFonts w:hint="default"/>
          <w:lang w:val="en-US" w:eastAsia="zh-CN"/>
        </w:rPr>
      </w:pPr>
      <w:r>
        <w:rPr>
          <w:rFonts w:hint="default"/>
          <w:lang w:val="en-US" w:eastAsia="zh-CN"/>
        </w:rPr>
        <w:t xml:space="preserve">      ——&gt;执行场景</w:t>
      </w:r>
    </w:p>
    <w:p>
      <w:pPr>
        <w:rPr>
          <w:rFonts w:hint="default"/>
          <w:lang w:val="en-US" w:eastAsia="zh-CN"/>
        </w:rPr>
      </w:pPr>
      <w:r>
        <w:rPr>
          <w:rFonts w:hint="default"/>
          <w:lang w:val="en-US" w:eastAsia="zh-CN"/>
        </w:rPr>
        <w:t xml:space="preserve">      ——&gt;结果分析</w:t>
      </w:r>
    </w:p>
    <w:p>
      <w:pPr>
        <w:ind w:firstLine="630" w:firstLineChars="300"/>
        <w:rPr>
          <w:rFonts w:hint="default"/>
          <w:lang w:val="en-US" w:eastAsia="zh-CN"/>
        </w:rPr>
      </w:pPr>
      <w:r>
        <w:rPr>
          <w:rFonts w:hint="default"/>
          <w:lang w:val="en-US" w:eastAsia="zh-CN"/>
        </w:rPr>
        <w:t>——&gt;编写性能测试报告</w:t>
      </w:r>
    </w:p>
    <w:p>
      <w:pPr>
        <w:pStyle w:val="4"/>
        <w:bidi w:val="0"/>
        <w:ind w:left="420" w:leftChars="0" w:firstLine="420" w:firstLineChars="0"/>
        <w:rPr>
          <w:rFonts w:hint="eastAsia"/>
          <w:lang w:val="en-US" w:eastAsia="zh-CN"/>
        </w:rPr>
      </w:pPr>
      <w:r>
        <w:rPr>
          <w:rFonts w:hint="eastAsia"/>
          <w:lang w:val="en-US" w:eastAsia="zh-CN"/>
        </w:rPr>
        <w:t>3.1loadrunner 录制脚本的过程？</w:t>
      </w:r>
    </w:p>
    <w:p>
      <w:pPr>
        <w:rPr>
          <w:rFonts w:hint="eastAsia"/>
          <w:lang w:val="en-US" w:eastAsia="zh-CN"/>
        </w:rPr>
      </w:pPr>
      <w:r>
        <w:rPr>
          <w:rFonts w:hint="eastAsia"/>
          <w:lang w:val="en-US" w:eastAsia="zh-CN"/>
        </w:rPr>
        <w:t>首先查看项目结构确定录制脚本的协议（web Server），打开Loadrunner中vug组件，在录制设置里点击录制</w:t>
      </w:r>
      <w:r>
        <w:rPr>
          <w:rFonts w:hint="default"/>
          <w:lang w:val="en-US" w:eastAsia="zh-CN"/>
        </w:rPr>
        <w:t>，</w:t>
      </w:r>
      <w:r>
        <w:rPr>
          <w:rFonts w:hint="eastAsia"/>
          <w:lang w:val="en-US" w:eastAsia="zh-CN"/>
        </w:rPr>
        <w:t>选择浏览器模式</w:t>
      </w:r>
      <w:r>
        <w:rPr>
          <w:rFonts w:hint="default"/>
          <w:lang w:val="en-US" w:eastAsia="zh-CN"/>
        </w:rPr>
        <w:t>，</w:t>
      </w:r>
      <w:r>
        <w:rPr>
          <w:rFonts w:hint="eastAsia"/>
          <w:lang w:val="en-US" w:eastAsia="zh-CN"/>
        </w:rPr>
        <w:t>一般选择HTML，然后点击录制按钮、把web项目地址复制在URL-address [ai zhuai si地址] 中，然后点击录制，最后</w:t>
      </w:r>
    </w:p>
    <w:p>
      <w:pPr>
        <w:rPr>
          <w:rFonts w:hint="default"/>
          <w:lang w:val="en-US" w:eastAsia="zh-CN"/>
        </w:rPr>
      </w:pPr>
      <w:r>
        <w:rPr>
          <w:rFonts w:hint="eastAsia"/>
          <w:lang w:val="en-US" w:eastAsia="zh-CN"/>
        </w:rPr>
        <w:t>进行操作项目，获取到需要的脚本；然后停止，Loadrunner会自动生成脚本</w:t>
      </w:r>
    </w:p>
    <w:p>
      <w:pPr>
        <w:rPr>
          <w:rFonts w:hint="default"/>
          <w:lang w:val="en-US" w:eastAsia="zh-CN"/>
        </w:rPr>
      </w:pPr>
    </w:p>
    <w:p>
      <w:pPr>
        <w:pStyle w:val="3"/>
        <w:bidi w:val="0"/>
        <w:rPr>
          <w:rFonts w:hint="default"/>
          <w:lang w:val="en-US" w:eastAsia="zh-CN"/>
        </w:rPr>
      </w:pPr>
      <w:r>
        <w:rPr>
          <w:rFonts w:hint="default"/>
          <w:lang w:val="en-US" w:eastAsia="zh-CN"/>
        </w:rPr>
        <w:t>◎4、Loadrunner工具的使用：</w:t>
      </w:r>
    </w:p>
    <w:p>
      <w:pPr>
        <w:pStyle w:val="4"/>
        <w:bidi w:val="0"/>
        <w:rPr>
          <w:rFonts w:hint="default"/>
          <w:lang w:val="en-US" w:eastAsia="zh-CN"/>
        </w:rPr>
      </w:pPr>
      <w:r>
        <w:rPr>
          <w:rFonts w:hint="default"/>
          <w:lang w:val="en-US" w:eastAsia="zh-CN"/>
        </w:rPr>
        <w:t xml:space="preserve">  4.1 Loadrunner三大组件：</w:t>
      </w:r>
    </w:p>
    <w:p>
      <w:pPr>
        <w:rPr>
          <w:rFonts w:hint="default"/>
          <w:lang w:val="en-US" w:eastAsia="zh-CN"/>
        </w:rPr>
      </w:pPr>
      <w:r>
        <w:rPr>
          <w:rFonts w:hint="default"/>
          <w:lang w:val="en-US" w:eastAsia="zh-CN"/>
        </w:rPr>
        <w:t xml:space="preserve">     VuGen（虚拟用户发生器）、</w:t>
      </w:r>
    </w:p>
    <w:p>
      <w:pPr>
        <w:rPr>
          <w:rFonts w:hint="default"/>
          <w:lang w:val="en-US" w:eastAsia="zh-CN"/>
        </w:rPr>
      </w:pPr>
      <w:r>
        <w:rPr>
          <w:rFonts w:hint="default"/>
          <w:lang w:val="en-US" w:eastAsia="zh-CN"/>
        </w:rPr>
        <w:t xml:space="preserve">     Controller（控制器）、</w:t>
      </w:r>
    </w:p>
    <w:p>
      <w:pPr>
        <w:rPr>
          <w:rFonts w:hint="default"/>
          <w:lang w:val="en-US" w:eastAsia="zh-CN"/>
        </w:rPr>
      </w:pPr>
      <w:r>
        <w:rPr>
          <w:rFonts w:hint="default"/>
          <w:lang w:val="en-US" w:eastAsia="zh-CN"/>
        </w:rPr>
        <w:t xml:space="preserve">     Analysis（分析器）；</w:t>
      </w:r>
    </w:p>
    <w:p>
      <w:pPr>
        <w:pStyle w:val="4"/>
        <w:bidi w:val="0"/>
        <w:rPr>
          <w:rFonts w:hint="default"/>
          <w:lang w:val="en-US" w:eastAsia="zh-CN"/>
        </w:rPr>
      </w:pPr>
      <w:r>
        <w:rPr>
          <w:rFonts w:hint="default"/>
          <w:lang w:val="en-US" w:eastAsia="zh-CN"/>
        </w:rPr>
        <w:t xml:space="preserve">  4.2 Loadrunner三大配置：</w:t>
      </w:r>
    </w:p>
    <w:p>
      <w:pPr>
        <w:rPr>
          <w:rFonts w:hint="default"/>
          <w:lang w:val="en-US" w:eastAsia="zh-CN"/>
        </w:rPr>
      </w:pPr>
      <w:r>
        <w:rPr>
          <w:rFonts w:hint="default"/>
          <w:lang w:val="en-US" w:eastAsia="zh-CN"/>
        </w:rPr>
        <w:t xml:space="preserve">     General Options（基本选项）、</w:t>
      </w:r>
    </w:p>
    <w:p>
      <w:pPr>
        <w:rPr>
          <w:rFonts w:hint="default"/>
          <w:lang w:val="en-US" w:eastAsia="zh-CN"/>
        </w:rPr>
      </w:pPr>
      <w:r>
        <w:rPr>
          <w:rFonts w:hint="default"/>
          <w:lang w:val="en-US" w:eastAsia="zh-CN"/>
        </w:rPr>
        <w:t xml:space="preserve">     Recording Options（录制选项，重点是基于html模式和基于url模式两种脚本录制模式）、</w:t>
      </w:r>
    </w:p>
    <w:p>
      <w:pPr>
        <w:rPr>
          <w:rFonts w:hint="default"/>
          <w:lang w:val="en-US" w:eastAsia="zh-CN"/>
        </w:rPr>
      </w:pPr>
      <w:r>
        <w:rPr>
          <w:rFonts w:hint="default"/>
          <w:lang w:val="en-US" w:eastAsia="zh-CN"/>
        </w:rPr>
        <w:t xml:space="preserve">     Run-time setting（运行时设置）</w:t>
      </w:r>
    </w:p>
    <w:p>
      <w:pPr>
        <w:rPr>
          <w:rFonts w:hint="default"/>
          <w:lang w:val="en-US" w:eastAsia="zh-CN"/>
        </w:rPr>
      </w:pPr>
    </w:p>
    <w:p>
      <w:pPr>
        <w:pStyle w:val="3"/>
        <w:bidi w:val="0"/>
        <w:rPr>
          <w:rFonts w:hint="default"/>
          <w:lang w:val="en-US" w:eastAsia="zh-CN"/>
        </w:rPr>
      </w:pPr>
      <w:r>
        <w:rPr>
          <w:rFonts w:hint="default"/>
          <w:lang w:val="en-US" w:eastAsia="zh-CN"/>
        </w:rPr>
        <w:t>◎5、性能测试技术点：</w:t>
      </w:r>
      <w:r>
        <w:rPr>
          <w:rFonts w:hint="eastAsia"/>
          <w:lang w:val="en-US" w:eastAsia="zh-CN"/>
        </w:rPr>
        <w:t>（7个，分别是检查点，参数化，块技术，关联，集合点，ip欺骗，负载均衡）</w:t>
      </w:r>
    </w:p>
    <w:p>
      <w:pPr>
        <w:pStyle w:val="4"/>
        <w:bidi w:val="0"/>
        <w:rPr>
          <w:rFonts w:hint="default"/>
          <w:lang w:val="en-US" w:eastAsia="zh-CN"/>
        </w:rPr>
      </w:pPr>
      <w:r>
        <w:rPr>
          <w:rFonts w:hint="default"/>
          <w:lang w:val="en-US" w:eastAsia="zh-CN"/>
        </w:rPr>
        <w:t xml:space="preserve">  5.1 检查点：</w:t>
      </w:r>
    </w:p>
    <w:p>
      <w:pPr>
        <w:rPr>
          <w:rFonts w:hint="default"/>
          <w:lang w:val="en-US" w:eastAsia="zh-CN"/>
        </w:rPr>
      </w:pPr>
      <w:r>
        <w:rPr>
          <w:rFonts w:hint="default"/>
          <w:lang w:val="en-US" w:eastAsia="zh-CN"/>
        </w:rPr>
        <w:t xml:space="preserve">   </w:t>
      </w:r>
      <w:r>
        <w:rPr>
          <w:rFonts w:hint="default"/>
          <w:color w:val="FF0000"/>
          <w:sz w:val="24"/>
          <w:szCs w:val="32"/>
          <w:lang w:val="en-US" w:eastAsia="zh-CN"/>
        </w:rPr>
        <w:t xml:space="preserve">  检查页面跳转是否成功</w:t>
      </w:r>
      <w:r>
        <w:rPr>
          <w:rFonts w:hint="default"/>
          <w:lang w:val="en-US" w:eastAsia="zh-CN"/>
        </w:rPr>
        <w:t>，弄清楚web_find和web_reg_find两个检查点函数的区别；</w:t>
      </w:r>
    </w:p>
    <w:p>
      <w:pPr>
        <w:pStyle w:val="4"/>
        <w:bidi w:val="0"/>
        <w:rPr>
          <w:rFonts w:hint="default"/>
          <w:lang w:val="en-US" w:eastAsia="zh-CN"/>
        </w:rPr>
      </w:pPr>
      <w:r>
        <w:rPr>
          <w:rFonts w:hint="default"/>
          <w:lang w:val="en-US" w:eastAsia="zh-CN"/>
        </w:rPr>
        <w:t xml:space="preserve">  5.2 参数化：</w:t>
      </w:r>
    </w:p>
    <w:p>
      <w:pPr>
        <w:rPr>
          <w:rFonts w:hint="default"/>
          <w:lang w:val="en-US" w:eastAsia="zh-CN"/>
        </w:rPr>
      </w:pPr>
      <w:r>
        <w:rPr>
          <w:rFonts w:hint="default"/>
          <w:lang w:val="en-US" w:eastAsia="zh-CN"/>
        </w:rPr>
        <w:t xml:space="preserve">     通过参数化确保</w:t>
      </w:r>
      <w:r>
        <w:rPr>
          <w:rFonts w:hint="default"/>
          <w:color w:val="FF0000"/>
          <w:sz w:val="24"/>
          <w:szCs w:val="32"/>
          <w:lang w:val="en-US" w:eastAsia="zh-CN"/>
        </w:rPr>
        <w:t>不同虚拟用户使用不同测试数据</w:t>
      </w:r>
      <w:r>
        <w:rPr>
          <w:rFonts w:hint="default"/>
          <w:lang w:val="en-US" w:eastAsia="zh-CN"/>
        </w:rPr>
        <w:t>；</w:t>
      </w:r>
    </w:p>
    <w:p>
      <w:pPr>
        <w:rPr>
          <w:rFonts w:hint="eastAsia" w:ascii="宋体" w:hAnsi="宋体" w:cs="宋体"/>
          <w:sz w:val="24"/>
          <w:szCs w:val="24"/>
          <w:lang w:eastAsia="zh-CN"/>
        </w:rPr>
      </w:pPr>
      <w:r>
        <w:rPr>
          <w:rFonts w:hint="eastAsia" w:ascii="宋体" w:hAnsi="宋体" w:cs="宋体"/>
          <w:sz w:val="24"/>
          <w:szCs w:val="24"/>
          <w:lang w:eastAsia="zh-CN"/>
        </w:rPr>
        <w:t>参数化数据的组合方式：</w:t>
      </w:r>
    </w:p>
    <w:p>
      <w:pPr>
        <w:ind w:firstLine="420" w:firstLineChars="0"/>
        <w:rPr>
          <w:rFonts w:hint="default"/>
          <w:lang w:val="en-US" w:eastAsia="zh-CN"/>
        </w:rPr>
      </w:pPr>
      <w:r>
        <w:rPr>
          <w:rFonts w:ascii="宋体" w:hAnsi="宋体" w:eastAsia="宋体" w:cs="宋体"/>
          <w:sz w:val="24"/>
          <w:szCs w:val="24"/>
        </w:rPr>
        <w:t>Sequential：顺序，所有虚拟用户按照顺序读取数据表 </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Random：随机，所有虚拟用户随机形式读取数据表 </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Unique：唯一，所有虚拟用户每次各取一值（不重复）</w:t>
      </w:r>
    </w:p>
    <w:p>
      <w:pPr>
        <w:pStyle w:val="4"/>
        <w:bidi w:val="0"/>
        <w:rPr>
          <w:rFonts w:hint="default"/>
          <w:lang w:val="en-US" w:eastAsia="zh-CN"/>
        </w:rPr>
      </w:pPr>
      <w:r>
        <w:rPr>
          <w:rFonts w:hint="default"/>
          <w:lang w:val="en-US" w:eastAsia="zh-CN"/>
        </w:rPr>
        <w:t xml:space="preserve">  5.3 块技术：</w:t>
      </w:r>
    </w:p>
    <w:p>
      <w:pPr>
        <w:rPr>
          <w:rFonts w:hint="default"/>
          <w:lang w:val="en-US" w:eastAsia="zh-CN"/>
        </w:rPr>
      </w:pPr>
      <w:r>
        <w:rPr>
          <w:rFonts w:hint="default"/>
          <w:lang w:val="en-US" w:eastAsia="zh-CN"/>
        </w:rPr>
        <w:t xml:space="preserve">     通过块技术</w:t>
      </w:r>
      <w:r>
        <w:rPr>
          <w:rFonts w:hint="default"/>
          <w:color w:val="FF0000"/>
          <w:sz w:val="24"/>
          <w:szCs w:val="32"/>
          <w:lang w:val="en-US" w:eastAsia="zh-CN"/>
        </w:rPr>
        <w:t>实现同一脚本执行时不同事务循环次数不一样</w:t>
      </w:r>
      <w:r>
        <w:rPr>
          <w:rFonts w:hint="default"/>
          <w:lang w:val="en-US" w:eastAsia="zh-CN"/>
        </w:rPr>
        <w:t>；</w:t>
      </w:r>
    </w:p>
    <w:p>
      <w:pPr>
        <w:pStyle w:val="4"/>
        <w:bidi w:val="0"/>
        <w:rPr>
          <w:rFonts w:hint="default"/>
          <w:lang w:val="en-US" w:eastAsia="zh-CN"/>
        </w:rPr>
      </w:pPr>
      <w:r>
        <w:rPr>
          <w:rFonts w:hint="default"/>
          <w:lang w:val="en-US" w:eastAsia="zh-CN"/>
        </w:rPr>
        <w:t xml:space="preserve">  5.4 关联：</w:t>
      </w:r>
    </w:p>
    <w:p>
      <w:pPr>
        <w:rPr>
          <w:rFonts w:hint="default"/>
          <w:color w:val="FF0000"/>
          <w:sz w:val="24"/>
          <w:szCs w:val="32"/>
          <w:lang w:val="en-US" w:eastAsia="zh-CN"/>
        </w:rPr>
      </w:pPr>
      <w:r>
        <w:rPr>
          <w:rFonts w:hint="default"/>
          <w:lang w:val="en-US" w:eastAsia="zh-CN"/>
        </w:rPr>
        <w:t xml:space="preserve">     通过关联</w:t>
      </w:r>
      <w:r>
        <w:rPr>
          <w:rFonts w:hint="default"/>
          <w:color w:val="FF0000"/>
          <w:sz w:val="24"/>
          <w:szCs w:val="32"/>
          <w:lang w:val="en-US" w:eastAsia="zh-CN"/>
        </w:rPr>
        <w:t>把来自服务器的动态数据保存到一个变量，以供后续事务使用。可以解决session值问题；</w:t>
      </w:r>
    </w:p>
    <w:p>
      <w:pPr>
        <w:pStyle w:val="4"/>
        <w:bidi w:val="0"/>
        <w:rPr>
          <w:rFonts w:hint="default"/>
          <w:lang w:val="en-US" w:eastAsia="zh-CN"/>
        </w:rPr>
      </w:pPr>
      <w:r>
        <w:rPr>
          <w:rFonts w:hint="default"/>
          <w:lang w:val="en-US" w:eastAsia="zh-CN"/>
        </w:rPr>
        <w:t xml:space="preserve">  5.5 集合点：</w:t>
      </w:r>
    </w:p>
    <w:p>
      <w:pPr>
        <w:rPr>
          <w:rFonts w:hint="default"/>
          <w:lang w:val="en-US" w:eastAsia="zh-CN"/>
        </w:rPr>
      </w:pPr>
      <w:r>
        <w:rPr>
          <w:rFonts w:hint="default"/>
          <w:lang w:val="en-US" w:eastAsia="zh-CN"/>
        </w:rPr>
        <w:t xml:space="preserve">     通常用于</w:t>
      </w:r>
      <w:r>
        <w:rPr>
          <w:rFonts w:hint="default"/>
          <w:color w:val="FF0000"/>
          <w:sz w:val="24"/>
          <w:szCs w:val="32"/>
          <w:lang w:val="en-US" w:eastAsia="zh-CN"/>
        </w:rPr>
        <w:t>做并发测试时模拟瞬间多个并发请求</w:t>
      </w:r>
      <w:r>
        <w:rPr>
          <w:rFonts w:hint="default"/>
          <w:lang w:val="en-US" w:eastAsia="zh-CN"/>
        </w:rPr>
        <w:t>；</w:t>
      </w:r>
    </w:p>
    <w:p>
      <w:pPr>
        <w:pStyle w:val="4"/>
        <w:bidi w:val="0"/>
        <w:rPr>
          <w:rFonts w:hint="default"/>
          <w:lang w:val="en-US" w:eastAsia="zh-CN"/>
        </w:rPr>
      </w:pPr>
      <w:r>
        <w:rPr>
          <w:rFonts w:hint="default"/>
          <w:lang w:val="en-US" w:eastAsia="zh-CN"/>
        </w:rPr>
        <w:t xml:space="preserve">  5.6 ip欺骗：</w:t>
      </w:r>
    </w:p>
    <w:p>
      <w:pPr>
        <w:rPr>
          <w:rFonts w:hint="default"/>
          <w:lang w:val="en-US" w:eastAsia="zh-CN"/>
        </w:rPr>
      </w:pPr>
      <w:r>
        <w:rPr>
          <w:rFonts w:hint="default"/>
          <w:lang w:val="en-US" w:eastAsia="zh-CN"/>
        </w:rPr>
        <w:t xml:space="preserve">     通过ip欺骗</w:t>
      </w:r>
      <w:r>
        <w:rPr>
          <w:rFonts w:hint="default"/>
          <w:color w:val="FF0000"/>
          <w:sz w:val="24"/>
          <w:szCs w:val="32"/>
          <w:lang w:val="en-US" w:eastAsia="zh-CN"/>
        </w:rPr>
        <w:t>可以使一台测试机模拟出多个ip，测试机跑多个负载时可以确保每个虚拟用户使用不同ip</w:t>
      </w:r>
      <w:r>
        <w:rPr>
          <w:rFonts w:hint="default"/>
          <w:lang w:val="en-US" w:eastAsia="zh-CN"/>
        </w:rPr>
        <w:t>，这样测出来的结果更接近真实使用环境；</w:t>
      </w:r>
    </w:p>
    <w:p>
      <w:pPr>
        <w:pStyle w:val="4"/>
        <w:bidi w:val="0"/>
        <w:rPr>
          <w:rFonts w:hint="default"/>
          <w:lang w:val="en-US" w:eastAsia="zh-CN"/>
        </w:rPr>
      </w:pPr>
      <w:r>
        <w:rPr>
          <w:rFonts w:hint="default"/>
          <w:lang w:val="en-US" w:eastAsia="zh-CN"/>
        </w:rPr>
        <w:t xml:space="preserve">  5.7 负载均衡：</w:t>
      </w:r>
    </w:p>
    <w:p>
      <w:pPr>
        <w:rPr>
          <w:rFonts w:hint="default"/>
          <w:lang w:val="en-US" w:eastAsia="zh-CN"/>
        </w:rPr>
      </w:pPr>
      <w:r>
        <w:rPr>
          <w:rFonts w:hint="default"/>
          <w:lang w:val="en-US" w:eastAsia="zh-CN"/>
        </w:rPr>
        <w:t xml:space="preserve">     </w:t>
      </w:r>
      <w:r>
        <w:rPr>
          <w:rFonts w:hint="default"/>
          <w:color w:val="FF0000"/>
          <w:sz w:val="24"/>
          <w:szCs w:val="32"/>
          <w:lang w:val="en-US" w:eastAsia="zh-CN"/>
        </w:rPr>
        <w:t>通过一个控制器来控制多个负载发生器，并且可以将负载均匀分配到不同负载机，通常用于大系统、大负载的测试场合。</w:t>
      </w:r>
    </w:p>
    <w:p>
      <w:pPr>
        <w:rPr>
          <w:rFonts w:hint="default"/>
          <w:lang w:val="en-US" w:eastAsia="zh-CN"/>
        </w:rPr>
      </w:pPr>
    </w:p>
    <w:p>
      <w:pPr>
        <w:pStyle w:val="3"/>
        <w:bidi w:val="0"/>
        <w:rPr>
          <w:rFonts w:hint="default"/>
          <w:lang w:val="en-US" w:eastAsia="zh-CN"/>
        </w:rPr>
      </w:pPr>
      <w:r>
        <w:rPr>
          <w:rFonts w:hint="default"/>
          <w:lang w:val="en-US" w:eastAsia="zh-CN"/>
        </w:rPr>
        <w:t>◎6、结果分析技术：</w:t>
      </w:r>
      <w:r>
        <w:rPr>
          <w:rFonts w:hint="eastAsia"/>
          <w:lang w:val="en-US" w:eastAsia="zh-CN"/>
        </w:rPr>
        <w:t>（4个，分别是分析图合并，分析图关联，页面细分，钻取技术）</w:t>
      </w:r>
    </w:p>
    <w:p>
      <w:pPr>
        <w:pStyle w:val="4"/>
        <w:bidi w:val="0"/>
        <w:rPr>
          <w:rFonts w:hint="default"/>
          <w:lang w:val="en-US" w:eastAsia="zh-CN"/>
        </w:rPr>
      </w:pPr>
      <w:r>
        <w:rPr>
          <w:rFonts w:hint="default"/>
          <w:lang w:val="en-US" w:eastAsia="zh-CN"/>
        </w:rPr>
        <w:t xml:space="preserve">  6.1 分析图合并：</w:t>
      </w:r>
    </w:p>
    <w:p>
      <w:pPr>
        <w:rPr>
          <w:rFonts w:hint="default"/>
          <w:lang w:val="en-US" w:eastAsia="zh-CN"/>
        </w:rPr>
      </w:pPr>
      <w:r>
        <w:rPr>
          <w:rFonts w:hint="default"/>
          <w:lang w:val="en-US" w:eastAsia="zh-CN"/>
        </w:rPr>
        <w:t xml:space="preserve">     非重点</w:t>
      </w:r>
    </w:p>
    <w:p>
      <w:pPr>
        <w:pStyle w:val="4"/>
        <w:bidi w:val="0"/>
        <w:rPr>
          <w:rFonts w:hint="default"/>
          <w:lang w:val="en-US" w:eastAsia="zh-CN"/>
        </w:rPr>
      </w:pPr>
      <w:r>
        <w:rPr>
          <w:rFonts w:hint="default"/>
          <w:lang w:val="en-US" w:eastAsia="zh-CN"/>
        </w:rPr>
        <w:t xml:space="preserve">  6.2 分析图关联：</w:t>
      </w:r>
    </w:p>
    <w:p>
      <w:pPr>
        <w:rPr>
          <w:rFonts w:hint="default"/>
          <w:lang w:val="en-US" w:eastAsia="zh-CN"/>
        </w:rPr>
      </w:pPr>
      <w:r>
        <w:rPr>
          <w:rFonts w:hint="default"/>
          <w:lang w:val="en-US" w:eastAsia="zh-CN"/>
        </w:rPr>
        <w:t xml:space="preserve">     用于性能瓶颈分析；</w:t>
      </w:r>
    </w:p>
    <w:p>
      <w:pPr>
        <w:pStyle w:val="4"/>
        <w:bidi w:val="0"/>
        <w:rPr>
          <w:rFonts w:hint="default"/>
          <w:lang w:val="en-US" w:eastAsia="zh-CN"/>
        </w:rPr>
      </w:pPr>
      <w:r>
        <w:rPr>
          <w:rFonts w:hint="default"/>
          <w:lang w:val="en-US" w:eastAsia="zh-CN"/>
        </w:rPr>
        <w:t xml:space="preserve">  6.3 页面细分：</w:t>
      </w:r>
    </w:p>
    <w:p>
      <w:pPr>
        <w:rPr>
          <w:rFonts w:hint="default"/>
          <w:lang w:val="en-US" w:eastAsia="zh-CN"/>
        </w:rPr>
      </w:pPr>
      <w:r>
        <w:rPr>
          <w:rFonts w:hint="default"/>
          <w:lang w:val="en-US" w:eastAsia="zh-CN"/>
        </w:rPr>
        <w:t xml:space="preserve">     可以找出一个页面当中哪一部分资源处理消耗时间比较多；</w:t>
      </w:r>
    </w:p>
    <w:p>
      <w:pPr>
        <w:pStyle w:val="4"/>
        <w:bidi w:val="0"/>
        <w:rPr>
          <w:rFonts w:hint="default"/>
          <w:lang w:val="en-US" w:eastAsia="zh-CN"/>
        </w:rPr>
      </w:pPr>
      <w:r>
        <w:rPr>
          <w:rFonts w:hint="default"/>
          <w:lang w:val="en-US" w:eastAsia="zh-CN"/>
        </w:rPr>
        <w:t xml:space="preserve">  6.4 钻取技术：</w:t>
      </w:r>
    </w:p>
    <w:p>
      <w:pPr>
        <w:rPr>
          <w:rFonts w:hint="default"/>
          <w:lang w:val="en-US" w:eastAsia="zh-CN"/>
        </w:rPr>
      </w:pPr>
      <w:r>
        <w:rPr>
          <w:rFonts w:hint="default"/>
          <w:lang w:val="en-US" w:eastAsia="zh-CN"/>
        </w:rPr>
        <w:t xml:space="preserve">     可以看到每一个虚拟用户的结果统计。</w:t>
      </w:r>
    </w:p>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 xml:space="preserve"> ajax（web数据交互）</w:t>
      </w:r>
    </w:p>
    <w:p>
      <w:pPr>
        <w:rPr>
          <w:rFonts w:hint="default"/>
          <w:lang w:val="en-US" w:eastAsia="zh-CN"/>
        </w:rPr>
      </w:pPr>
      <w:r>
        <w:rPr>
          <w:rFonts w:hint="default"/>
          <w:lang w:val="en-US" w:eastAsia="zh-CN"/>
        </w:rPr>
        <w:t>ajavx既asyuchronous javascript and xml</w:t>
      </w:r>
    </w:p>
    <w:p>
      <w:pPr>
        <w:rPr>
          <w:rFonts w:hint="default"/>
          <w:color w:val="FF0000"/>
          <w:sz w:val="22"/>
          <w:szCs w:val="28"/>
          <w:lang w:val="en-US" w:eastAsia="zh-CN"/>
        </w:rPr>
      </w:pPr>
      <w:r>
        <w:rPr>
          <w:rFonts w:hint="default"/>
          <w:lang w:val="en-US" w:eastAsia="zh-CN"/>
        </w:rPr>
        <w:t>使用ajav技术网页应用</w:t>
      </w:r>
      <w:r>
        <w:rPr>
          <w:rFonts w:hint="default"/>
          <w:color w:val="FF0000"/>
          <w:sz w:val="24"/>
          <w:szCs w:val="32"/>
          <w:lang w:val="en-US" w:eastAsia="zh-CN"/>
        </w:rPr>
        <w:t>能够快速的将增量更新呈现在用户面前，而不需要刷新整个页面，这使得程序能够更快的回应用户的操作。</w:t>
      </w:r>
    </w:p>
    <w:p>
      <w:pPr>
        <w:rPr>
          <w:rFonts w:hint="default"/>
          <w:lang w:val="en-US" w:eastAsia="zh-CN"/>
        </w:rPr>
      </w:pPr>
    </w:p>
    <w:p>
      <w:pPr>
        <w:pStyle w:val="3"/>
        <w:bidi w:val="0"/>
        <w:rPr>
          <w:rFonts w:hint="default"/>
          <w:lang w:val="en-US" w:eastAsia="zh-CN"/>
        </w:rPr>
      </w:pPr>
      <w:r>
        <w:rPr>
          <w:rFonts w:hint="default"/>
          <w:lang w:val="en-US" w:eastAsia="zh-CN"/>
        </w:rPr>
        <w:t xml:space="preserve"> 性能优化  web优化</w:t>
      </w:r>
    </w:p>
    <w:p>
      <w:pPr>
        <w:rPr>
          <w:rFonts w:hint="default"/>
          <w:lang w:val="en-US" w:eastAsia="zh-CN"/>
        </w:rPr>
      </w:pPr>
      <w:r>
        <w:rPr>
          <w:rFonts w:hint="default"/>
          <w:lang w:val="en-US" w:eastAsia="zh-CN"/>
        </w:rPr>
        <w:t>1  小页面减少http请求次数，大页面采用ajax技术</w:t>
      </w:r>
    </w:p>
    <w:p>
      <w:pPr>
        <w:rPr>
          <w:rFonts w:hint="default"/>
          <w:lang w:val="en-US" w:eastAsia="zh-CN"/>
        </w:rPr>
      </w:pPr>
      <w:r>
        <w:rPr>
          <w:rFonts w:hint="default"/>
          <w:lang w:val="en-US" w:eastAsia="zh-CN"/>
        </w:rPr>
        <w:t>2  减少页面中的空格和注释</w:t>
      </w:r>
    </w:p>
    <w:p>
      <w:pPr>
        <w:rPr>
          <w:rFonts w:hint="default"/>
          <w:lang w:val="en-US" w:eastAsia="zh-CN"/>
        </w:rPr>
      </w:pPr>
      <w:r>
        <w:rPr>
          <w:rFonts w:hint="default"/>
          <w:lang w:val="en-US" w:eastAsia="zh-CN"/>
        </w:rPr>
        <w:t>3  多张小图片合成一张大图片，前端显示的时候通过css来定位显示图片的不同部分，前提是静态图片</w:t>
      </w:r>
    </w:p>
    <w:p>
      <w:pPr>
        <w:rPr>
          <w:rFonts w:hint="default"/>
          <w:lang w:val="en-US" w:eastAsia="zh-CN"/>
        </w:rPr>
      </w:pPr>
      <w:r>
        <w:rPr>
          <w:rFonts w:hint="default"/>
          <w:lang w:val="en-US" w:eastAsia="zh-CN"/>
        </w:rPr>
        <w:t>4  适当调整缓存大小:</w:t>
      </w:r>
    </w:p>
    <w:p>
      <w:pPr>
        <w:rPr>
          <w:rFonts w:hint="default"/>
          <w:lang w:val="en-US" w:eastAsia="zh-CN"/>
        </w:rPr>
      </w:pPr>
      <w:r>
        <w:rPr>
          <w:rFonts w:hint="default"/>
          <w:lang w:val="en-US" w:eastAsia="zh-CN"/>
        </w:rPr>
        <w:t>如果需要提高单个用户的响应性能，则增加缓存</w:t>
      </w:r>
    </w:p>
    <w:p>
      <w:pPr>
        <w:rPr>
          <w:rFonts w:hint="default"/>
          <w:lang w:val="en-US" w:eastAsia="zh-CN"/>
        </w:rPr>
      </w:pPr>
      <w:r>
        <w:rPr>
          <w:rFonts w:hint="default"/>
          <w:lang w:val="en-US" w:eastAsia="zh-CN"/>
        </w:rPr>
        <w:t>如果需要提高并发用户数，则减少缓存</w:t>
      </w:r>
    </w:p>
    <w:p>
      <w:pPr>
        <w:rPr>
          <w:rFonts w:hint="default"/>
          <w:lang w:val="en-US" w:eastAsia="zh-CN"/>
        </w:rPr>
      </w:pPr>
      <w:r>
        <w:rPr>
          <w:rFonts w:hint="default"/>
          <w:lang w:val="en-US" w:eastAsia="zh-CN"/>
        </w:rPr>
        <w:t>5  减少dom层级</w:t>
      </w:r>
    </w:p>
    <w:p>
      <w:pPr>
        <w:rPr>
          <w:rFonts w:hint="default"/>
          <w:lang w:val="en-US" w:eastAsia="zh-CN"/>
        </w:rPr>
      </w:pPr>
      <w:r>
        <w:rPr>
          <w:rFonts w:hint="default"/>
          <w:lang w:val="en-US" w:eastAsia="zh-CN"/>
        </w:rPr>
        <w:t>6  将css尽量放前面，js尽量放后面</w:t>
      </w:r>
    </w:p>
    <w:p>
      <w:pPr>
        <w:rPr>
          <w:rFonts w:hint="default"/>
          <w:lang w:val="en-US" w:eastAsia="zh-CN"/>
        </w:rPr>
      </w:pPr>
      <w:r>
        <w:rPr>
          <w:rFonts w:hint="default"/>
          <w:lang w:val="en-US" w:eastAsia="zh-CN"/>
        </w:rPr>
        <w:t>7  优化数据库sql查询效率</w:t>
      </w:r>
    </w:p>
    <w:p>
      <w:pPr>
        <w:rPr>
          <w:rFonts w:hint="default"/>
          <w:lang w:val="en-US" w:eastAsia="zh-CN"/>
        </w:rPr>
      </w:pPr>
    </w:p>
    <w:p>
      <w:pPr>
        <w:pStyle w:val="3"/>
        <w:bidi w:val="0"/>
        <w:rPr>
          <w:rFonts w:hint="default"/>
          <w:lang w:val="en-US" w:eastAsia="zh-CN"/>
        </w:rPr>
      </w:pPr>
      <w:r>
        <w:rPr>
          <w:rFonts w:hint="eastAsia"/>
          <w:lang w:val="en-US" w:eastAsia="zh-CN"/>
        </w:rPr>
        <w:t>j</w:t>
      </w:r>
      <w:r>
        <w:rPr>
          <w:rFonts w:hint="default"/>
          <w:lang w:val="en-US" w:eastAsia="zh-CN"/>
        </w:rPr>
        <w:t>avascript主要功能</w:t>
      </w:r>
    </w:p>
    <w:p>
      <w:pPr>
        <w:rPr>
          <w:rFonts w:hint="default"/>
          <w:lang w:val="en-US" w:eastAsia="zh-CN"/>
        </w:rPr>
      </w:pPr>
      <w:r>
        <w:rPr>
          <w:rFonts w:hint="default"/>
          <w:lang w:val="en-US" w:eastAsia="zh-CN"/>
        </w:rPr>
        <w:t>主要功能</w:t>
      </w:r>
    </w:p>
    <w:p>
      <w:pPr>
        <w:rPr>
          <w:rFonts w:hint="default"/>
          <w:lang w:val="en-US" w:eastAsia="zh-CN"/>
        </w:rPr>
      </w:pPr>
      <w:r>
        <w:rPr>
          <w:rFonts w:hint="default"/>
          <w:lang w:val="en-US" w:eastAsia="zh-CN"/>
        </w:rPr>
        <w:t>◎1.嵌入动态文本于HTML页面。</w:t>
      </w:r>
    </w:p>
    <w:p>
      <w:pPr>
        <w:rPr>
          <w:rFonts w:hint="default"/>
          <w:lang w:val="en-US" w:eastAsia="zh-CN"/>
        </w:rPr>
      </w:pPr>
      <w:r>
        <w:rPr>
          <w:rFonts w:hint="default"/>
          <w:lang w:val="en-US" w:eastAsia="zh-CN"/>
        </w:rPr>
        <w:t>◎2.对浏览器事件做出响应。</w:t>
      </w:r>
    </w:p>
    <w:p>
      <w:pPr>
        <w:rPr>
          <w:rFonts w:hint="default"/>
          <w:lang w:val="en-US" w:eastAsia="zh-CN"/>
        </w:rPr>
      </w:pPr>
      <w:r>
        <w:rPr>
          <w:rFonts w:hint="default"/>
          <w:lang w:val="en-US" w:eastAsia="zh-CN"/>
        </w:rPr>
        <w:t>◎3.读写HTML元素。</w:t>
      </w:r>
    </w:p>
    <w:p>
      <w:pPr>
        <w:rPr>
          <w:rFonts w:hint="default"/>
          <w:lang w:val="en-US" w:eastAsia="zh-CN"/>
        </w:rPr>
      </w:pPr>
      <w:r>
        <w:rPr>
          <w:rFonts w:hint="default"/>
          <w:lang w:val="en-US" w:eastAsia="zh-CN"/>
        </w:rPr>
        <w:t>◎4.在数据被提交到服务器之前验证数据。</w:t>
      </w:r>
    </w:p>
    <w:p>
      <w:pPr>
        <w:rPr>
          <w:rFonts w:hint="default"/>
          <w:lang w:val="en-US" w:eastAsia="zh-CN"/>
        </w:rPr>
      </w:pPr>
      <w:r>
        <w:rPr>
          <w:rFonts w:hint="default"/>
          <w:lang w:val="en-US" w:eastAsia="zh-CN"/>
        </w:rPr>
        <w:t>◎5.检测访客的浏览器信息。控制cookies，包括创建和修改等。</w:t>
      </w:r>
    </w:p>
    <w:p>
      <w:pPr>
        <w:rPr>
          <w:rFonts w:hint="default"/>
          <w:lang w:val="en-US" w:eastAsia="zh-CN"/>
        </w:rPr>
      </w:pPr>
      <w:r>
        <w:rPr>
          <w:rFonts w:hint="default"/>
          <w:lang w:val="en-US" w:eastAsia="zh-CN"/>
        </w:rPr>
        <w:t>◎6.基于Nngle.js（节点)技术进行服务器端编程。</w:t>
      </w:r>
    </w:p>
    <w:p>
      <w:pPr>
        <w:pStyle w:val="3"/>
        <w:bidi w:val="0"/>
        <w:rPr>
          <w:rFonts w:hint="default"/>
          <w:lang w:val="en-US" w:eastAsia="zh-CN"/>
        </w:rPr>
      </w:pPr>
      <w:r>
        <w:rPr>
          <w:rFonts w:hint="default"/>
          <w:lang w:val="en-US" w:eastAsia="zh-CN"/>
        </w:rPr>
        <w:t>web_find和web_reg_find(虽然都是检查点函数，但两个函数还是有区别的，主要区别有以下几点：</w:t>
      </w:r>
    </w:p>
    <w:p>
      <w:pPr>
        <w:rPr>
          <w:rFonts w:hint="default"/>
          <w:color w:val="FF0000"/>
          <w:sz w:val="24"/>
          <w:szCs w:val="32"/>
          <w:lang w:val="en-US" w:eastAsia="zh-CN"/>
        </w:rPr>
      </w:pPr>
      <w:r>
        <w:rPr>
          <w:rFonts w:hint="default"/>
          <w:lang w:val="en-US" w:eastAsia="zh-CN"/>
        </w:rPr>
        <w:t>◎1)两个函数类型不同，</w:t>
      </w:r>
      <w:r>
        <w:rPr>
          <w:rFonts w:hint="default"/>
          <w:color w:val="FF0000"/>
          <w:sz w:val="24"/>
          <w:szCs w:val="32"/>
          <w:lang w:val="en-US" w:eastAsia="zh-CN"/>
        </w:rPr>
        <w:t>web find只是一个普通函数，而web_reg_find是一个注册函数。</w:t>
      </w:r>
    </w:p>
    <w:p>
      <w:pPr>
        <w:rPr>
          <w:rFonts w:hint="default"/>
          <w:lang w:val="en-US" w:eastAsia="zh-CN"/>
        </w:rPr>
      </w:pPr>
      <w:r>
        <w:rPr>
          <w:rFonts w:hint="default"/>
          <w:lang w:val="en-US" w:eastAsia="zh-CN"/>
        </w:rPr>
        <w:t>◎2)web_find函数使用时必须开启内容检查选项，而web reg find函数没有此限制。</w:t>
      </w:r>
    </w:p>
    <w:p>
      <w:pPr>
        <w:rPr>
          <w:rFonts w:hint="default"/>
          <w:lang w:val="en-US" w:eastAsia="zh-CN"/>
        </w:rPr>
      </w:pPr>
      <w:r>
        <w:rPr>
          <w:rFonts w:hint="default"/>
          <w:lang w:val="en-US" w:eastAsia="zh-CN"/>
        </w:rPr>
        <w:t>◎3)web_find函数录制时只能基于HTML模式录制的脚本中，而web_reg_find函数没有此限制。</w:t>
      </w:r>
    </w:p>
    <w:p>
      <w:pPr>
        <w:rPr>
          <w:rFonts w:hint="default"/>
          <w:lang w:val="en-US" w:eastAsia="zh-CN"/>
        </w:rPr>
      </w:pPr>
      <w:r>
        <w:rPr>
          <w:rFonts w:hint="default"/>
          <w:lang w:val="en-US" w:eastAsia="zh-CN"/>
        </w:rPr>
        <w:t>◎4) web_find函数是在返回的页面中进行内容查找，web_reg_find函数是在缓存中进行查找。</w:t>
      </w:r>
    </w:p>
    <w:p>
      <w:pPr>
        <w:rPr>
          <w:rFonts w:hint="default"/>
          <w:lang w:val="en-US" w:eastAsia="zh-CN"/>
        </w:rPr>
      </w:pPr>
      <w:r>
        <w:rPr>
          <w:rFonts w:hint="default"/>
          <w:lang w:val="en-US" w:eastAsia="zh-CN"/>
        </w:rPr>
        <w:t>◎5)web_reg_find函数在执行效率上要比web_find函数高。</w:t>
      </w:r>
    </w:p>
    <w:p>
      <w:pPr>
        <w:pStyle w:val="3"/>
        <w:bidi w:val="0"/>
        <w:rPr>
          <w:rFonts w:hint="default"/>
          <w:lang w:val="en-US" w:eastAsia="zh-CN"/>
        </w:rPr>
      </w:pPr>
      <w:r>
        <w:rPr>
          <w:rFonts w:hint="default"/>
          <w:lang w:val="en-US" w:eastAsia="zh-CN"/>
        </w:rPr>
        <w:t>CSS</w:t>
      </w:r>
      <w:r>
        <w:rPr>
          <w:rFonts w:hint="eastAsia"/>
          <w:lang w:val="en-US" w:eastAsia="zh-CN"/>
        </w:rPr>
        <w:t>：</w:t>
      </w:r>
    </w:p>
    <w:p>
      <w:pPr>
        <w:rPr>
          <w:rFonts w:hint="default"/>
          <w:lang w:val="en-US" w:eastAsia="zh-CN"/>
        </w:rPr>
      </w:pPr>
      <w:r>
        <w:rPr>
          <w:rFonts w:hint="default"/>
          <w:color w:val="FF0000"/>
          <w:sz w:val="24"/>
          <w:szCs w:val="32"/>
          <w:lang w:val="en-US" w:eastAsia="zh-CN"/>
        </w:rPr>
        <w:t>◎层叠样式表</w:t>
      </w:r>
      <w:r>
        <w:rPr>
          <w:rFonts w:hint="default"/>
          <w:lang w:val="en-US" w:eastAsia="zh-CN"/>
        </w:rPr>
        <w:t>(英文全称：Cascading Style Sheets)是一种用未表现HTML(标准通用标记语言的一个应用)或XML(标准通用标记语言的一个子集)等文件样式的计算机语言。</w:t>
      </w:r>
    </w:p>
    <w:p>
      <w:pPr>
        <w:rPr>
          <w:rFonts w:hint="default"/>
          <w:color w:val="FF0000"/>
          <w:sz w:val="24"/>
          <w:szCs w:val="32"/>
          <w:lang w:val="en-US" w:eastAsia="zh-CN"/>
        </w:rPr>
      </w:pPr>
      <w:r>
        <w:rPr>
          <w:rFonts w:hint="default"/>
          <w:lang w:val="en-US" w:eastAsia="zh-CN"/>
        </w:rPr>
        <w:t>◎CSS不仅</w:t>
      </w:r>
      <w:r>
        <w:rPr>
          <w:rFonts w:hint="default"/>
          <w:color w:val="FF0000"/>
          <w:sz w:val="24"/>
          <w:szCs w:val="32"/>
          <w:lang w:val="en-US" w:eastAsia="zh-CN"/>
        </w:rPr>
        <w:t>可以静态地修饰网页</w:t>
      </w:r>
      <w:r>
        <w:rPr>
          <w:rFonts w:hint="default"/>
          <w:lang w:val="en-US" w:eastAsia="zh-CN"/>
        </w:rPr>
        <w:t>，</w:t>
      </w:r>
      <w:r>
        <w:rPr>
          <w:rFonts w:hint="default"/>
          <w:color w:val="FF0000"/>
          <w:sz w:val="24"/>
          <w:szCs w:val="32"/>
          <w:lang w:val="en-US" w:eastAsia="zh-CN"/>
        </w:rPr>
        <w:t>还可以配合各种脚本语言动态地对网页各元素进行格式化。</w:t>
      </w:r>
    </w:p>
    <w:p>
      <w:pPr>
        <w:rPr>
          <w:rFonts w:hint="default"/>
          <w:lang w:val="en-US" w:eastAsia="zh-CN"/>
        </w:rPr>
      </w:pPr>
      <w:r>
        <w:rPr>
          <w:rFonts w:hint="default"/>
          <w:lang w:val="en-US" w:eastAsia="zh-CN"/>
        </w:rPr>
        <w:t>◎CSS 能够对网页中元素位置的排版进行像素级精确控制，支持几乎所有的字体字号样式，拥有对网页对象和模型样式编辑的能力。</w:t>
      </w:r>
    </w:p>
    <w:p>
      <w:pPr>
        <w:rPr>
          <w:rFonts w:hint="default"/>
          <w:lang w:val="en-US" w:eastAsia="zh-CN"/>
        </w:rPr>
      </w:pPr>
    </w:p>
    <w:p>
      <w:pPr>
        <w:pStyle w:val="3"/>
        <w:bidi w:val="0"/>
        <w:rPr>
          <w:rFonts w:hint="default"/>
          <w:lang w:val="en-US" w:eastAsia="zh-CN"/>
        </w:rPr>
      </w:pPr>
      <w:r>
        <w:rPr>
          <w:rFonts w:hint="eastAsia"/>
          <w:lang w:val="en-US" w:eastAsia="zh-CN"/>
        </w:rPr>
        <w:t>loadrunner</w:t>
      </w:r>
      <w:r>
        <w:rPr>
          <w:rFonts w:hint="default"/>
          <w:lang w:val="en-US" w:eastAsia="zh-CN"/>
        </w:rPr>
        <w:t>场景怎么设置？</w:t>
      </w:r>
    </w:p>
    <w:p>
      <w:pPr>
        <w:rPr>
          <w:rFonts w:hint="default"/>
          <w:lang w:val="en-US" w:eastAsia="zh-CN"/>
        </w:rPr>
      </w:pPr>
      <w:r>
        <w:rPr>
          <w:rFonts w:hint="default"/>
          <w:lang w:val="en-US" w:eastAsia="zh-CN"/>
        </w:rPr>
        <w:t>每秒加五个，达到最大值（500个左右）后保持加压五分钟，然后每五秒卸载五个用户</w:t>
      </w:r>
    </w:p>
    <w:p>
      <w:pPr>
        <w:rPr>
          <w:rFonts w:hint="default"/>
          <w:lang w:val="en-US" w:eastAsia="zh-CN"/>
        </w:rPr>
      </w:pPr>
    </w:p>
    <w:p>
      <w:pPr>
        <w:pStyle w:val="3"/>
        <w:bidi w:val="0"/>
        <w:rPr>
          <w:rFonts w:hint="default"/>
          <w:lang w:val="en-US" w:eastAsia="zh-CN"/>
        </w:rPr>
      </w:pPr>
      <w:r>
        <w:rPr>
          <w:rFonts w:hint="default"/>
          <w:lang w:val="en-US" w:eastAsia="zh-CN"/>
        </w:rPr>
        <w:t>如何设置场景策略?</w:t>
      </w:r>
    </w:p>
    <w:p>
      <w:pPr>
        <w:rPr>
          <w:rFonts w:hint="default"/>
          <w:lang w:val="en-US" w:eastAsia="zh-CN"/>
        </w:rPr>
      </w:pPr>
      <w:r>
        <w:rPr>
          <w:rFonts w:hint="default"/>
          <w:lang w:val="en-US" w:eastAsia="zh-CN"/>
        </w:rPr>
        <w:t>①</w:t>
      </w:r>
      <w:r>
        <w:rPr>
          <w:rFonts w:hint="eastAsia"/>
          <w:lang w:val="en-US" w:eastAsia="zh-CN"/>
        </w:rPr>
        <w:t xml:space="preserve"> </w:t>
      </w:r>
      <w:r>
        <w:rPr>
          <w:rFonts w:hint="default"/>
          <w:lang w:val="en-US" w:eastAsia="zh-CN"/>
        </w:rPr>
        <w:t>明确场景设置目标</w:t>
      </w:r>
    </w:p>
    <w:p>
      <w:pPr>
        <w:rPr>
          <w:rFonts w:hint="default"/>
          <w:lang w:val="en-US" w:eastAsia="zh-CN"/>
        </w:rPr>
      </w:pPr>
      <w:r>
        <w:rPr>
          <w:rFonts w:hint="default"/>
          <w:lang w:val="en-US" w:eastAsia="zh-CN"/>
        </w:rPr>
        <w:t>② 制定场景设计的计划</w:t>
      </w:r>
    </w:p>
    <w:p>
      <w:pPr>
        <w:rPr>
          <w:rFonts w:hint="default"/>
          <w:lang w:val="en-US" w:eastAsia="zh-CN"/>
        </w:rPr>
      </w:pPr>
      <w:r>
        <w:rPr>
          <w:rFonts w:hint="default"/>
          <w:lang w:val="en-US" w:eastAsia="zh-CN"/>
        </w:rPr>
        <w:t>③ 场景设计的准入准出原则</w:t>
      </w:r>
    </w:p>
    <w:p>
      <w:pPr>
        <w:pStyle w:val="3"/>
        <w:bidi w:val="0"/>
        <w:rPr>
          <w:rFonts w:hint="default"/>
          <w:lang w:val="en-US" w:eastAsia="zh-CN"/>
        </w:rPr>
      </w:pPr>
      <w:r>
        <w:rPr>
          <w:rFonts w:hint="eastAsia"/>
          <w:lang w:val="en-US" w:eastAsia="zh-CN"/>
        </w:rPr>
        <w:t>进程问题：</w:t>
      </w:r>
    </w:p>
    <w:p>
      <w:pPr>
        <w:rPr>
          <w:rFonts w:hint="default"/>
          <w:lang w:val="en-US" w:eastAsia="zh-CN"/>
        </w:rPr>
      </w:pPr>
      <w:r>
        <w:rPr>
          <w:rFonts w:hint="default"/>
          <w:lang w:val="en-US" w:eastAsia="zh-CN"/>
        </w:rPr>
        <w:t>netstat -ano |findstr :</w:t>
      </w:r>
      <w:r>
        <w:rPr>
          <w:rFonts w:hint="eastAsia"/>
          <w:lang w:val="en-US" w:eastAsia="zh-CN"/>
        </w:rPr>
        <w:t xml:space="preserve"> 80  netstat[nei si dai te]  findstr[find si chui]</w:t>
      </w:r>
    </w:p>
    <w:p>
      <w:pPr>
        <w:rPr>
          <w:rFonts w:hint="default"/>
          <w:lang w:val="en-US" w:eastAsia="zh-CN"/>
        </w:rPr>
      </w:pPr>
      <w:r>
        <w:rPr>
          <w:rFonts w:hint="default"/>
          <w:lang w:val="en-US" w:eastAsia="zh-CN"/>
        </w:rPr>
        <w:t>80查询http（需要关闭所有关于http的进程）</w:t>
      </w:r>
    </w:p>
    <w:p>
      <w:pPr>
        <w:rPr>
          <w:rFonts w:hint="default"/>
          <w:lang w:val="en-US" w:eastAsia="zh-CN"/>
        </w:rPr>
      </w:pPr>
      <w:r>
        <w:rPr>
          <w:rFonts w:hint="default"/>
          <w:lang w:val="en-US" w:eastAsia="zh-CN"/>
        </w:rPr>
        <w:t>443查询https</w:t>
      </w:r>
    </w:p>
    <w:p>
      <w:pPr>
        <w:rPr>
          <w:rFonts w:hint="default"/>
          <w:lang w:val="en-US" w:eastAsia="zh-CN"/>
        </w:rPr>
      </w:pPr>
      <w:r>
        <w:rPr>
          <w:rFonts w:hint="default"/>
          <w:lang w:val="en-US" w:eastAsia="zh-CN"/>
        </w:rPr>
        <w:t>3306查询mysql</w:t>
      </w:r>
    </w:p>
    <w:p>
      <w:pPr>
        <w:pStyle w:val="3"/>
        <w:bidi w:val="0"/>
        <w:rPr>
          <w:rFonts w:hint="eastAsia"/>
          <w:lang w:val="en-US" w:eastAsia="zh-CN"/>
        </w:rPr>
      </w:pPr>
      <w:r>
        <w:rPr>
          <w:rFonts w:hint="eastAsia"/>
          <w:lang w:val="en-US" w:eastAsia="zh-CN"/>
        </w:rPr>
        <w:t>并发用户数估算：</w:t>
      </w:r>
    </w:p>
    <w:p>
      <w:pPr>
        <w:rPr>
          <w:rFonts w:hint="eastAsia"/>
          <w:lang w:val="en-US" w:eastAsia="zh-CN"/>
        </w:rPr>
      </w:pPr>
      <w:r>
        <w:rPr>
          <w:rFonts w:hint="eastAsia"/>
          <w:lang w:val="en-US" w:eastAsia="zh-CN"/>
        </w:rPr>
        <w:t>首先得到注册用户数</w:t>
      </w:r>
    </w:p>
    <w:p>
      <w:pPr>
        <w:rPr>
          <w:rFonts w:hint="eastAsia"/>
          <w:lang w:val="en-US" w:eastAsia="zh-CN"/>
        </w:rPr>
      </w:pPr>
      <w:r>
        <w:rPr>
          <w:rFonts w:hint="eastAsia"/>
          <w:lang w:val="en-US" w:eastAsia="zh-CN"/>
        </w:rPr>
        <w:t>估算高峰时间段，以及平均在线人数</w:t>
      </w:r>
    </w:p>
    <w:p>
      <w:pPr>
        <w:rPr>
          <w:rFonts w:hint="eastAsia"/>
          <w:lang w:val="en-US" w:eastAsia="zh-CN"/>
        </w:rPr>
      </w:pPr>
      <w:r>
        <w:rPr>
          <w:rFonts w:hint="eastAsia"/>
          <w:lang w:val="en-US" w:eastAsia="zh-CN"/>
        </w:rPr>
        <w:t>然后根据这些算出集中在高峰期的人数</w:t>
      </w:r>
    </w:p>
    <w:p>
      <w:pPr>
        <w:rPr>
          <w:rFonts w:hint="eastAsia"/>
          <w:lang w:val="en-US" w:eastAsia="zh-CN"/>
        </w:rPr>
      </w:pPr>
      <w:r>
        <w:rPr>
          <w:rFonts w:hint="eastAsia"/>
          <w:lang w:val="en-US" w:eastAsia="zh-CN"/>
        </w:rPr>
        <w:t>估算用户的平均在线时长，跟在线时间内，客户对服务器发送命令时间的占比</w:t>
      </w:r>
    </w:p>
    <w:p>
      <w:pPr>
        <w:rPr>
          <w:rFonts w:hint="default"/>
          <w:lang w:val="en-US" w:eastAsia="zh-CN"/>
        </w:rPr>
      </w:pPr>
      <w:r>
        <w:rPr>
          <w:rFonts w:hint="eastAsia"/>
          <w:lang w:val="en-US" w:eastAsia="zh-CN"/>
        </w:rPr>
        <w:t>最终用高峰期在线人数x平均在线时间÷高峰时间段得出并发用户数</w:t>
      </w:r>
    </w:p>
    <w:p>
      <w:pPr>
        <w:rPr>
          <w:rFonts w:hint="default"/>
          <w:lang w:val="en-US" w:eastAsia="zh-CN"/>
        </w:rPr>
      </w:pPr>
    </w:p>
    <w:p>
      <w:pPr>
        <w:pStyle w:val="3"/>
        <w:bidi w:val="0"/>
        <w:rPr>
          <w:rFonts w:hint="default"/>
          <w:lang w:val="en-US" w:eastAsia="zh-CN"/>
        </w:rPr>
      </w:pPr>
      <w:r>
        <w:rPr>
          <w:rFonts w:hint="default"/>
          <w:lang w:val="en-US" w:eastAsia="zh-CN"/>
        </w:rPr>
        <w:t>说下loadrunner中都有那些函数？列举几个</w:t>
      </w:r>
    </w:p>
    <w:p>
      <w:pPr>
        <w:rPr>
          <w:rFonts w:hint="default"/>
          <w:color w:val="FF0000"/>
          <w:sz w:val="24"/>
          <w:szCs w:val="32"/>
          <w:lang w:val="en-US" w:eastAsia="zh-CN"/>
        </w:rPr>
      </w:pPr>
      <w:r>
        <w:rPr>
          <w:rFonts w:hint="default"/>
          <w:lang w:val="en-US" w:eastAsia="zh-CN"/>
        </w:rPr>
        <w:t>1、</w:t>
      </w:r>
      <w:r>
        <w:rPr>
          <w:rFonts w:hint="default"/>
          <w:color w:val="FF0000"/>
          <w:sz w:val="24"/>
          <w:szCs w:val="32"/>
          <w:lang w:val="en-US" w:eastAsia="zh-CN"/>
        </w:rPr>
        <w:t>输出函数使用lr_output_massage(“说明”，变量)；</w:t>
      </w:r>
      <w:r>
        <w:rPr>
          <w:rFonts w:hint="eastAsia"/>
          <w:color w:val="FF0000"/>
          <w:sz w:val="24"/>
          <w:szCs w:val="32"/>
          <w:lang w:val="en-US" w:eastAsia="zh-CN"/>
        </w:rPr>
        <w:t>massage【mai sa chi】</w:t>
      </w:r>
    </w:p>
    <w:p>
      <w:pPr>
        <w:rPr>
          <w:rFonts w:hint="default"/>
          <w:lang w:val="en-US" w:eastAsia="zh-CN"/>
        </w:rPr>
      </w:pPr>
      <w:r>
        <w:rPr>
          <w:rFonts w:hint="default"/>
          <w:lang w:val="en-US" w:eastAsia="zh-CN"/>
        </w:rPr>
        <w:t>2、获取数据参数数据内容使用lr_eval_string(“变量”);</w:t>
      </w:r>
      <w:r>
        <w:rPr>
          <w:rFonts w:hint="eastAsia"/>
          <w:lang w:val="en-US" w:eastAsia="zh-CN"/>
        </w:rPr>
        <w:t xml:space="preserve"> eval【ei var】string【si chui】</w:t>
      </w:r>
    </w:p>
    <w:p>
      <w:pPr>
        <w:rPr>
          <w:rFonts w:hint="default"/>
          <w:color w:val="FF0000"/>
          <w:sz w:val="24"/>
          <w:szCs w:val="32"/>
          <w:lang w:val="en-US" w:eastAsia="zh-CN"/>
        </w:rPr>
      </w:pPr>
      <w:r>
        <w:rPr>
          <w:rFonts w:hint="default"/>
          <w:lang w:val="en-US" w:eastAsia="zh-CN"/>
        </w:rPr>
        <w:t>3、</w:t>
      </w:r>
      <w:r>
        <w:rPr>
          <w:rFonts w:hint="default"/>
          <w:color w:val="FF0000"/>
          <w:sz w:val="24"/>
          <w:szCs w:val="32"/>
          <w:lang w:val="en-US" w:eastAsia="zh-CN"/>
        </w:rPr>
        <w:t>添加检查点的函数有web_find(“检查内容”，LAST); web_reg_find(“检查点内容”，LAST);</w:t>
      </w:r>
    </w:p>
    <w:p>
      <w:pPr>
        <w:rPr>
          <w:rFonts w:hint="default"/>
          <w:color w:val="FF0000"/>
          <w:sz w:val="24"/>
          <w:szCs w:val="32"/>
          <w:lang w:val="en-US" w:eastAsia="zh-CN"/>
        </w:rPr>
      </w:pPr>
      <w:r>
        <w:rPr>
          <w:rFonts w:hint="eastAsia"/>
          <w:lang w:val="en-US" w:eastAsia="zh-CN"/>
        </w:rPr>
        <w:t>4</w:t>
      </w:r>
      <w:r>
        <w:rPr>
          <w:rFonts w:hint="default"/>
          <w:lang w:val="en-US" w:eastAsia="zh-CN"/>
        </w:rPr>
        <w:t>、</w:t>
      </w:r>
      <w:r>
        <w:rPr>
          <w:rFonts w:hint="default"/>
          <w:color w:val="FF0000"/>
          <w:sz w:val="24"/>
          <w:szCs w:val="32"/>
          <w:lang w:val="en-US" w:eastAsia="zh-CN"/>
        </w:rPr>
        <w:t>关联函数是web_reg_save_param(“关联名”,LB=””,RB＝””,LAST);</w:t>
      </w:r>
    </w:p>
    <w:p>
      <w:pPr>
        <w:rPr>
          <w:rFonts w:hint="default"/>
          <w:lang w:val="en-US" w:eastAsia="zh-CN"/>
        </w:rPr>
      </w:pPr>
      <w:r>
        <w:rPr>
          <w:rFonts w:hint="eastAsia"/>
          <w:lang w:val="en-US" w:eastAsia="zh-CN"/>
        </w:rPr>
        <w:t>5</w:t>
      </w:r>
      <w:r>
        <w:rPr>
          <w:rFonts w:hint="default"/>
          <w:lang w:val="en-US" w:eastAsia="zh-CN"/>
        </w:rPr>
        <w:t>、事务的函数，lr_start_transcation(“事务名”);lr_end_transcation(“结束事务名”);</w:t>
      </w:r>
    </w:p>
    <w:p>
      <w:pPr>
        <w:rPr>
          <w:rFonts w:hint="default"/>
          <w:lang w:val="en-US" w:eastAsia="zh-CN"/>
        </w:rPr>
      </w:pPr>
      <w:r>
        <w:rPr>
          <w:rFonts w:hint="eastAsia"/>
          <w:lang w:val="en-US" w:eastAsia="zh-CN"/>
        </w:rPr>
        <w:t>6</w:t>
      </w:r>
      <w:r>
        <w:rPr>
          <w:rFonts w:hint="default"/>
          <w:lang w:val="en-US" w:eastAsia="zh-CN"/>
        </w:rPr>
        <w:t>、错误信息输出信息函数使用：lr_error_message(“错误信息内容”);</w:t>
      </w:r>
    </w:p>
    <w:p>
      <w:pPr>
        <w:rPr>
          <w:rFonts w:hint="default"/>
          <w:lang w:val="en-US" w:eastAsia="zh-CN"/>
        </w:rPr>
      </w:pPr>
      <w:r>
        <w:rPr>
          <w:rFonts w:hint="eastAsia"/>
          <w:lang w:val="en-US" w:eastAsia="zh-CN"/>
        </w:rPr>
        <w:t>7</w:t>
      </w:r>
      <w:r>
        <w:rPr>
          <w:rFonts w:hint="default"/>
          <w:lang w:val="en-US" w:eastAsia="zh-CN"/>
        </w:rPr>
        <w:t>、输出信息的函数是：lr_output_message(“输出表示内容”);</w:t>
      </w:r>
    </w:p>
    <w:p>
      <w:pPr>
        <w:rPr>
          <w:rFonts w:hint="default"/>
          <w:color w:val="FF0000"/>
          <w:sz w:val="24"/>
          <w:szCs w:val="32"/>
          <w:lang w:val="en-US" w:eastAsia="zh-CN"/>
        </w:rPr>
      </w:pPr>
      <w:r>
        <w:rPr>
          <w:rFonts w:hint="eastAsia"/>
          <w:lang w:val="en-US" w:eastAsia="zh-CN"/>
        </w:rPr>
        <w:t>8</w:t>
      </w:r>
      <w:r>
        <w:rPr>
          <w:rFonts w:hint="default"/>
          <w:lang w:val="en-US" w:eastAsia="zh-CN"/>
        </w:rPr>
        <w:t>、</w:t>
      </w:r>
      <w:r>
        <w:rPr>
          <w:rFonts w:hint="default"/>
          <w:color w:val="FF0000"/>
          <w:sz w:val="24"/>
          <w:szCs w:val="32"/>
          <w:lang w:val="en-US" w:eastAsia="zh-CN"/>
        </w:rPr>
        <w:t>获取IP地址的函数使用:lr_get_</w:t>
      </w:r>
      <w:bookmarkStart w:id="1" w:name="OLE_LINK2"/>
      <w:r>
        <w:rPr>
          <w:rFonts w:hint="default"/>
          <w:color w:val="FF0000"/>
          <w:sz w:val="24"/>
          <w:szCs w:val="32"/>
          <w:lang w:val="en-US" w:eastAsia="zh-CN"/>
        </w:rPr>
        <w:t>vuser</w:t>
      </w:r>
      <w:bookmarkEnd w:id="1"/>
      <w:r>
        <w:rPr>
          <w:rFonts w:hint="default"/>
          <w:color w:val="FF0000"/>
          <w:sz w:val="24"/>
          <w:szCs w:val="32"/>
          <w:lang w:val="en-US" w:eastAsia="zh-CN"/>
        </w:rPr>
        <w:t>_ip();</w:t>
      </w:r>
    </w:p>
    <w:p>
      <w:pPr>
        <w:rPr>
          <w:rFonts w:hint="default"/>
          <w:lang w:val="en-US" w:eastAsia="zh-CN"/>
        </w:rPr>
      </w:pPr>
    </w:p>
    <w:p>
      <w:pPr>
        <w:bidi w:val="0"/>
        <w:rPr>
          <w:rFonts w:hint="eastAsia"/>
          <w:lang w:val="en-US" w:eastAsia="zh-CN"/>
        </w:rPr>
      </w:pPr>
    </w:p>
    <w:p>
      <w:pPr>
        <w:pStyle w:val="2"/>
        <w:bidi w:val="0"/>
        <w:rPr>
          <w:rFonts w:hint="eastAsia"/>
          <w:lang w:val="en-US" w:eastAsia="zh-CN"/>
        </w:rPr>
      </w:pPr>
      <w:r>
        <w:rPr>
          <w:rFonts w:hint="eastAsia"/>
          <w:lang w:val="en-US" w:eastAsia="zh-CN"/>
        </w:rPr>
        <w:t>自动化：</w:t>
      </w:r>
    </w:p>
    <w:p>
      <w:pPr>
        <w:rPr>
          <w:rFonts w:hint="eastAsia"/>
          <w:lang w:val="en-US" w:eastAsia="zh-CN"/>
        </w:rPr>
      </w:pPr>
      <w:r>
        <w:rPr>
          <w:rFonts w:hint="default"/>
          <w:sz w:val="32"/>
          <w:szCs w:val="40"/>
          <w:lang w:val="en-US" w:eastAsia="zh-CN"/>
        </w:rPr>
        <w:t>列表跟元组，键值队的区别:</w:t>
      </w:r>
    </w:p>
    <w:p>
      <w:pPr>
        <w:rPr>
          <w:rFonts w:hint="eastAsia"/>
          <w:lang w:val="en-US" w:eastAsia="zh-CN"/>
        </w:rPr>
      </w:pPr>
      <w:r>
        <w:rPr>
          <w:rFonts w:hint="default"/>
          <w:sz w:val="32"/>
          <w:szCs w:val="40"/>
          <w:lang w:val="en-US" w:eastAsia="zh-CN"/>
        </w:rPr>
        <w:t>列表里面的元素可以进行修改，元组里的元素不能修改</w:t>
      </w:r>
    </w:p>
    <w:p>
      <w:pPr>
        <w:numPr>
          <w:ilvl w:val="0"/>
          <w:numId w:val="0"/>
        </w:numPr>
        <w:bidi w:val="0"/>
        <w:rPr>
          <w:rFonts w:hint="eastAsia"/>
          <w:lang w:val="en-US" w:eastAsia="zh-CN"/>
        </w:rPr>
      </w:pPr>
      <w:r>
        <w:rPr>
          <w:rFonts w:hint="default"/>
          <w:sz w:val="32"/>
          <w:szCs w:val="40"/>
          <w:lang w:val="en-US" w:eastAsia="zh-CN"/>
        </w:rPr>
        <w:t>键值队里面的函数可以调用</w:t>
      </w:r>
    </w:p>
    <w:p>
      <w:pPr>
        <w:pStyle w:val="3"/>
        <w:numPr>
          <w:ilvl w:val="0"/>
          <w:numId w:val="2"/>
        </w:numPr>
        <w:bidi w:val="0"/>
        <w:rPr>
          <w:rFonts w:hint="eastAsia"/>
          <w:lang w:val="en-US" w:eastAsia="zh-CN"/>
        </w:rPr>
      </w:pPr>
      <w:r>
        <w:rPr>
          <w:rFonts w:hint="eastAsia"/>
          <w:lang w:val="en-US" w:eastAsia="zh-CN"/>
        </w:rPr>
        <w:t>你们自动化测试工具用的是什么？</w:t>
      </w:r>
    </w:p>
    <w:p>
      <w:pPr>
        <w:bidi w:val="0"/>
        <w:rPr>
          <w:rFonts w:hint="eastAsia"/>
          <w:lang w:val="en-US" w:eastAsia="zh-CN"/>
        </w:rPr>
      </w:pPr>
      <w:r>
        <w:rPr>
          <w:rFonts w:hint="eastAsia"/>
          <w:lang w:val="en-US" w:eastAsia="zh-CN"/>
        </w:rPr>
        <w:t>selenium</w:t>
      </w:r>
    </w:p>
    <w:p>
      <w:pPr>
        <w:pStyle w:val="3"/>
        <w:bidi w:val="0"/>
        <w:rPr>
          <w:rFonts w:hint="eastAsia"/>
          <w:lang w:val="en-US" w:eastAsia="zh-CN"/>
        </w:rPr>
      </w:pPr>
      <w:r>
        <w:rPr>
          <w:rFonts w:hint="eastAsia"/>
          <w:lang w:val="en-US" w:eastAsia="zh-CN"/>
        </w:rPr>
        <w:t xml:space="preserve">    2、selenium用的什么版本？</w:t>
      </w:r>
    </w:p>
    <w:p>
      <w:pPr>
        <w:rPr>
          <w:rFonts w:hint="eastAsia"/>
          <w:sz w:val="32"/>
          <w:szCs w:val="40"/>
          <w:lang w:val="en-US" w:eastAsia="zh-CN"/>
        </w:rPr>
      </w:pPr>
      <w:r>
        <w:rPr>
          <w:rFonts w:hint="eastAsia"/>
          <w:sz w:val="32"/>
          <w:szCs w:val="40"/>
          <w:lang w:val="en-US" w:eastAsia="zh-CN"/>
        </w:rPr>
        <w:t>2.0</w:t>
      </w:r>
    </w:p>
    <w:p>
      <w:pPr>
        <w:pStyle w:val="3"/>
        <w:bidi w:val="0"/>
        <w:rPr>
          <w:rFonts w:hint="eastAsia"/>
          <w:lang w:val="en-US" w:eastAsia="zh-CN"/>
        </w:rPr>
      </w:pPr>
      <w:r>
        <w:rPr>
          <w:rFonts w:hint="eastAsia"/>
          <w:lang w:val="en-US" w:eastAsia="zh-CN"/>
        </w:rPr>
        <w:t xml:space="preserve">    3、用的什么编程语言来写脚本？</w:t>
      </w:r>
    </w:p>
    <w:p>
      <w:pPr>
        <w:rPr>
          <w:rFonts w:hint="eastAsia"/>
          <w:sz w:val="32"/>
          <w:szCs w:val="40"/>
          <w:lang w:val="en-US" w:eastAsia="zh-CN"/>
        </w:rPr>
      </w:pPr>
      <w:r>
        <w:rPr>
          <w:rFonts w:hint="eastAsia"/>
          <w:sz w:val="32"/>
          <w:szCs w:val="40"/>
          <w:lang w:val="en-US" w:eastAsia="zh-CN"/>
        </w:rPr>
        <w:t>python</w:t>
      </w:r>
    </w:p>
    <w:p>
      <w:pPr>
        <w:pStyle w:val="3"/>
        <w:bidi w:val="0"/>
        <w:rPr>
          <w:rFonts w:hint="eastAsia"/>
          <w:lang w:val="en-US" w:eastAsia="zh-CN"/>
        </w:rPr>
      </w:pPr>
      <w:r>
        <w:rPr>
          <w:rFonts w:hint="eastAsia"/>
          <w:lang w:val="en-US" w:eastAsia="zh-CN"/>
        </w:rPr>
        <w:t xml:space="preserve">    4、python用的什么版本？</w:t>
      </w:r>
    </w:p>
    <w:p>
      <w:pPr>
        <w:rPr>
          <w:rFonts w:hint="eastAsia"/>
          <w:sz w:val="32"/>
          <w:szCs w:val="40"/>
          <w:lang w:val="en-US" w:eastAsia="zh-CN"/>
        </w:rPr>
      </w:pPr>
      <w:r>
        <w:rPr>
          <w:rFonts w:hint="eastAsia"/>
          <w:sz w:val="32"/>
          <w:szCs w:val="40"/>
          <w:lang w:val="en-US" w:eastAsia="zh-CN"/>
        </w:rPr>
        <w:t>2.7</w:t>
      </w:r>
    </w:p>
    <w:p>
      <w:pPr>
        <w:pStyle w:val="3"/>
        <w:bidi w:val="0"/>
        <w:rPr>
          <w:rFonts w:hint="eastAsia"/>
          <w:lang w:val="en-US" w:eastAsia="zh-CN"/>
        </w:rPr>
      </w:pPr>
      <w:r>
        <w:rPr>
          <w:rFonts w:hint="eastAsia"/>
          <w:lang w:val="en-US" w:eastAsia="zh-CN"/>
        </w:rPr>
        <w:t xml:space="preserve">    5、编程ide用的是哪一个？</w:t>
      </w:r>
    </w:p>
    <w:p>
      <w:pPr>
        <w:rPr>
          <w:rFonts w:hint="eastAsia"/>
          <w:sz w:val="32"/>
          <w:szCs w:val="40"/>
          <w:lang w:val="en-US" w:eastAsia="zh-CN"/>
        </w:rPr>
      </w:pPr>
      <w:r>
        <w:rPr>
          <w:rFonts w:hint="eastAsia"/>
          <w:sz w:val="32"/>
          <w:szCs w:val="40"/>
          <w:lang w:val="en-US" w:eastAsia="zh-CN"/>
        </w:rPr>
        <w:t>pycharm</w:t>
      </w:r>
    </w:p>
    <w:p>
      <w:pPr>
        <w:pStyle w:val="3"/>
        <w:bidi w:val="0"/>
        <w:rPr>
          <w:rFonts w:hint="eastAsia"/>
          <w:lang w:val="en-US" w:eastAsia="zh-CN"/>
        </w:rPr>
      </w:pPr>
      <w:r>
        <w:rPr>
          <w:rFonts w:hint="eastAsia"/>
          <w:lang w:val="en-US" w:eastAsia="zh-CN"/>
        </w:rPr>
        <w:t xml:space="preserve">    6、测试框架用的是哪一个？</w:t>
      </w:r>
    </w:p>
    <w:p>
      <w:pPr>
        <w:rPr>
          <w:rFonts w:hint="eastAsia"/>
          <w:sz w:val="32"/>
          <w:szCs w:val="40"/>
          <w:lang w:val="en-US" w:eastAsia="zh-CN"/>
        </w:rPr>
      </w:pPr>
      <w:r>
        <w:rPr>
          <w:rFonts w:hint="eastAsia"/>
          <w:sz w:val="32"/>
          <w:szCs w:val="40"/>
          <w:lang w:val="en-US" w:eastAsia="zh-CN"/>
        </w:rPr>
        <w:t>unittest</w:t>
      </w:r>
    </w:p>
    <w:p>
      <w:pPr>
        <w:pStyle w:val="3"/>
        <w:bidi w:val="0"/>
        <w:rPr>
          <w:rFonts w:hint="eastAsia"/>
          <w:lang w:val="en-US" w:eastAsia="zh-CN"/>
        </w:rPr>
      </w:pPr>
      <w:r>
        <w:rPr>
          <w:rFonts w:hint="eastAsia"/>
          <w:lang w:val="en-US" w:eastAsia="zh-CN"/>
        </w:rPr>
        <w:t>7、unittest测试框架有哪些主要的类？</w:t>
      </w:r>
    </w:p>
    <w:p>
      <w:pPr>
        <w:numPr>
          <w:ilvl w:val="0"/>
          <w:numId w:val="0"/>
        </w:numPr>
        <w:rPr>
          <w:rFonts w:hint="eastAsia"/>
          <w:sz w:val="32"/>
          <w:szCs w:val="40"/>
          <w:lang w:val="en-US" w:eastAsia="zh-CN"/>
        </w:rPr>
      </w:pPr>
      <w:r>
        <w:rPr>
          <w:rFonts w:hint="eastAsia"/>
          <w:sz w:val="32"/>
          <w:szCs w:val="40"/>
          <w:lang w:val="en-US" w:eastAsia="zh-CN"/>
        </w:rPr>
        <w:t>TestCase、</w:t>
      </w:r>
    </w:p>
    <w:p>
      <w:pPr>
        <w:rPr>
          <w:rFonts w:hint="eastAsia"/>
          <w:sz w:val="32"/>
          <w:szCs w:val="40"/>
          <w:lang w:val="en-US" w:eastAsia="zh-CN"/>
        </w:rPr>
      </w:pPr>
      <w:r>
        <w:rPr>
          <w:rFonts w:hint="eastAsia"/>
          <w:sz w:val="32"/>
          <w:szCs w:val="40"/>
          <w:lang w:val="en-US" w:eastAsia="zh-CN"/>
        </w:rPr>
        <w:t>TestLoader、</w:t>
      </w:r>
    </w:p>
    <w:p>
      <w:pPr>
        <w:rPr>
          <w:rFonts w:hint="eastAsia"/>
          <w:sz w:val="32"/>
          <w:szCs w:val="40"/>
          <w:lang w:val="en-US" w:eastAsia="zh-CN"/>
        </w:rPr>
      </w:pPr>
      <w:r>
        <w:rPr>
          <w:rFonts w:hint="eastAsia"/>
          <w:sz w:val="32"/>
          <w:szCs w:val="40"/>
          <w:lang w:val="en-US" w:eastAsia="zh-CN"/>
        </w:rPr>
        <w:t>TestSuite、</w:t>
      </w:r>
    </w:p>
    <w:p>
      <w:pPr>
        <w:rPr>
          <w:rFonts w:hint="eastAsia"/>
          <w:sz w:val="32"/>
          <w:szCs w:val="40"/>
          <w:lang w:val="en-US" w:eastAsia="zh-CN"/>
        </w:rPr>
      </w:pPr>
      <w:r>
        <w:rPr>
          <w:rFonts w:hint="eastAsia"/>
          <w:sz w:val="32"/>
          <w:szCs w:val="40"/>
          <w:lang w:val="en-US" w:eastAsia="zh-CN"/>
        </w:rPr>
        <w:t>TestProgram(main)、</w:t>
      </w:r>
    </w:p>
    <w:p>
      <w:pPr>
        <w:rPr>
          <w:rFonts w:hint="eastAsia"/>
          <w:sz w:val="32"/>
          <w:szCs w:val="40"/>
          <w:lang w:val="en-US" w:eastAsia="zh-CN"/>
        </w:rPr>
      </w:pPr>
      <w:r>
        <w:rPr>
          <w:rFonts w:hint="eastAsia"/>
          <w:sz w:val="32"/>
          <w:szCs w:val="40"/>
          <w:lang w:val="en-US" w:eastAsia="zh-CN"/>
        </w:rPr>
        <w:t>TextTestRunner、</w:t>
      </w:r>
    </w:p>
    <w:p>
      <w:pPr>
        <w:rPr>
          <w:rFonts w:hint="eastAsia"/>
          <w:sz w:val="32"/>
          <w:szCs w:val="40"/>
          <w:lang w:val="en-US" w:eastAsia="zh-CN"/>
        </w:rPr>
      </w:pPr>
      <w:r>
        <w:rPr>
          <w:rFonts w:hint="eastAsia"/>
          <w:sz w:val="32"/>
          <w:szCs w:val="40"/>
          <w:lang w:val="en-US" w:eastAsia="zh-CN"/>
        </w:rPr>
        <w:t>TestResult</w:t>
      </w:r>
    </w:p>
    <w:p>
      <w:pPr>
        <w:pStyle w:val="3"/>
        <w:bidi w:val="0"/>
        <w:rPr>
          <w:rFonts w:hint="eastAsia"/>
          <w:lang w:val="en-US" w:eastAsia="zh-CN"/>
        </w:rPr>
      </w:pPr>
      <w:r>
        <w:rPr>
          <w:rFonts w:hint="eastAsia"/>
          <w:lang w:val="en-US" w:eastAsia="zh-CN"/>
        </w:rPr>
        <w:t xml:space="preserve">    8、你们自动化测试是怎么做的？</w:t>
      </w:r>
    </w:p>
    <w:p>
      <w:pPr>
        <w:rPr>
          <w:rFonts w:hint="eastAsia"/>
          <w:sz w:val="32"/>
          <w:szCs w:val="40"/>
          <w:lang w:val="en-US" w:eastAsia="zh-CN"/>
        </w:rPr>
      </w:pPr>
      <w:r>
        <w:rPr>
          <w:rFonts w:hint="eastAsia"/>
          <w:sz w:val="32"/>
          <w:szCs w:val="40"/>
          <w:lang w:val="en-US" w:eastAsia="zh-CN"/>
        </w:rPr>
        <w:t xml:space="preserve">  我们做自动化用的是selenium工具，编程语言用的是python，ide用的是pycharm，测试框架用的是unittest。</w:t>
      </w:r>
    </w:p>
    <w:p>
      <w:pPr>
        <w:rPr>
          <w:rFonts w:hint="eastAsia"/>
          <w:sz w:val="32"/>
          <w:szCs w:val="40"/>
          <w:lang w:val="en-US" w:eastAsia="zh-CN"/>
        </w:rPr>
      </w:pPr>
      <w:r>
        <w:rPr>
          <w:rFonts w:hint="eastAsia"/>
          <w:sz w:val="32"/>
          <w:szCs w:val="40"/>
          <w:lang w:val="en-US" w:eastAsia="zh-CN"/>
        </w:rPr>
        <w:t xml:space="preserve">  首先导入selenium的webdirver、测试框架unittest等模块；</w:t>
      </w:r>
    </w:p>
    <w:p>
      <w:pPr>
        <w:rPr>
          <w:rFonts w:hint="eastAsia"/>
          <w:sz w:val="32"/>
          <w:szCs w:val="40"/>
          <w:lang w:val="en-US" w:eastAsia="zh-CN"/>
        </w:rPr>
      </w:pPr>
      <w:r>
        <w:rPr>
          <w:rFonts w:hint="eastAsia"/>
          <w:sz w:val="32"/>
          <w:szCs w:val="40"/>
          <w:lang w:val="en-US" w:eastAsia="zh-CN"/>
        </w:rPr>
        <w:t xml:space="preserve">  然后自己设计一个测试类（需继承unittest框架的TestCase类），测试用例在类里面进行设计，写测试用例用的是元素定位方法先找到web页面元素，然后进行点击或发送文字等操作，以便模拟用户在页面的各种操作；</w:t>
      </w:r>
    </w:p>
    <w:p>
      <w:pPr>
        <w:rPr>
          <w:rFonts w:hint="eastAsia"/>
          <w:sz w:val="32"/>
          <w:szCs w:val="40"/>
          <w:lang w:val="en-US" w:eastAsia="zh-CN"/>
        </w:rPr>
      </w:pPr>
      <w:r>
        <w:rPr>
          <w:rFonts w:hint="eastAsia"/>
          <w:sz w:val="32"/>
          <w:szCs w:val="40"/>
          <w:lang w:val="en-US" w:eastAsia="zh-CN"/>
        </w:rPr>
        <w:t xml:space="preserve">  最后我们用到HTMLTestRunner模块来生成一个HTML格式的测试报告，如果用例不通过，报告里面会有详细记录。</w:t>
      </w:r>
    </w:p>
    <w:p>
      <w:pPr>
        <w:pStyle w:val="3"/>
        <w:bidi w:val="0"/>
        <w:rPr>
          <w:rFonts w:hint="eastAsia"/>
          <w:lang w:val="en-US" w:eastAsia="zh-CN"/>
        </w:rPr>
      </w:pPr>
      <w:r>
        <w:rPr>
          <w:rFonts w:hint="eastAsia"/>
          <w:lang w:val="en-US" w:eastAsia="zh-CN"/>
        </w:rPr>
        <w:t xml:space="preserve">    9、元素定位用到哪些方法？</w:t>
      </w:r>
    </w:p>
    <w:p>
      <w:pPr>
        <w:rPr>
          <w:rFonts w:hint="eastAsia"/>
          <w:sz w:val="32"/>
          <w:szCs w:val="40"/>
          <w:lang w:val="en-US" w:eastAsia="zh-CN"/>
        </w:rPr>
      </w:pPr>
      <w:r>
        <w:rPr>
          <w:rFonts w:hint="eastAsia"/>
          <w:sz w:val="32"/>
          <w:szCs w:val="40"/>
          <w:lang w:val="en-US" w:eastAsia="zh-CN"/>
        </w:rPr>
        <w:t>id</w:t>
      </w:r>
    </w:p>
    <w:p>
      <w:pPr>
        <w:rPr>
          <w:rFonts w:hint="eastAsia"/>
          <w:sz w:val="32"/>
          <w:szCs w:val="40"/>
          <w:lang w:val="en-US" w:eastAsia="zh-CN"/>
        </w:rPr>
      </w:pPr>
      <w:r>
        <w:rPr>
          <w:rFonts w:hint="eastAsia"/>
          <w:sz w:val="32"/>
          <w:szCs w:val="40"/>
          <w:lang w:val="en-US" w:eastAsia="zh-CN"/>
        </w:rPr>
        <w:t>name</w:t>
      </w:r>
    </w:p>
    <w:p>
      <w:pPr>
        <w:rPr>
          <w:rFonts w:hint="eastAsia"/>
          <w:sz w:val="32"/>
          <w:szCs w:val="40"/>
          <w:lang w:val="en-US" w:eastAsia="zh-CN"/>
        </w:rPr>
      </w:pPr>
      <w:r>
        <w:rPr>
          <w:rFonts w:hint="eastAsia"/>
          <w:sz w:val="32"/>
          <w:szCs w:val="40"/>
          <w:lang w:val="en-US" w:eastAsia="zh-CN"/>
        </w:rPr>
        <w:t>class name</w:t>
      </w:r>
    </w:p>
    <w:p>
      <w:pPr>
        <w:rPr>
          <w:rFonts w:hint="eastAsia"/>
          <w:sz w:val="32"/>
          <w:szCs w:val="40"/>
          <w:lang w:val="en-US" w:eastAsia="zh-CN"/>
        </w:rPr>
      </w:pPr>
      <w:r>
        <w:rPr>
          <w:rFonts w:hint="eastAsia"/>
          <w:sz w:val="32"/>
          <w:szCs w:val="40"/>
          <w:lang w:val="en-US" w:eastAsia="zh-CN"/>
        </w:rPr>
        <w:t>tag name</w:t>
      </w:r>
    </w:p>
    <w:p>
      <w:pPr>
        <w:rPr>
          <w:rFonts w:hint="eastAsia"/>
          <w:sz w:val="32"/>
          <w:szCs w:val="40"/>
          <w:lang w:val="en-US" w:eastAsia="zh-CN"/>
        </w:rPr>
      </w:pPr>
      <w:r>
        <w:rPr>
          <w:rFonts w:hint="eastAsia"/>
          <w:sz w:val="32"/>
          <w:szCs w:val="40"/>
          <w:lang w:val="en-US" w:eastAsia="zh-CN"/>
        </w:rPr>
        <w:t>link text</w:t>
      </w:r>
    </w:p>
    <w:p>
      <w:pPr>
        <w:rPr>
          <w:rFonts w:hint="eastAsia"/>
          <w:sz w:val="32"/>
          <w:szCs w:val="40"/>
          <w:lang w:val="en-US" w:eastAsia="zh-CN"/>
        </w:rPr>
      </w:pPr>
      <w:r>
        <w:rPr>
          <w:rFonts w:hint="eastAsia"/>
          <w:sz w:val="32"/>
          <w:szCs w:val="40"/>
          <w:lang w:val="en-US" w:eastAsia="zh-CN"/>
        </w:rPr>
        <w:t>partial link text</w:t>
      </w:r>
    </w:p>
    <w:p>
      <w:pPr>
        <w:rPr>
          <w:rFonts w:hint="eastAsia"/>
          <w:sz w:val="32"/>
          <w:szCs w:val="40"/>
          <w:lang w:val="en-US" w:eastAsia="zh-CN"/>
        </w:rPr>
      </w:pPr>
      <w:r>
        <w:rPr>
          <w:rFonts w:hint="eastAsia"/>
          <w:sz w:val="32"/>
          <w:szCs w:val="40"/>
          <w:lang w:val="en-US" w:eastAsia="zh-CN"/>
        </w:rPr>
        <w:t>xpath</w:t>
      </w:r>
    </w:p>
    <w:p>
      <w:pPr>
        <w:rPr>
          <w:rFonts w:hint="eastAsia"/>
          <w:sz w:val="32"/>
          <w:szCs w:val="40"/>
          <w:lang w:val="en-US" w:eastAsia="zh-CN"/>
        </w:rPr>
      </w:pPr>
      <w:r>
        <w:rPr>
          <w:rFonts w:hint="eastAsia"/>
          <w:sz w:val="32"/>
          <w:szCs w:val="40"/>
          <w:lang w:val="en-US" w:eastAsia="zh-CN"/>
        </w:rPr>
        <w:t xml:space="preserve">css </w:t>
      </w:r>
    </w:p>
    <w:p>
      <w:pPr>
        <w:rPr>
          <w:rFonts w:hint="eastAsia"/>
          <w:sz w:val="32"/>
          <w:szCs w:val="40"/>
          <w:lang w:val="en-US" w:eastAsia="zh-CN"/>
        </w:rPr>
      </w:pPr>
      <w:r>
        <w:rPr>
          <w:rFonts w:hint="default"/>
          <w:sz w:val="32"/>
          <w:szCs w:val="40"/>
          <w:lang w:val="en-US" w:eastAsia="zh-CN"/>
        </w:rPr>
        <w:t>定位动态元素的方法，用xpath:</w:t>
      </w:r>
    </w:p>
    <w:p>
      <w:pPr>
        <w:rPr>
          <w:rFonts w:hint="eastAsia"/>
          <w:sz w:val="32"/>
          <w:szCs w:val="40"/>
          <w:lang w:val="en-US" w:eastAsia="zh-CN"/>
        </w:rPr>
      </w:pPr>
      <w:r>
        <w:rPr>
          <w:rFonts w:hint="default"/>
          <w:sz w:val="32"/>
          <w:szCs w:val="40"/>
          <w:lang w:val="en-US" w:eastAsia="zh-CN"/>
        </w:rPr>
        <w:t>1.用字符串包含模式，contains(a, b) [ken te si]如果a中含有字符串b，则返回true，否则返回false</w:t>
      </w:r>
    </w:p>
    <w:p>
      <w:pPr>
        <w:rPr>
          <w:rFonts w:hint="eastAsia"/>
          <w:sz w:val="32"/>
          <w:szCs w:val="40"/>
          <w:lang w:val="en-US" w:eastAsia="zh-CN"/>
        </w:rPr>
      </w:pPr>
      <w:r>
        <w:rPr>
          <w:rFonts w:hint="default"/>
          <w:sz w:val="32"/>
          <w:szCs w:val="40"/>
          <w:lang w:val="en-US" w:eastAsia="zh-CN"/>
        </w:rPr>
        <w:t>2.用模糊匹配模式，starts-with(a, b) [s dar s,wai zi如果a是以字符串b开头，返回true，否则返回false.</w:t>
      </w:r>
    </w:p>
    <w:p>
      <w:pPr>
        <w:pStyle w:val="3"/>
        <w:bidi w:val="0"/>
        <w:rPr>
          <w:rFonts w:hint="eastAsia"/>
          <w:lang w:val="en-US" w:eastAsia="zh-CN"/>
        </w:rPr>
      </w:pPr>
      <w:r>
        <w:rPr>
          <w:rFonts w:hint="eastAsia"/>
          <w:lang w:val="en-US" w:eastAsia="zh-CN"/>
        </w:rPr>
        <w:t xml:space="preserve">    10、什么情况下用到自动化测试？</w:t>
      </w:r>
    </w:p>
    <w:p>
      <w:pPr>
        <w:rPr>
          <w:rFonts w:hint="eastAsia"/>
          <w:sz w:val="32"/>
          <w:szCs w:val="40"/>
          <w:lang w:val="en-US" w:eastAsia="zh-CN"/>
        </w:rPr>
      </w:pPr>
      <w:r>
        <w:rPr>
          <w:rFonts w:hint="eastAsia"/>
          <w:sz w:val="32"/>
          <w:szCs w:val="40"/>
          <w:lang w:val="en-US" w:eastAsia="zh-CN"/>
        </w:rPr>
        <w:t>◎周期比较长、回归测试频繁的项目；</w:t>
      </w:r>
    </w:p>
    <w:p>
      <w:pPr>
        <w:rPr>
          <w:rFonts w:hint="eastAsia"/>
          <w:sz w:val="32"/>
          <w:szCs w:val="40"/>
          <w:lang w:val="en-US" w:eastAsia="zh-CN"/>
        </w:rPr>
      </w:pPr>
      <w:r>
        <w:rPr>
          <w:rFonts w:hint="eastAsia"/>
          <w:sz w:val="32"/>
          <w:szCs w:val="40"/>
          <w:lang w:val="en-US" w:eastAsia="zh-CN"/>
        </w:rPr>
        <w:t>◎小概率问题的复现，用自动化脚本去跑:</w:t>
      </w:r>
    </w:p>
    <w:p>
      <w:pPr>
        <w:rPr>
          <w:rFonts w:hint="eastAsia"/>
          <w:sz w:val="32"/>
          <w:szCs w:val="40"/>
          <w:lang w:val="en-US" w:eastAsia="zh-CN"/>
        </w:rPr>
      </w:pPr>
      <w:r>
        <w:rPr>
          <w:rFonts w:hint="eastAsia"/>
          <w:sz w:val="32"/>
          <w:szCs w:val="40"/>
          <w:lang w:val="en-US" w:eastAsia="zh-CN"/>
        </w:rPr>
        <w:t xml:space="preserve">  </w:t>
      </w:r>
    </w:p>
    <w:p>
      <w:pPr>
        <w:rPr>
          <w:rFonts w:hint="eastAsia"/>
          <w:lang w:val="en-US" w:eastAsia="zh-CN"/>
        </w:rPr>
      </w:pPr>
      <w:r>
        <w:rPr>
          <w:rFonts w:hint="eastAsia"/>
          <w:sz w:val="32"/>
          <w:szCs w:val="40"/>
          <w:lang w:val="en-US" w:eastAsia="zh-CN"/>
        </w:rPr>
        <w:t>◎往测试环境添加测试数据</w:t>
      </w:r>
    </w:p>
    <w:p>
      <w:pPr>
        <w:pStyle w:val="3"/>
        <w:numPr>
          <w:ilvl w:val="0"/>
          <w:numId w:val="3"/>
        </w:numPr>
        <w:bidi w:val="0"/>
        <w:rPr>
          <w:rFonts w:hint="eastAsia"/>
          <w:lang w:val="en-US" w:eastAsia="zh-CN"/>
        </w:rPr>
      </w:pPr>
      <w:r>
        <w:rPr>
          <w:rFonts w:hint="eastAsia"/>
          <w:lang w:val="en-US" w:eastAsia="zh-CN"/>
        </w:rPr>
        <w:t>I DE是集成开发环境</w:t>
      </w:r>
    </w:p>
    <w:p>
      <w:pPr>
        <w:pStyle w:val="3"/>
        <w:bidi w:val="0"/>
        <w:rPr>
          <w:rFonts w:hint="eastAsia"/>
          <w:lang w:val="en-US" w:eastAsia="zh-CN"/>
        </w:rPr>
      </w:pPr>
      <w:r>
        <w:rPr>
          <w:rFonts w:hint="eastAsia"/>
          <w:lang w:val="en-US" w:eastAsia="zh-CN"/>
        </w:rPr>
        <w:t>冒泡排序：</w:t>
      </w:r>
    </w:p>
    <w:p>
      <w:pPr>
        <w:rPr>
          <w:rFonts w:hint="eastAsia"/>
          <w:sz w:val="32"/>
          <w:szCs w:val="40"/>
          <w:lang w:val="en-US" w:eastAsia="zh-CN"/>
        </w:rPr>
      </w:pPr>
      <w:r>
        <w:rPr>
          <w:rFonts w:hint="eastAsia"/>
          <w:sz w:val="32"/>
          <w:szCs w:val="40"/>
          <w:lang w:val="en-US" w:eastAsia="zh-CN"/>
        </w:rPr>
        <w:t>#coding=utf-8</w:t>
      </w:r>
    </w:p>
    <w:p>
      <w:pPr>
        <w:rPr>
          <w:rFonts w:hint="eastAsia"/>
          <w:sz w:val="32"/>
          <w:szCs w:val="40"/>
          <w:lang w:val="en-US" w:eastAsia="zh-CN"/>
        </w:rPr>
      </w:pPr>
      <w:r>
        <w:rPr>
          <w:rFonts w:hint="eastAsia"/>
          <w:sz w:val="32"/>
          <w:szCs w:val="40"/>
          <w:lang w:val="en-US" w:eastAsia="zh-CN"/>
        </w:rPr>
        <w:t>list =[1,4,5,6,3,8,9,0,7,2,10,13,11]    #冒泡排序</w:t>
      </w:r>
    </w:p>
    <w:p>
      <w:pPr>
        <w:rPr>
          <w:rFonts w:hint="eastAsia"/>
          <w:sz w:val="32"/>
          <w:szCs w:val="40"/>
          <w:lang w:val="en-US" w:eastAsia="zh-CN"/>
        </w:rPr>
      </w:pPr>
      <w:r>
        <w:rPr>
          <w:rFonts w:hint="eastAsia"/>
          <w:sz w:val="32"/>
          <w:szCs w:val="40"/>
          <w:lang w:val="en-US" w:eastAsia="zh-CN"/>
        </w:rPr>
        <w:t>print"排序前："</w:t>
      </w:r>
    </w:p>
    <w:p>
      <w:pPr>
        <w:rPr>
          <w:rFonts w:hint="eastAsia"/>
          <w:sz w:val="32"/>
          <w:szCs w:val="40"/>
          <w:lang w:val="en-US" w:eastAsia="zh-CN"/>
        </w:rPr>
      </w:pPr>
      <w:r>
        <w:rPr>
          <w:rFonts w:hint="eastAsia"/>
          <w:sz w:val="32"/>
          <w:szCs w:val="40"/>
          <w:lang w:val="en-US" w:eastAsia="zh-CN"/>
        </w:rPr>
        <w:t>print list</w:t>
      </w:r>
    </w:p>
    <w:p>
      <w:pPr>
        <w:rPr>
          <w:rFonts w:hint="eastAsia"/>
          <w:sz w:val="32"/>
          <w:szCs w:val="40"/>
          <w:lang w:val="en-US" w:eastAsia="zh-CN"/>
        </w:rPr>
      </w:pPr>
      <w:r>
        <w:rPr>
          <w:rFonts w:hint="eastAsia"/>
          <w:sz w:val="32"/>
          <w:szCs w:val="40"/>
          <w:lang w:val="en-US" w:eastAsia="zh-CN"/>
        </w:rPr>
        <w:t xml:space="preserve">for i in range(1,len(list)):   </w:t>
      </w:r>
    </w:p>
    <w:p>
      <w:pPr>
        <w:rPr>
          <w:rFonts w:hint="eastAsia"/>
          <w:sz w:val="32"/>
          <w:szCs w:val="40"/>
          <w:lang w:val="en-US" w:eastAsia="zh-CN"/>
        </w:rPr>
      </w:pPr>
      <w:r>
        <w:rPr>
          <w:rFonts w:hint="eastAsia"/>
          <w:sz w:val="32"/>
          <w:szCs w:val="40"/>
          <w:lang w:val="en-US" w:eastAsia="zh-CN"/>
        </w:rPr>
        <w:t xml:space="preserve">for j in range(i,len(list)):     </w:t>
      </w:r>
    </w:p>
    <w:p>
      <w:pPr>
        <w:rPr>
          <w:rFonts w:hint="eastAsia"/>
          <w:sz w:val="32"/>
          <w:szCs w:val="40"/>
          <w:lang w:val="en-US" w:eastAsia="zh-CN"/>
        </w:rPr>
      </w:pPr>
      <w:r>
        <w:rPr>
          <w:rFonts w:hint="eastAsia"/>
          <w:sz w:val="32"/>
          <w:szCs w:val="40"/>
          <w:lang w:val="en-US" w:eastAsia="zh-CN"/>
        </w:rPr>
        <w:t xml:space="preserve">    if list[i - 1] &gt; list[j]:      </w:t>
      </w:r>
    </w:p>
    <w:p>
      <w:pPr>
        <w:rPr>
          <w:rFonts w:hint="eastAsia"/>
          <w:sz w:val="32"/>
          <w:szCs w:val="40"/>
          <w:lang w:val="en-US" w:eastAsia="zh-CN"/>
        </w:rPr>
      </w:pPr>
      <w:r>
        <w:rPr>
          <w:rFonts w:hint="eastAsia"/>
          <w:sz w:val="32"/>
          <w:szCs w:val="40"/>
          <w:lang w:val="en-US" w:eastAsia="zh-CN"/>
        </w:rPr>
        <w:t xml:space="preserve">       temp = list[i-1]           </w:t>
      </w:r>
    </w:p>
    <w:p>
      <w:pPr>
        <w:rPr>
          <w:rFonts w:hint="eastAsia"/>
          <w:sz w:val="32"/>
          <w:szCs w:val="40"/>
          <w:lang w:val="en-US" w:eastAsia="zh-CN"/>
        </w:rPr>
      </w:pPr>
      <w:r>
        <w:rPr>
          <w:rFonts w:hint="eastAsia"/>
          <w:sz w:val="32"/>
          <w:szCs w:val="40"/>
          <w:lang w:val="en-US" w:eastAsia="zh-CN"/>
        </w:rPr>
        <w:t xml:space="preserve">       list[i-1]=list[j]        </w:t>
      </w:r>
    </w:p>
    <w:p>
      <w:pPr>
        <w:rPr>
          <w:rFonts w:hint="eastAsia"/>
          <w:sz w:val="32"/>
          <w:szCs w:val="40"/>
          <w:lang w:val="en-US" w:eastAsia="zh-CN"/>
        </w:rPr>
      </w:pPr>
      <w:r>
        <w:rPr>
          <w:rFonts w:hint="eastAsia"/>
          <w:sz w:val="32"/>
          <w:szCs w:val="40"/>
          <w:lang w:val="en-US" w:eastAsia="zh-CN"/>
        </w:rPr>
        <w:t xml:space="preserve">       list[j]=temp</w:t>
      </w:r>
    </w:p>
    <w:p>
      <w:pPr>
        <w:rPr>
          <w:rFonts w:hint="eastAsia"/>
          <w:sz w:val="32"/>
          <w:szCs w:val="40"/>
          <w:lang w:val="en-US" w:eastAsia="zh-CN"/>
        </w:rPr>
      </w:pPr>
      <w:r>
        <w:rPr>
          <w:rFonts w:hint="eastAsia"/>
          <w:sz w:val="32"/>
          <w:szCs w:val="40"/>
          <w:lang w:val="en-US" w:eastAsia="zh-CN"/>
        </w:rPr>
        <w:t>print"排序后："print list</w:t>
      </w:r>
    </w:p>
    <w:p>
      <w:pPr>
        <w:rPr>
          <w:rFonts w:hint="eastAsia"/>
          <w:lang w:val="en-US" w:eastAsia="zh-CN"/>
        </w:rPr>
      </w:pPr>
    </w:p>
    <w:p>
      <w:pPr>
        <w:pStyle w:val="3"/>
        <w:bidi w:val="0"/>
        <w:rPr>
          <w:rFonts w:hint="eastAsia"/>
          <w:lang w:val="en-US" w:eastAsia="zh-CN"/>
        </w:rPr>
      </w:pPr>
      <w:r>
        <w:rPr>
          <w:rFonts w:hint="eastAsia"/>
          <w:lang w:val="en-US" w:eastAsia="zh-CN"/>
        </w:rPr>
        <w:t>请说下selenium怎么用的？</w:t>
      </w:r>
    </w:p>
    <w:p>
      <w:pPr>
        <w:pStyle w:val="4"/>
        <w:bidi w:val="0"/>
        <w:rPr>
          <w:rFonts w:hint="eastAsia"/>
          <w:lang w:val="en-US" w:eastAsia="zh-CN"/>
        </w:rPr>
      </w:pPr>
      <w:r>
        <w:rPr>
          <w:rFonts w:hint="eastAsia"/>
          <w:lang w:val="en-US" w:eastAsia="zh-CN"/>
        </w:rPr>
        <w:t>①脚本录制：</w:t>
      </w:r>
    </w:p>
    <w:p>
      <w:pPr>
        <w:bidi w:val="0"/>
        <w:rPr>
          <w:rFonts w:hint="eastAsia"/>
          <w:lang w:val="en-US" w:eastAsia="zh-CN"/>
        </w:rPr>
      </w:pPr>
      <w:r>
        <w:rPr>
          <w:rFonts w:hint="eastAsia"/>
          <w:lang w:val="en-US" w:eastAsia="zh-CN"/>
        </w:rPr>
        <w:t>安装firebox 浏览器在浏览器中安装selenium  ide；安装完成之后打开firebox浏览器和selenium ide 然后点击红色按钮进行项目录制</w:t>
      </w:r>
    </w:p>
    <w:p>
      <w:pPr>
        <w:pStyle w:val="4"/>
        <w:bidi w:val="0"/>
        <w:rPr>
          <w:rFonts w:hint="eastAsia"/>
          <w:lang w:val="en-US" w:eastAsia="zh-CN"/>
        </w:rPr>
      </w:pPr>
      <w:r>
        <w:rPr>
          <w:rFonts w:hint="eastAsia"/>
          <w:lang w:val="en-US" w:eastAsia="zh-CN"/>
        </w:rPr>
        <w:t>②脚本编写：</w:t>
      </w:r>
    </w:p>
    <w:p>
      <w:pPr>
        <w:bidi w:val="0"/>
        <w:rPr>
          <w:rFonts w:hint="eastAsia"/>
          <w:lang w:val="en-US" w:eastAsia="zh-CN"/>
        </w:rPr>
      </w:pPr>
      <w:r>
        <w:rPr>
          <w:rFonts w:hint="eastAsia"/>
          <w:lang w:val="en-US" w:eastAsia="zh-CN"/>
        </w:rPr>
        <w:t>首先安装jdk、eclipse安装、在JDK中安装webdriver，运行编写脚本需要引入这个webdriver服务；然后进行脚本编写</w:t>
      </w:r>
    </w:p>
    <w:p>
      <w:pPr>
        <w:pStyle w:val="2"/>
        <w:bidi w:val="0"/>
        <w:jc w:val="right"/>
        <w:rPr>
          <w:rFonts w:hint="eastAsia"/>
          <w:lang w:val="en-US" w:eastAsia="zh-CN"/>
        </w:rPr>
      </w:pPr>
      <w:r>
        <w:rPr>
          <w:rFonts w:hint="eastAsia"/>
          <w:lang w:val="en-US" w:eastAsia="zh-CN"/>
        </w:rPr>
        <w:t>数据库：</w:t>
      </w:r>
    </w:p>
    <w:p>
      <w:pPr>
        <w:pStyle w:val="3"/>
        <w:bidi w:val="0"/>
        <w:rPr>
          <w:rFonts w:hint="eastAsia"/>
          <w:lang w:val="en-US" w:eastAsia="zh-CN"/>
        </w:rPr>
      </w:pPr>
      <w:r>
        <w:rPr>
          <w:rFonts w:hint="eastAsia"/>
          <w:lang w:val="en-US" w:eastAsia="zh-CN"/>
        </w:rPr>
        <w:t>什么情况下使用数据库：</w:t>
      </w:r>
    </w:p>
    <w:p>
      <w:pPr>
        <w:pStyle w:val="11"/>
        <w:keepNext w:val="0"/>
        <w:keepLines w:val="0"/>
        <w:widowControl/>
        <w:suppressLineNumbers w:val="0"/>
      </w:pPr>
      <w:r>
        <w:t>一般功能测试会在一下四种情况下需要使用到数据库：</w:t>
      </w:r>
    </w:p>
    <w:p>
      <w:pPr>
        <w:pStyle w:val="11"/>
        <w:keepNext w:val="0"/>
        <w:keepLines w:val="0"/>
        <w:widowControl/>
        <w:suppressLineNumbers w:val="0"/>
      </w:pPr>
      <w:r>
        <w:rPr>
          <w:color w:val="FF0000"/>
          <w:sz w:val="32"/>
          <w:szCs w:val="32"/>
        </w:rPr>
        <w:t>1.执行测试用例过程中</w:t>
      </w:r>
      <w:r>
        <w:t>，借助数据库验证数据的准确性与完整性；</w:t>
      </w:r>
    </w:p>
    <w:p>
      <w:pPr>
        <w:pStyle w:val="11"/>
        <w:keepNext w:val="0"/>
        <w:keepLines w:val="0"/>
        <w:widowControl/>
        <w:suppressLineNumbers w:val="0"/>
        <w:rPr>
          <w:color w:val="FF0000"/>
          <w:sz w:val="32"/>
          <w:szCs w:val="32"/>
        </w:rPr>
      </w:pPr>
      <w:r>
        <w:rPr>
          <w:color w:val="FF0000"/>
          <w:sz w:val="32"/>
          <w:szCs w:val="32"/>
        </w:rPr>
        <w:t>2.精确定位缺项时，有时需要到数据库查看数据的详细信息；</w:t>
      </w:r>
    </w:p>
    <w:p>
      <w:pPr>
        <w:pStyle w:val="11"/>
        <w:keepNext w:val="0"/>
        <w:keepLines w:val="0"/>
        <w:widowControl/>
        <w:suppressLineNumbers w:val="0"/>
        <w:rPr>
          <w:color w:val="FF0000"/>
          <w:sz w:val="32"/>
          <w:szCs w:val="32"/>
        </w:rPr>
      </w:pPr>
      <w:r>
        <w:rPr>
          <w:color w:val="FF0000"/>
          <w:sz w:val="32"/>
          <w:szCs w:val="32"/>
        </w:rPr>
        <w:t>3.针对某些特许的测试场景，测试人员往往需要利用数据库构建相关测试数据；</w:t>
      </w:r>
    </w:p>
    <w:p>
      <w:pPr>
        <w:pStyle w:val="11"/>
        <w:keepNext w:val="0"/>
        <w:keepLines w:val="0"/>
        <w:widowControl/>
        <w:suppressLineNumbers w:val="0"/>
      </w:pPr>
      <w:r>
        <w:t>4.</w:t>
      </w:r>
      <w:r>
        <w:rPr>
          <w:color w:val="FF0000"/>
          <w:sz w:val="32"/>
          <w:szCs w:val="32"/>
        </w:rPr>
        <w:t>应用软件升级时，测试升级数据库脚本的场景</w:t>
      </w:r>
      <w:r>
        <w:t>下，测试人员需要和数据库打交道。</w:t>
      </w:r>
    </w:p>
    <w:p>
      <w:pPr>
        <w:pStyle w:val="3"/>
        <w:bidi w:val="0"/>
        <w:rPr>
          <w:rFonts w:hint="default"/>
          <w:lang w:val="en-US" w:eastAsia="zh-CN"/>
        </w:rPr>
      </w:pPr>
      <w:r>
        <w:rPr>
          <w:rFonts w:hint="default"/>
          <w:lang w:val="en-US" w:eastAsia="zh-CN"/>
        </w:rPr>
        <w:t>什么是SQL?</w:t>
      </w:r>
    </w:p>
    <w:p>
      <w:pPr>
        <w:rPr>
          <w:rFonts w:hint="default"/>
          <w:lang w:val="en-US" w:eastAsia="zh-CN"/>
        </w:rPr>
      </w:pPr>
      <w:r>
        <w:rPr>
          <w:rFonts w:hint="default"/>
          <w:lang w:val="en-US" w:eastAsia="zh-CN"/>
        </w:rPr>
        <w:t>SQL是Structured Query Language(结构化查询语言)的缩写</w:t>
      </w:r>
    </w:p>
    <w:p>
      <w:pPr>
        <w:pStyle w:val="3"/>
        <w:bidi w:val="0"/>
        <w:rPr>
          <w:rFonts w:hint="eastAsia"/>
          <w:lang w:val="en-US" w:eastAsia="zh-CN"/>
        </w:rPr>
      </w:pPr>
      <w:r>
        <w:rPr>
          <w:rFonts w:hint="eastAsia"/>
          <w:lang w:val="en-US" w:eastAsia="zh-CN"/>
        </w:rPr>
        <w:t>Primary key ；主键，它有两个作用：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textAlignment w:val="center"/>
        <w:rPr>
          <w:rFonts w:hint="eastAsia" w:eastAsia="宋体"/>
          <w:highlight w:val="none"/>
          <w:lang w:val="en-US" w:eastAsia="zh-CN"/>
        </w:rPr>
      </w:pPr>
      <w:r>
        <w:rPr>
          <w:rFonts w:hint="eastAsia"/>
          <w:highlight w:val="none"/>
          <w:lang w:val="en-US" w:eastAsia="zh-CN"/>
        </w:rPr>
        <w:t>primary=主要的=（</w:t>
      </w:r>
      <w:r>
        <w:rPr>
          <w:rFonts w:hint="eastAsia" w:ascii="Arial" w:hAnsi="Arial" w:cs="Arial"/>
          <w:b w:val="0"/>
          <w:bCs w:val="0"/>
          <w:i w:val="0"/>
          <w:iCs w:val="0"/>
          <w:caps w:val="0"/>
          <w:color w:val="646464"/>
          <w:spacing w:val="0"/>
          <w:sz w:val="21"/>
          <w:szCs w:val="21"/>
          <w:shd w:val="clear" w:color="auto" w:fill="FFFFFF"/>
        </w:rPr>
        <w:t>praɪ</w:t>
      </w:r>
      <w:r>
        <w:rPr>
          <w:rFonts w:hint="eastAsia" w:ascii="Arial" w:hAnsi="Arial" w:cs="Arial"/>
          <w:b w:val="0"/>
          <w:bCs w:val="0"/>
          <w:i w:val="0"/>
          <w:iCs w:val="0"/>
          <w:caps w:val="0"/>
          <w:color w:val="646464"/>
          <w:spacing w:val="0"/>
          <w:sz w:val="21"/>
          <w:szCs w:val="21"/>
          <w:shd w:val="clear" w:color="auto" w:fill="FFFFFF"/>
          <w:lang w:val="en-US" w:eastAsia="zh-CN"/>
        </w:rPr>
        <w:t xml:space="preserve"> </w:t>
      </w:r>
      <w:r>
        <w:rPr>
          <w:rFonts w:hint="eastAsia" w:ascii="Arial" w:hAnsi="Arial" w:cs="Arial"/>
          <w:b w:val="0"/>
          <w:bCs w:val="0"/>
          <w:i w:val="0"/>
          <w:iCs w:val="0"/>
          <w:caps w:val="0"/>
          <w:color w:val="646464"/>
          <w:spacing w:val="0"/>
          <w:sz w:val="21"/>
          <w:szCs w:val="21"/>
          <w:shd w:val="clear" w:color="auto" w:fill="FFFFFF"/>
        </w:rPr>
        <w:t>məri</w:t>
      </w:r>
      <w:r>
        <w:rPr>
          <w:rFonts w:hint="eastAsia" w:ascii="Arial" w:hAnsi="Arial" w:cs="Arial"/>
          <w:b w:val="0"/>
          <w:bCs w:val="0"/>
          <w:i w:val="0"/>
          <w:iCs w:val="0"/>
          <w:caps w:val="0"/>
          <w:color w:val="646464"/>
          <w:spacing w:val="0"/>
          <w:sz w:val="21"/>
          <w:szCs w:val="21"/>
          <w:shd w:val="clear" w:color="auto"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eastAsia="zh-CN"/>
        </w:rPr>
      </w:pPr>
      <w:r>
        <w:rPr>
          <w:rFonts w:hint="eastAsia"/>
          <w:lang w:val="en-US" w:eastAsia="zh-CN"/>
        </w:rPr>
        <w:t>1、</w:t>
      </w:r>
      <w:r>
        <w:rPr>
          <w:rFonts w:hint="eastAsia"/>
          <w:lang w:eastAsia="zh-CN"/>
        </w:rPr>
        <w:t>唯一约束性，数据不能重复</w:t>
      </w:r>
    </w:p>
    <w:p>
      <w:pPr>
        <w:pStyle w:val="11"/>
        <w:keepNext w:val="0"/>
        <w:keepLines w:val="0"/>
        <w:widowControl/>
        <w:numPr>
          <w:ilvl w:val="0"/>
          <w:numId w:val="0"/>
        </w:numPr>
        <w:suppressLineNumbers w:val="0"/>
        <w:ind w:right="0" w:rightChars="0"/>
        <w:rPr>
          <w:rFonts w:hint="eastAsia"/>
          <w:lang w:eastAsia="zh-CN"/>
        </w:rPr>
      </w:pPr>
      <w:r>
        <w:rPr>
          <w:rFonts w:hint="eastAsia"/>
          <w:lang w:val="en-US" w:eastAsia="zh-CN"/>
        </w:rPr>
        <w:t>2、</w:t>
      </w:r>
      <w:r>
        <w:rPr>
          <w:rFonts w:hint="eastAsia"/>
          <w:lang w:eastAsia="zh-CN"/>
        </w:rPr>
        <w:t>索引功能</w:t>
      </w:r>
    </w:p>
    <w:p>
      <w:pPr>
        <w:pStyle w:val="4"/>
        <w:bidi w:val="0"/>
        <w:rPr>
          <w:rFonts w:hint="eastAsia"/>
          <w:lang w:eastAsia="zh-CN"/>
        </w:rPr>
      </w:pPr>
      <w:r>
        <w:rPr>
          <w:rFonts w:hint="eastAsia"/>
          <w:lang w:eastAsia="zh-CN"/>
        </w:rPr>
        <w:t>添加主键，索引</w:t>
      </w:r>
    </w:p>
    <w:p>
      <w:pPr>
        <w:rPr>
          <w:rFonts w:hint="eastAsia"/>
          <w:lang w:val="en-US" w:eastAsia="zh-CN"/>
        </w:rPr>
      </w:pPr>
      <w:r>
        <w:rPr>
          <w:rFonts w:hint="eastAsia"/>
          <w:lang w:val="en-US" w:eastAsia="zh-CN"/>
        </w:rPr>
        <w:t>alter table 表名 add primary key (字段);</w:t>
      </w:r>
    </w:p>
    <w:p>
      <w:pPr>
        <w:rPr>
          <w:rFonts w:hint="eastAsia"/>
          <w:lang w:val="en-US" w:eastAsia="zh-CN"/>
        </w:rPr>
      </w:pPr>
      <w:r>
        <w:rPr>
          <w:rFonts w:hint="eastAsia"/>
          <w:lang w:val="en-US" w:eastAsia="zh-CN"/>
        </w:rPr>
        <w:t>用add添加的方法添加 字段 为主键，主键不能有重复，也就是 字段 下面的数据不能有重复的，主键索引方便搜索查看</w:t>
      </w:r>
    </w:p>
    <w:p>
      <w:pPr>
        <w:pStyle w:val="4"/>
        <w:bidi w:val="0"/>
        <w:rPr>
          <w:rFonts w:hint="eastAsia"/>
          <w:lang w:val="en-US" w:eastAsia="zh-CN"/>
        </w:rPr>
      </w:pPr>
      <w:r>
        <w:rPr>
          <w:rFonts w:hint="eastAsia"/>
          <w:lang w:val="en-US" w:eastAsia="zh-CN"/>
        </w:rPr>
        <w:t>删除主键：</w:t>
      </w:r>
    </w:p>
    <w:p>
      <w:pPr>
        <w:rPr>
          <w:rFonts w:hint="eastAsia"/>
          <w:lang w:val="en-US" w:eastAsia="zh-CN"/>
        </w:rPr>
      </w:pPr>
      <w:r>
        <w:rPr>
          <w:rFonts w:hint="eastAsia"/>
          <w:lang w:val="en-US" w:eastAsia="zh-CN"/>
        </w:rPr>
        <w:t>alter table 表名 drop primary key;</w:t>
      </w:r>
    </w:p>
    <w:p>
      <w:pPr>
        <w:rPr>
          <w:rFonts w:hint="eastAsia"/>
          <w:lang w:val="en-US" w:eastAsia="zh-CN"/>
        </w:rPr>
      </w:pPr>
      <w:bookmarkStart w:id="2" w:name="OLE_LINK27"/>
      <w:r>
        <w:rPr>
          <w:rFonts w:hint="eastAsia"/>
          <w:lang w:val="en-US" w:eastAsia="zh-CN"/>
        </w:rPr>
        <w:t>如果主键设了自增长就要先删除自增长再删除主键</w:t>
      </w:r>
    </w:p>
    <w:p>
      <w:pPr>
        <w:rPr>
          <w:rFonts w:hint="eastAsia" w:eastAsia="宋体"/>
          <w:lang w:val="en-US" w:eastAsia="zh-CN"/>
        </w:rPr>
      </w:pPr>
      <w:r>
        <w:rPr>
          <w:rFonts w:hint="eastAsia"/>
          <w:lang w:val="en-US" w:eastAsia="zh-CN"/>
        </w:rPr>
        <w:t>有外键先删除外键</w:t>
      </w:r>
    </w:p>
    <w:bookmarkEnd w:id="2"/>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删除索引index：</w:t>
      </w:r>
    </w:p>
    <w:p>
      <w:pPr>
        <w:rPr>
          <w:rFonts w:hint="default"/>
          <w:lang w:val="en-US" w:eastAsia="zh-CN"/>
        </w:rPr>
      </w:pPr>
      <w:r>
        <w:rPr>
          <w:rFonts w:hint="default"/>
          <w:lang w:val="en-US" w:eastAsia="zh-CN"/>
        </w:rPr>
        <w:t>alter table</w:t>
      </w:r>
      <w:r>
        <w:rPr>
          <w:rFonts w:hint="eastAsia"/>
          <w:lang w:val="en-US" w:eastAsia="zh-CN"/>
        </w:rPr>
        <w:t>表名</w:t>
      </w:r>
      <w:r>
        <w:rPr>
          <w:rFonts w:hint="default"/>
          <w:lang w:val="en-US" w:eastAsia="zh-CN"/>
        </w:rPr>
        <w:t xml:space="preserve"> drop index</w:t>
      </w:r>
      <w:r>
        <w:rPr>
          <w:rFonts w:hint="eastAsia"/>
          <w:lang w:val="en-US" w:eastAsia="zh-CN"/>
        </w:rPr>
        <w:t>主键字段</w:t>
      </w:r>
      <w:r>
        <w:rPr>
          <w:rFonts w:hint="default"/>
          <w:lang w:val="en-US" w:eastAsia="zh-CN"/>
        </w:rPr>
        <w:t>;</w:t>
      </w:r>
    </w:p>
    <w:p>
      <w:pPr>
        <w:rPr>
          <w:rFonts w:hint="eastAsia"/>
          <w:lang w:val="en-US" w:eastAsia="zh-CN"/>
        </w:rPr>
      </w:pPr>
      <w:r>
        <w:rPr>
          <w:rFonts w:hint="eastAsia"/>
          <w:lang w:val="en-US" w:eastAsia="zh-CN"/>
        </w:rPr>
        <w:t>用drop删除 表 的 索引</w:t>
      </w:r>
    </w:p>
    <w:p>
      <w:pPr>
        <w:rPr>
          <w:rFonts w:hint="eastAsia"/>
          <w:lang w:val="en-US" w:eastAsia="zh-CN"/>
        </w:rPr>
      </w:pPr>
    </w:p>
    <w:p>
      <w:pPr>
        <w:pStyle w:val="4"/>
        <w:bidi w:val="0"/>
        <w:rPr>
          <w:rFonts w:hint="eastAsia"/>
          <w:lang w:val="en-US" w:eastAsia="zh-CN"/>
        </w:rPr>
      </w:pPr>
      <w:r>
        <w:rPr>
          <w:rFonts w:hint="eastAsia"/>
          <w:lang w:val="en-US" w:eastAsia="zh-CN"/>
        </w:rPr>
        <w:t>自动增长，增加主键为id且自增长：auto increment</w:t>
      </w:r>
    </w:p>
    <w:p>
      <w:pPr>
        <w:rPr>
          <w:rFonts w:hint="eastAsia"/>
          <w:lang w:val="en-US" w:eastAsia="zh-CN"/>
        </w:rPr>
      </w:pPr>
      <w:r>
        <w:rPr>
          <w:rFonts w:hint="default"/>
          <w:lang w:val="en-US" w:eastAsia="zh-CN"/>
        </w:rPr>
        <w:t>alter table</w:t>
      </w:r>
      <w:r>
        <w:rPr>
          <w:rFonts w:hint="eastAsia"/>
          <w:lang w:val="en-US" w:eastAsia="zh-CN"/>
        </w:rPr>
        <w:t>表名</w:t>
      </w:r>
      <w:r>
        <w:rPr>
          <w:rFonts w:hint="default"/>
          <w:lang w:val="en-US" w:eastAsia="zh-CN"/>
        </w:rPr>
        <w:t xml:space="preserve"> modify</w:t>
      </w:r>
      <w:r>
        <w:rPr>
          <w:rFonts w:hint="eastAsia"/>
          <w:lang w:val="en-US" w:eastAsia="zh-CN"/>
        </w:rPr>
        <w:t xml:space="preserve">  </w:t>
      </w:r>
      <w:r>
        <w:rPr>
          <w:rFonts w:hint="default"/>
          <w:lang w:val="en-US" w:eastAsia="zh-CN"/>
        </w:rPr>
        <w:t>’</w:t>
      </w:r>
      <w:r>
        <w:rPr>
          <w:rFonts w:hint="eastAsia"/>
          <w:lang w:val="en-US" w:eastAsia="zh-CN"/>
        </w:rPr>
        <w:t>主键字段id</w:t>
      </w:r>
      <w:r>
        <w:rPr>
          <w:rFonts w:hint="default"/>
          <w:lang w:val="en-US" w:eastAsia="zh-CN"/>
        </w:rPr>
        <w:t>’</w:t>
      </w:r>
      <w:r>
        <w:rPr>
          <w:rFonts w:hint="eastAsia"/>
          <w:lang w:val="en-US" w:eastAsia="zh-CN"/>
        </w:rPr>
        <w:t xml:space="preserve"> </w:t>
      </w:r>
      <w:r>
        <w:rPr>
          <w:rFonts w:hint="default"/>
          <w:lang w:val="en-US" w:eastAsia="zh-CN"/>
        </w:rPr>
        <w:t xml:space="preserve"> int primary key auto_increment;</w:t>
      </w:r>
      <w:r>
        <w:rPr>
          <w:rFonts w:hint="eastAsia"/>
          <w:lang w:val="en-US" w:eastAsia="zh-CN"/>
        </w:rPr>
        <w:t xml:space="preserve"> 添加主键字段id，且自增长</w:t>
      </w:r>
    </w:p>
    <w:p>
      <w:pPr>
        <w:rPr>
          <w:rFonts w:hint="eastAsia"/>
          <w:lang w:val="en-US" w:eastAsia="zh-CN"/>
        </w:rPr>
      </w:pPr>
      <w:r>
        <w:rPr>
          <w:rFonts w:hint="default"/>
          <w:lang w:val="en-US" w:eastAsia="zh-CN"/>
        </w:rPr>
        <w:t xml:space="preserve">alter table </w:t>
      </w:r>
      <w:r>
        <w:rPr>
          <w:rFonts w:hint="eastAsia"/>
          <w:lang w:val="en-US" w:eastAsia="zh-CN"/>
        </w:rPr>
        <w:t>表名</w:t>
      </w:r>
      <w:r>
        <w:rPr>
          <w:rFonts w:hint="default"/>
          <w:lang w:val="en-US" w:eastAsia="zh-CN"/>
        </w:rPr>
        <w:t xml:space="preserve"> modify </w:t>
      </w:r>
      <w:r>
        <w:rPr>
          <w:rFonts w:hint="eastAsia"/>
          <w:lang w:val="en-US" w:eastAsia="zh-CN"/>
        </w:rPr>
        <w:t>主键字段</w:t>
      </w:r>
      <w:r>
        <w:rPr>
          <w:rFonts w:hint="default"/>
          <w:lang w:val="en-US" w:eastAsia="zh-CN"/>
        </w:rPr>
        <w:t xml:space="preserve"> int;</w:t>
      </w:r>
      <w:r>
        <w:rPr>
          <w:rFonts w:hint="eastAsia"/>
          <w:lang w:val="en-US" w:eastAsia="zh-CN"/>
        </w:rPr>
        <w:t xml:space="preserve"> 删除自增长，重新定义不加自增长</w:t>
      </w:r>
    </w:p>
    <w:p>
      <w:pPr>
        <w:rPr>
          <w:rFonts w:hint="eastAsia"/>
          <w:lang w:val="en-US" w:eastAsia="zh-CN"/>
        </w:rPr>
      </w:pPr>
    </w:p>
    <w:p>
      <w:pPr>
        <w:pStyle w:val="11"/>
        <w:keepNext w:val="0"/>
        <w:keepLines w:val="0"/>
        <w:widowControl/>
        <w:numPr>
          <w:ilvl w:val="0"/>
          <w:numId w:val="0"/>
        </w:numPr>
        <w:suppressLineNumbers w:val="0"/>
        <w:ind w:right="0" w:rightChars="0"/>
        <w:rPr>
          <w:rFonts w:hint="eastAsia"/>
          <w:lang w:eastAsia="zh-CN"/>
        </w:rPr>
      </w:pPr>
    </w:p>
    <w:p>
      <w:pPr>
        <w:pStyle w:val="3"/>
        <w:bidi w:val="0"/>
        <w:rPr>
          <w:rFonts w:hint="eastAsia"/>
          <w:lang w:val="en-US" w:eastAsia="zh-CN"/>
        </w:rPr>
      </w:pPr>
      <w:r>
        <w:rPr>
          <w:rFonts w:hint="eastAsia"/>
          <w:lang w:val="en-US" w:eastAsia="zh-CN"/>
        </w:rPr>
        <w:t>外键的作用：</w:t>
      </w:r>
    </w:p>
    <w:p>
      <w:pPr>
        <w:rPr>
          <w:rFonts w:hint="eastAsia"/>
          <w:lang w:val="en-US" w:eastAsia="zh-CN"/>
        </w:rPr>
      </w:pPr>
      <w:r>
        <w:rPr>
          <w:rFonts w:hint="eastAsia"/>
          <w:lang w:val="en-US" w:eastAsia="zh-CN"/>
        </w:rPr>
        <w:t>意义：确立表与表之间的主从关系，并明确从表数据的来源</w:t>
      </w:r>
    </w:p>
    <w:p>
      <w:pPr>
        <w:pStyle w:val="11"/>
        <w:keepNext w:val="0"/>
        <w:keepLines w:val="0"/>
        <w:widowControl/>
        <w:numPr>
          <w:ilvl w:val="0"/>
          <w:numId w:val="0"/>
        </w:numPr>
        <w:suppressLineNumbers w:val="0"/>
        <w:ind w:right="0" w:rightChars="0"/>
        <w:rPr>
          <w:rFonts w:hint="eastAsia"/>
          <w:lang w:eastAsia="zh-CN"/>
        </w:rPr>
      </w:pPr>
      <w:r>
        <w:rPr>
          <w:rFonts w:hint="eastAsia"/>
          <w:lang w:eastAsia="zh-CN"/>
        </w:rPr>
        <w:t>步骤方法：</w:t>
      </w:r>
    </w:p>
    <w:p>
      <w:pPr>
        <w:pStyle w:val="11"/>
        <w:keepNext w:val="0"/>
        <w:keepLines w:val="0"/>
        <w:widowControl/>
        <w:numPr>
          <w:ilvl w:val="0"/>
          <w:numId w:val="0"/>
        </w:numPr>
        <w:suppressLineNumbers w:val="0"/>
        <w:ind w:right="0" w:rightChars="0"/>
        <w:rPr>
          <w:rFonts w:hint="eastAsia"/>
          <w:lang w:eastAsia="zh-CN"/>
        </w:rPr>
      </w:pPr>
      <w:r>
        <w:rPr>
          <w:rFonts w:hint="eastAsia"/>
          <w:lang w:val="en-US" w:eastAsia="zh-CN"/>
        </w:rPr>
        <w:t>1、</w:t>
      </w:r>
      <w:r>
        <w:rPr>
          <w:rFonts w:hint="eastAsia"/>
          <w:lang w:eastAsia="zh-CN"/>
        </w:rPr>
        <w:t>先设置主表的主键</w:t>
      </w:r>
    </w:p>
    <w:p>
      <w:pPr>
        <w:pStyle w:val="11"/>
        <w:keepNext w:val="0"/>
        <w:keepLines w:val="0"/>
        <w:widowControl/>
        <w:numPr>
          <w:ilvl w:val="0"/>
          <w:numId w:val="0"/>
        </w:numPr>
        <w:suppressLineNumbers w:val="0"/>
        <w:ind w:right="0" w:rightChars="0"/>
        <w:rPr>
          <w:rFonts w:hint="eastAsia"/>
          <w:lang w:eastAsia="zh-CN"/>
        </w:rPr>
      </w:pPr>
      <w:r>
        <w:rPr>
          <w:rFonts w:hint="eastAsia"/>
          <w:lang w:val="en-US" w:eastAsia="zh-CN"/>
        </w:rPr>
        <w:t>2、</w:t>
      </w:r>
      <w:r>
        <w:rPr>
          <w:rFonts w:hint="eastAsia"/>
          <w:lang w:eastAsia="zh-CN"/>
        </w:rPr>
        <w:t>然后设置从表的主键，从表主键参考主表主键：</w:t>
      </w:r>
    </w:p>
    <w:p>
      <w:pPr>
        <w:tabs>
          <w:tab w:val="left" w:pos="5278"/>
        </w:tabs>
        <w:rPr>
          <w:rFonts w:hint="eastAsia"/>
          <w:lang w:val="en-US" w:eastAsia="zh-CN"/>
        </w:rPr>
      </w:pPr>
      <w:r>
        <w:rPr>
          <w:rFonts w:hint="eastAsia"/>
          <w:lang w:val="en-US" w:eastAsia="zh-CN"/>
        </w:rPr>
        <w:t>alter table 从表add foreign key (外键字段) references  主表(主键字段);</w:t>
      </w:r>
    </w:p>
    <w:p>
      <w:pPr>
        <w:tabs>
          <w:tab w:val="left" w:pos="5278"/>
        </w:tabs>
        <w:rPr>
          <w:rFonts w:hint="default"/>
          <w:lang w:val="en-US" w:eastAsia="zh-CN"/>
        </w:rPr>
      </w:pPr>
      <w:r>
        <w:rPr>
          <w:rFonts w:hint="eastAsia"/>
          <w:lang w:val="en-US" w:eastAsia="zh-CN"/>
        </w:rPr>
        <w:t>设置从表，用foreign key 设置 从表 的外键，参考references 主表 的主键字段</w:t>
      </w:r>
    </w:p>
    <w:p>
      <w:pPr>
        <w:pStyle w:val="11"/>
        <w:keepNext w:val="0"/>
        <w:keepLines w:val="0"/>
        <w:widowControl/>
        <w:numPr>
          <w:ilvl w:val="0"/>
          <w:numId w:val="0"/>
        </w:numPr>
        <w:suppressLineNumbers w:val="0"/>
        <w:ind w:right="0" w:rightChars="0"/>
        <w:rPr>
          <w:rFonts w:hint="eastAsia"/>
          <w:lang w:eastAsia="zh-CN"/>
        </w:rPr>
      </w:pPr>
      <w:r>
        <w:rPr>
          <w:rFonts w:hint="eastAsia"/>
          <w:lang w:eastAsia="zh-CN"/>
        </w:rPr>
        <w:t>删除外键步骤方法：</w:t>
      </w:r>
    </w:p>
    <w:p>
      <w:pPr>
        <w:rPr>
          <w:rFonts w:hint="eastAsia"/>
          <w:lang w:val="en-US" w:eastAsia="zh-CN"/>
        </w:rPr>
      </w:pPr>
      <w:r>
        <w:rPr>
          <w:rFonts w:hint="eastAsia"/>
          <w:lang w:val="en-US" w:eastAsia="zh-CN"/>
        </w:rPr>
        <w:t>1、先找到约束名：show create table 表名;</w:t>
      </w:r>
    </w:p>
    <w:p>
      <w:pPr>
        <w:rPr>
          <w:rFonts w:hint="eastAsia"/>
          <w:lang w:val="en-US" w:eastAsia="zh-CN"/>
        </w:rPr>
      </w:pPr>
      <w:r>
        <w:rPr>
          <w:rFonts w:hint="eastAsia"/>
          <w:lang w:val="en-US" w:eastAsia="zh-CN"/>
        </w:rPr>
        <w:t>2、alter table 表名 drop foreign key 约束名;</w:t>
      </w:r>
    </w:p>
    <w:p>
      <w:pPr>
        <w:rPr>
          <w:rFonts w:hint="eastAsia"/>
          <w:lang w:val="en-US" w:eastAsia="zh-CN"/>
        </w:rPr>
      </w:pPr>
      <w:r>
        <w:rPr>
          <w:rFonts w:hint="eastAsia"/>
          <w:lang w:val="en-US" w:eastAsia="zh-CN"/>
        </w:rPr>
        <w:t>3、alter table 从表 drop foreign key 约束名 ;  根据约束名score_ibfk_1删除表score的外键</w:t>
      </w:r>
    </w:p>
    <w:p>
      <w:pPr>
        <w:rPr>
          <w:rFonts w:hint="eastAsia"/>
          <w:lang w:val="en-US" w:eastAsia="zh-CN"/>
        </w:rPr>
      </w:pPr>
      <w:r>
        <w:rPr>
          <w:rFonts w:hint="eastAsia"/>
          <w:lang w:val="en-US" w:eastAsia="zh-CN"/>
        </w:rPr>
        <w:t>外键删除后会保留索引</w:t>
      </w:r>
    </w:p>
    <w:p>
      <w:pPr>
        <w:pStyle w:val="3"/>
        <w:bidi w:val="0"/>
        <w:rPr>
          <w:rFonts w:hint="eastAsia"/>
          <w:lang w:val="en-US" w:eastAsia="zh-CN"/>
        </w:rPr>
      </w:pPr>
      <w:r>
        <w:rPr>
          <w:rFonts w:hint="eastAsia"/>
          <w:lang w:val="en-US" w:eastAsia="zh-CN"/>
        </w:rPr>
        <w:t>视图：（指定可查看的内容）</w:t>
      </w:r>
    </w:p>
    <w:p>
      <w:pPr>
        <w:pStyle w:val="4"/>
        <w:bidi w:val="0"/>
        <w:rPr>
          <w:rFonts w:hint="eastAsia"/>
          <w:sz w:val="11"/>
          <w:szCs w:val="10"/>
          <w:lang w:val="en-US" w:eastAsia="zh-CN"/>
        </w:rPr>
      </w:pPr>
      <w:r>
        <w:rPr>
          <w:rFonts w:hint="eastAsia"/>
          <w:sz w:val="21"/>
          <w:szCs w:val="20"/>
          <w:lang w:val="en-US" w:eastAsia="zh-CN"/>
        </w:rPr>
        <w:t>创建</w:t>
      </w:r>
      <w:r>
        <w:rPr>
          <w:rFonts w:hint="default"/>
          <w:sz w:val="22"/>
          <w:szCs w:val="21"/>
          <w:lang w:val="en-US" w:eastAsia="zh-CN"/>
        </w:rPr>
        <w:t xml:space="preserve"> view</w:t>
      </w:r>
      <w:r>
        <w:rPr>
          <w:rFonts w:hint="eastAsia"/>
          <w:sz w:val="22"/>
          <w:szCs w:val="21"/>
          <w:lang w:val="en-US" w:eastAsia="zh-CN"/>
        </w:rPr>
        <w:t>视图</w:t>
      </w:r>
      <w:r>
        <w:rPr>
          <w:rFonts w:hint="eastAsia"/>
          <w:sz w:val="21"/>
          <w:szCs w:val="20"/>
          <w:lang w:val="en-US" w:eastAsia="zh-CN"/>
        </w:rPr>
        <w:t>：</w:t>
      </w:r>
    </w:p>
    <w:p>
      <w:pPr>
        <w:rPr>
          <w:rFonts w:hint="eastAsia"/>
          <w:lang w:val="en-US" w:eastAsia="zh-CN"/>
        </w:rPr>
      </w:pPr>
      <w:r>
        <w:rPr>
          <w:rFonts w:hint="eastAsia"/>
          <w:lang w:val="en-US" w:eastAsia="zh-CN"/>
        </w:rPr>
        <w:t>create view 视图名 as select 字段1,grade from 表格;</w:t>
      </w:r>
    </w:p>
    <w:p>
      <w:pPr>
        <w:rPr>
          <w:rFonts w:hint="default"/>
          <w:lang w:val="en-US" w:eastAsia="zh-CN"/>
        </w:rPr>
      </w:pPr>
      <w:r>
        <w:rPr>
          <w:rFonts w:hint="eastAsia"/>
          <w:lang w:val="en-US" w:eastAsia="zh-CN"/>
        </w:rPr>
        <w:t>创建一个视图，取名v_name，它的内容是查询 表格 里面的 字段1数据，grade（指定视图可查看的内容）</w:t>
      </w:r>
    </w:p>
    <w:p>
      <w:pPr>
        <w:rPr>
          <w:rFonts w:hint="default"/>
          <w:lang w:val="en-US" w:eastAsia="zh-CN"/>
        </w:rPr>
      </w:pPr>
    </w:p>
    <w:p>
      <w:pPr>
        <w:pStyle w:val="4"/>
        <w:bidi w:val="0"/>
        <w:rPr>
          <w:rFonts w:hint="default"/>
          <w:sz w:val="20"/>
          <w:szCs w:val="18"/>
          <w:lang w:val="en-US" w:eastAsia="zh-CN"/>
        </w:rPr>
      </w:pPr>
      <w:r>
        <w:rPr>
          <w:rFonts w:hint="eastAsia"/>
          <w:sz w:val="20"/>
          <w:szCs w:val="18"/>
          <w:lang w:val="en-US" w:eastAsia="zh-CN"/>
        </w:rPr>
        <w:t>删除</w:t>
      </w:r>
      <w:r>
        <w:rPr>
          <w:rFonts w:hint="default"/>
          <w:sz w:val="24"/>
          <w:szCs w:val="22"/>
          <w:lang w:val="en-US" w:eastAsia="zh-CN"/>
        </w:rPr>
        <w:t xml:space="preserve"> view</w:t>
      </w:r>
      <w:r>
        <w:rPr>
          <w:rFonts w:hint="eastAsia"/>
          <w:sz w:val="20"/>
          <w:szCs w:val="18"/>
          <w:lang w:val="en-US" w:eastAsia="zh-CN"/>
        </w:rPr>
        <w:t>视图：</w:t>
      </w:r>
    </w:p>
    <w:p>
      <w:pPr>
        <w:rPr>
          <w:rFonts w:hint="eastAsia"/>
          <w:lang w:val="en-US" w:eastAsia="zh-CN"/>
        </w:rPr>
      </w:pPr>
      <w:r>
        <w:rPr>
          <w:rFonts w:hint="default"/>
          <w:lang w:val="en-US" w:eastAsia="zh-CN"/>
        </w:rPr>
        <w:t xml:space="preserve">drop view </w:t>
      </w:r>
      <w:r>
        <w:rPr>
          <w:rFonts w:hint="eastAsia"/>
          <w:lang w:val="en-US" w:eastAsia="zh-CN"/>
        </w:rPr>
        <w:t>视图名</w:t>
      </w:r>
      <w:r>
        <w:rPr>
          <w:rFonts w:hint="default"/>
          <w:lang w:val="en-US" w:eastAsia="zh-CN"/>
        </w:rPr>
        <w:t>;</w:t>
      </w:r>
      <w:r>
        <w:rPr>
          <w:rFonts w:hint="eastAsia"/>
          <w:lang w:val="en-US" w:eastAsia="zh-CN"/>
        </w:rPr>
        <w:t>删除视图v_name</w:t>
      </w:r>
    </w:p>
    <w:p>
      <w:pPr>
        <w:pStyle w:val="4"/>
        <w:bidi w:val="0"/>
        <w:rPr>
          <w:rFonts w:hint="eastAsia"/>
          <w:lang w:val="en-US" w:eastAsia="zh-CN"/>
        </w:rPr>
      </w:pPr>
      <w:bookmarkStart w:id="3" w:name="OLE_LINK29"/>
      <w:r>
        <w:rPr>
          <w:rFonts w:hint="eastAsia"/>
          <w:lang w:val="en-US" w:eastAsia="zh-CN"/>
        </w:rPr>
        <w:t>删除视图数据：</w:t>
      </w:r>
    </w:p>
    <w:p>
      <w:pPr>
        <w:rPr>
          <w:rFonts w:hint="eastAsia"/>
          <w:b w:val="0"/>
          <w:bCs/>
          <w:lang w:val="en-US" w:eastAsia="zh-CN"/>
        </w:rPr>
      </w:pPr>
      <w:r>
        <w:rPr>
          <w:rFonts w:hint="eastAsia"/>
          <w:b w:val="0"/>
          <w:bCs/>
          <w:lang w:val="en-US" w:eastAsia="zh-CN"/>
        </w:rPr>
        <w:t>delete from 视图名 where 字段=数据;</w:t>
      </w:r>
    </w:p>
    <w:p>
      <w:pPr>
        <w:rPr>
          <w:rFonts w:hint="default"/>
          <w:b w:val="0"/>
          <w:bCs/>
          <w:lang w:val="en-US" w:eastAsia="zh-CN"/>
        </w:rPr>
      </w:pPr>
      <w:r>
        <w:rPr>
          <w:rFonts w:hint="eastAsia"/>
          <w:b w:val="0"/>
          <w:bCs/>
          <w:lang w:val="en-US" w:eastAsia="zh-CN"/>
        </w:rPr>
        <w:t>删除 视图 的 字段 下的 数据 行9531102，视图的数据删除后原表的数据也会删除</w:t>
      </w:r>
    </w:p>
    <w:p>
      <w:pPr>
        <w:pStyle w:val="4"/>
        <w:bidi w:val="0"/>
        <w:rPr>
          <w:rFonts w:hint="eastAsia"/>
          <w:b w:val="0"/>
          <w:bCs/>
          <w:sz w:val="21"/>
          <w:szCs w:val="20"/>
          <w:lang w:val="en-US" w:eastAsia="zh-CN"/>
        </w:rPr>
      </w:pPr>
      <w:r>
        <w:rPr>
          <w:rFonts w:hint="eastAsia"/>
          <w:b w:val="0"/>
          <w:bCs/>
          <w:sz w:val="21"/>
          <w:szCs w:val="20"/>
          <w:lang w:val="en-US" w:eastAsia="zh-CN"/>
        </w:rPr>
        <w:t>查看</w:t>
      </w:r>
      <w:r>
        <w:rPr>
          <w:rFonts w:hint="default"/>
          <w:b w:val="0"/>
          <w:bCs/>
          <w:sz w:val="24"/>
          <w:szCs w:val="22"/>
          <w:lang w:val="en-US" w:eastAsia="zh-CN"/>
        </w:rPr>
        <w:t xml:space="preserve"> view</w:t>
      </w:r>
      <w:r>
        <w:rPr>
          <w:rFonts w:hint="eastAsia"/>
          <w:b w:val="0"/>
          <w:bCs/>
          <w:sz w:val="21"/>
          <w:szCs w:val="20"/>
          <w:lang w:val="en-US" w:eastAsia="zh-CN"/>
        </w:rPr>
        <w:t>视图创建：</w:t>
      </w:r>
    </w:p>
    <w:p>
      <w:pPr>
        <w:rPr>
          <w:rFonts w:hint="eastAsia"/>
          <w:b w:val="0"/>
          <w:bCs/>
          <w:lang w:val="en-US" w:eastAsia="zh-CN"/>
        </w:rPr>
      </w:pPr>
      <w:r>
        <w:rPr>
          <w:rFonts w:hint="default"/>
          <w:b w:val="0"/>
          <w:bCs/>
          <w:lang w:val="en-US" w:eastAsia="zh-CN"/>
        </w:rPr>
        <w:t>show create view</w:t>
      </w:r>
      <w:r>
        <w:rPr>
          <w:rFonts w:hint="eastAsia"/>
          <w:b w:val="0"/>
          <w:bCs/>
          <w:lang w:val="en-US" w:eastAsia="zh-CN"/>
        </w:rPr>
        <w:t>视图名</w:t>
      </w:r>
      <w:r>
        <w:rPr>
          <w:rFonts w:hint="default"/>
          <w:b w:val="0"/>
          <w:bCs/>
          <w:lang w:val="en-US" w:eastAsia="zh-CN"/>
        </w:rPr>
        <w:t>;</w:t>
      </w:r>
      <w:r>
        <w:rPr>
          <w:rFonts w:hint="eastAsia"/>
          <w:b w:val="0"/>
          <w:bCs/>
          <w:lang w:val="en-US" w:eastAsia="zh-CN"/>
        </w:rPr>
        <w:t>查看视图v_name的创建</w:t>
      </w:r>
    </w:p>
    <w:p>
      <w:pPr>
        <w:rPr>
          <w:rFonts w:hint="default"/>
          <w:b w:val="0"/>
          <w:bCs/>
          <w:lang w:val="en-US" w:eastAsia="zh-CN"/>
        </w:rPr>
      </w:pPr>
      <w:r>
        <w:rPr>
          <w:rFonts w:hint="eastAsia"/>
          <w:b w:val="0"/>
          <w:bCs/>
          <w:lang w:val="en-US" w:eastAsia="zh-CN"/>
        </w:rPr>
        <w:t>desc view v_name</w:t>
      </w:r>
    </w:p>
    <w:bookmarkEnd w:id="3"/>
    <w:p>
      <w:pPr>
        <w:rPr>
          <w:rFonts w:hint="eastAsia"/>
          <w:lang w:val="en-US" w:eastAsia="zh-CN"/>
        </w:rPr>
      </w:pPr>
    </w:p>
    <w:p>
      <w:pPr>
        <w:pStyle w:val="11"/>
        <w:keepNext w:val="0"/>
        <w:keepLines w:val="0"/>
        <w:widowControl/>
        <w:numPr>
          <w:ilvl w:val="0"/>
          <w:numId w:val="0"/>
        </w:numPr>
        <w:suppressLineNumbers w:val="0"/>
        <w:ind w:right="0" w:rightChars="0"/>
        <w:rPr>
          <w:rFonts w:hint="eastAsia"/>
          <w:lang w:eastAsia="zh-CN"/>
        </w:rPr>
      </w:pPr>
    </w:p>
    <w:p>
      <w:pPr>
        <w:pStyle w:val="3"/>
        <w:bidi w:val="0"/>
        <w:rPr>
          <w:rFonts w:hint="default"/>
          <w:lang w:val="en-US" w:eastAsia="zh-CN"/>
        </w:rPr>
      </w:pPr>
      <w:r>
        <w:rPr>
          <w:rFonts w:hint="eastAsia"/>
          <w:lang w:val="en-US" w:eastAsia="zh-CN"/>
        </w:rPr>
        <w:t>分页查询：limit范围=（lai mi te）</w:t>
      </w:r>
    </w:p>
    <w:p>
      <w:pPr>
        <w:rPr>
          <w:rFonts w:hint="default"/>
          <w:lang w:val="en-US" w:eastAsia="zh-CN"/>
        </w:rPr>
      </w:pPr>
      <w:bookmarkStart w:id="4" w:name="OLE_LINK6"/>
      <w:r>
        <w:rPr>
          <w:rFonts w:hint="default"/>
          <w:lang w:val="en-US" w:eastAsia="zh-CN"/>
        </w:rPr>
        <w:t xml:space="preserve">select * from </w:t>
      </w:r>
      <w:r>
        <w:rPr>
          <w:rFonts w:hint="eastAsia"/>
          <w:lang w:val="en-US" w:eastAsia="zh-CN"/>
        </w:rPr>
        <w:t>表名</w:t>
      </w:r>
      <w:r>
        <w:rPr>
          <w:rFonts w:hint="default"/>
          <w:lang w:val="en-US" w:eastAsia="zh-CN"/>
        </w:rPr>
        <w:t xml:space="preserve"> limit</w:t>
      </w:r>
      <w:r>
        <w:rPr>
          <w:rFonts w:hint="eastAsia"/>
          <w:lang w:val="en-US" w:eastAsia="zh-CN"/>
        </w:rPr>
        <w:t xml:space="preserve"> n</w:t>
      </w:r>
      <w:r>
        <w:rPr>
          <w:rFonts w:hint="default"/>
          <w:lang w:val="en-US" w:eastAsia="zh-CN"/>
        </w:rPr>
        <w:t>;</w:t>
      </w:r>
      <w:r>
        <w:rPr>
          <w:rFonts w:hint="eastAsia"/>
          <w:lang w:val="en-US" w:eastAsia="zh-CN"/>
        </w:rPr>
        <w:t xml:space="preserve">  Limit n限制只显示表格前面n条结果</w:t>
      </w:r>
    </w:p>
    <w:bookmarkEnd w:id="4"/>
    <w:p>
      <w:pPr>
        <w:rPr>
          <w:rFonts w:hint="default"/>
          <w:lang w:val="en-US" w:eastAsia="zh-CN"/>
        </w:rPr>
      </w:pPr>
      <w:bookmarkStart w:id="5" w:name="OLE_LINK8"/>
      <w:r>
        <w:rPr>
          <w:rFonts w:hint="default"/>
          <w:lang w:val="en-US" w:eastAsia="zh-CN"/>
        </w:rPr>
        <w:t xml:space="preserve">select * from </w:t>
      </w:r>
      <w:r>
        <w:rPr>
          <w:rFonts w:hint="eastAsia"/>
          <w:lang w:val="en-US" w:eastAsia="zh-CN"/>
        </w:rPr>
        <w:t>表名</w:t>
      </w:r>
      <w:r>
        <w:rPr>
          <w:rFonts w:hint="default"/>
          <w:lang w:val="en-US" w:eastAsia="zh-CN"/>
        </w:rPr>
        <w:t xml:space="preserve"> limit </w:t>
      </w:r>
      <w:r>
        <w:rPr>
          <w:rFonts w:hint="eastAsia"/>
          <w:lang w:val="en-US" w:eastAsia="zh-CN"/>
        </w:rPr>
        <w:t>n</w:t>
      </w:r>
      <w:r>
        <w:rPr>
          <w:rFonts w:hint="default"/>
          <w:lang w:val="en-US" w:eastAsia="zh-CN"/>
        </w:rPr>
        <w:t xml:space="preserve">, </w:t>
      </w:r>
      <w:r>
        <w:rPr>
          <w:rFonts w:hint="eastAsia"/>
          <w:lang w:val="en-US" w:eastAsia="zh-CN"/>
        </w:rPr>
        <w:t>n</w:t>
      </w:r>
      <w:r>
        <w:rPr>
          <w:rFonts w:hint="default"/>
          <w:lang w:val="en-US" w:eastAsia="zh-CN"/>
        </w:rPr>
        <w:t>;</w:t>
      </w:r>
      <w:r>
        <w:rPr>
          <w:rFonts w:hint="eastAsia"/>
          <w:lang w:val="en-US" w:eastAsia="zh-CN"/>
        </w:rPr>
        <w:t xml:space="preserve">  limit n ，n从序号为n的行开始显示后面的n行</w:t>
      </w:r>
      <w:bookmarkEnd w:id="5"/>
    </w:p>
    <w:p>
      <w:pPr>
        <w:rPr>
          <w:rFonts w:hint="eastAsia"/>
          <w:lang w:val="en-US" w:eastAsia="zh-CN"/>
        </w:rPr>
      </w:pPr>
    </w:p>
    <w:p>
      <w:pPr>
        <w:pStyle w:val="3"/>
        <w:bidi w:val="0"/>
        <w:rPr>
          <w:rFonts w:hint="eastAsia"/>
          <w:lang w:val="en-US" w:eastAsia="zh-CN"/>
        </w:rPr>
      </w:pPr>
      <w:r>
        <w:rPr>
          <w:rFonts w:hint="eastAsia"/>
          <w:lang w:val="en-US" w:eastAsia="zh-CN"/>
        </w:rPr>
        <w:t>左外，右外关联：</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ascii="Arial" w:hAnsi="Arial" w:cs="Arial"/>
          <w:b w:val="0"/>
          <w:bCs w:val="0"/>
          <w:i w:val="0"/>
          <w:iCs w:val="0"/>
          <w:caps w:val="0"/>
          <w:color w:val="646464"/>
          <w:spacing w:val="0"/>
          <w:sz w:val="21"/>
          <w:szCs w:val="21"/>
          <w:shd w:val="clear" w:color="auto" w:fill="FFFFFF"/>
          <w:lang w:val="en-US" w:eastAsia="zh-CN"/>
        </w:rPr>
      </w:pPr>
      <w:r>
        <w:rPr>
          <w:rFonts w:hint="default"/>
          <w:lang w:val="en-US" w:eastAsia="zh-CN"/>
        </w:rPr>
        <w:t>左外：left outer join，保留左表所有数据，右边跟左表进行匹配；</w:t>
      </w:r>
      <w:r>
        <w:rPr>
          <w:rFonts w:hint="eastAsia"/>
          <w:lang w:val="en-US" w:eastAsia="zh-CN"/>
        </w:rPr>
        <w:t>left=左=（</w:t>
      </w:r>
      <w:r>
        <w:rPr>
          <w:rFonts w:hint="eastAsia" w:ascii="Arial" w:hAnsi="Arial" w:cs="Arial"/>
          <w:b w:val="0"/>
          <w:bCs w:val="0"/>
          <w:i w:val="0"/>
          <w:iCs w:val="0"/>
          <w:caps w:val="0"/>
          <w:color w:val="646464"/>
          <w:spacing w:val="0"/>
          <w:sz w:val="21"/>
          <w:szCs w:val="21"/>
          <w:shd w:val="clear" w:color="auto" w:fill="FFFFFF"/>
        </w:rPr>
        <w:t>le</w:t>
      </w:r>
      <w:r>
        <w:rPr>
          <w:rFonts w:hint="eastAsia" w:ascii="Arial" w:hAnsi="Arial" w:cs="Arial"/>
          <w:b w:val="0"/>
          <w:bCs w:val="0"/>
          <w:i w:val="0"/>
          <w:iCs w:val="0"/>
          <w:caps w:val="0"/>
          <w:color w:val="646464"/>
          <w:spacing w:val="0"/>
          <w:sz w:val="21"/>
          <w:szCs w:val="21"/>
          <w:shd w:val="clear" w:color="auto" w:fill="FFFFFF"/>
          <w:lang w:val="en-US" w:eastAsia="zh-CN"/>
        </w:rPr>
        <w:t xml:space="preserve">i </w:t>
      </w:r>
      <w:r>
        <w:rPr>
          <w:rFonts w:hint="eastAsia" w:ascii="Arial" w:hAnsi="Arial" w:cs="Arial"/>
          <w:b w:val="0"/>
          <w:bCs w:val="0"/>
          <w:i w:val="0"/>
          <w:iCs w:val="0"/>
          <w:caps w:val="0"/>
          <w:color w:val="646464"/>
          <w:spacing w:val="0"/>
          <w:sz w:val="21"/>
          <w:szCs w:val="21"/>
          <w:shd w:val="clear" w:color="auto" w:fill="FFFFFF"/>
        </w:rPr>
        <w:t>f</w:t>
      </w:r>
      <w:r>
        <w:rPr>
          <w:rFonts w:hint="eastAsia" w:ascii="Arial" w:hAnsi="Arial" w:cs="Arial"/>
          <w:b w:val="0"/>
          <w:bCs w:val="0"/>
          <w:i w:val="0"/>
          <w:iCs w:val="0"/>
          <w:caps w:val="0"/>
          <w:color w:val="646464"/>
          <w:spacing w:val="0"/>
          <w:sz w:val="21"/>
          <w:szCs w:val="21"/>
          <w:shd w:val="clear" w:color="auto" w:fill="FFFFFF"/>
          <w:lang w:val="en-US" w:eastAsia="zh-CN"/>
        </w:rPr>
        <w:t>u</w:t>
      </w:r>
      <w:r>
        <w:rPr>
          <w:rFonts w:hint="eastAsia" w:ascii="Arial" w:hAnsi="Arial" w:cs="Arial"/>
          <w:b w:val="0"/>
          <w:bCs w:val="0"/>
          <w:i w:val="0"/>
          <w:iCs w:val="0"/>
          <w:caps w:val="0"/>
          <w:color w:val="646464"/>
          <w:spacing w:val="0"/>
          <w:sz w:val="21"/>
          <w:szCs w:val="21"/>
          <w:shd w:val="clear" w:color="auto" w:fill="FFFFFF"/>
        </w:rPr>
        <w:t>t</w:t>
      </w:r>
      <w:r>
        <w:rPr>
          <w:rFonts w:hint="eastAsia" w:ascii="Arial" w:hAnsi="Arial" w:cs="Arial"/>
          <w:b w:val="0"/>
          <w:bCs w:val="0"/>
          <w:i w:val="0"/>
          <w:iCs w:val="0"/>
          <w:caps w:val="0"/>
          <w:color w:val="646464"/>
          <w:spacing w:val="0"/>
          <w:sz w:val="21"/>
          <w:szCs w:val="21"/>
          <w:shd w:val="clear" w:color="auto" w:fill="FFFFFF"/>
          <w:lang w:eastAsia="zh-CN"/>
        </w:rPr>
        <w:t>）</w:t>
      </w:r>
      <w:r>
        <w:rPr>
          <w:rFonts w:hint="eastAsia" w:ascii="Arial" w:hAnsi="Arial" w:cs="Arial"/>
          <w:b w:val="0"/>
          <w:bCs w:val="0"/>
          <w:i w:val="0"/>
          <w:iCs w:val="0"/>
          <w:caps w:val="0"/>
          <w:color w:val="646464"/>
          <w:spacing w:val="0"/>
          <w:sz w:val="21"/>
          <w:szCs w:val="21"/>
          <w:shd w:val="clear" w:color="auto" w:fill="FFFFFF"/>
          <w:lang w:val="en-US" w:eastAsia="zh-CN"/>
        </w:rPr>
        <w:t xml:space="preserve"> outer=外部=（ou zer） join=连接=（jio yin）</w:t>
      </w:r>
    </w:p>
    <w:p>
      <w:pPr>
        <w:pStyle w:val="11"/>
        <w:bidi w:val="0"/>
        <w:rPr>
          <w:rFonts w:hint="eastAsia"/>
          <w:lang w:val="en-US" w:eastAsia="zh-CN"/>
        </w:rPr>
      </w:pPr>
      <w:r>
        <w:rPr>
          <w:rFonts w:hint="eastAsia"/>
          <w:lang w:val="en-US" w:eastAsia="zh-CN"/>
        </w:rPr>
        <w:t>select * from 表1 left outer join 表2 on 表1的字段=表2的字段;</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default" w:ascii="Arial" w:hAnsi="Arial" w:cs="Arial"/>
          <w:b w:val="0"/>
          <w:bCs w:val="0"/>
          <w:i w:val="0"/>
          <w:iCs w:val="0"/>
          <w:caps w:val="0"/>
          <w:color w:val="646464"/>
          <w:spacing w:val="0"/>
          <w:sz w:val="21"/>
          <w:szCs w:val="21"/>
          <w:shd w:val="clear" w:color="auto" w:fill="FFFFFF"/>
          <w:lang w:val="en-US" w:eastAsia="zh-CN"/>
        </w:rPr>
      </w:pPr>
    </w:p>
    <w:p>
      <w:pPr>
        <w:rPr>
          <w:rFonts w:hint="default"/>
          <w:lang w:val="en-US" w:eastAsia="zh-CN"/>
        </w:rPr>
      </w:pPr>
    </w:p>
    <w:p>
      <w:pPr>
        <w:rPr>
          <w:rFonts w:hint="default"/>
          <w:lang w:val="en-US" w:eastAsia="zh-CN"/>
        </w:rPr>
      </w:pPr>
      <w:r>
        <w:rPr>
          <w:rFonts w:hint="default"/>
          <w:lang w:val="en-US" w:eastAsia="zh-CN"/>
        </w:rPr>
        <w:t>右外：right outer join，保留右表所有数据，左表跟右表进行匹配</w:t>
      </w:r>
      <w:r>
        <w:rPr>
          <w:rFonts w:hint="eastAsia"/>
          <w:lang w:val="en-US" w:eastAsia="zh-CN"/>
        </w:rPr>
        <w:t xml:space="preserve"> right=右=（ruai ter）</w:t>
      </w:r>
    </w:p>
    <w:p>
      <w:pPr>
        <w:rPr>
          <w:rFonts w:hint="default"/>
          <w:lang w:val="en-US" w:eastAsia="zh-CN"/>
        </w:rPr>
      </w:pPr>
    </w:p>
    <w:p>
      <w:pPr>
        <w:bidi w:val="0"/>
        <w:rPr>
          <w:rFonts w:hint="default"/>
          <w:lang w:val="en-US" w:eastAsia="zh-CN"/>
        </w:rPr>
      </w:pPr>
      <w:r>
        <w:rPr>
          <w:rFonts w:hint="default" w:ascii="宋体" w:hAnsi="宋体" w:eastAsia="宋体" w:cs="宋体"/>
          <w:sz w:val="24"/>
          <w:szCs w:val="24"/>
          <w:lang w:val="en-US" w:eastAsia="zh-CN"/>
        </w:rPr>
        <w:t xml:space="preserve">select * from </w:t>
      </w:r>
      <w:r>
        <w:rPr>
          <w:rFonts w:hint="eastAsia" w:ascii="宋体" w:hAnsi="宋体" w:cs="宋体"/>
          <w:sz w:val="24"/>
          <w:szCs w:val="24"/>
          <w:lang w:val="en-US" w:eastAsia="zh-CN"/>
        </w:rPr>
        <w:t>表1</w:t>
      </w:r>
      <w:r>
        <w:rPr>
          <w:rFonts w:hint="default" w:ascii="宋体" w:hAnsi="宋体" w:eastAsia="宋体" w:cs="宋体"/>
          <w:sz w:val="24"/>
          <w:szCs w:val="24"/>
          <w:lang w:val="en-US" w:eastAsia="zh-CN"/>
        </w:rPr>
        <w:t xml:space="preserve"> right outer join </w:t>
      </w:r>
      <w:r>
        <w:rPr>
          <w:rFonts w:hint="eastAsia" w:ascii="宋体" w:hAnsi="宋体" w:cs="宋体"/>
          <w:sz w:val="24"/>
          <w:szCs w:val="24"/>
          <w:lang w:val="en-US" w:eastAsia="zh-CN"/>
        </w:rPr>
        <w:t xml:space="preserve">表2 </w:t>
      </w:r>
      <w:r>
        <w:rPr>
          <w:rFonts w:hint="default" w:ascii="宋体" w:hAnsi="宋体" w:eastAsia="宋体" w:cs="宋体"/>
          <w:sz w:val="24"/>
          <w:szCs w:val="24"/>
          <w:lang w:val="en-US" w:eastAsia="zh-CN"/>
        </w:rPr>
        <w:t xml:space="preserve">on </w:t>
      </w:r>
      <w:r>
        <w:rPr>
          <w:rFonts w:hint="eastAsia" w:ascii="宋体" w:hAnsi="宋体" w:cs="宋体"/>
          <w:sz w:val="24"/>
          <w:szCs w:val="24"/>
          <w:lang w:val="en-US" w:eastAsia="zh-CN"/>
        </w:rPr>
        <w:t>表1得字段</w:t>
      </w:r>
      <w:r>
        <w:rPr>
          <w:rFonts w:hint="default" w:ascii="宋体" w:hAnsi="宋体" w:eastAsia="宋体" w:cs="宋体"/>
          <w:sz w:val="24"/>
          <w:szCs w:val="24"/>
          <w:lang w:val="en-US" w:eastAsia="zh-CN"/>
        </w:rPr>
        <w:t>=</w:t>
      </w:r>
      <w:r>
        <w:rPr>
          <w:rFonts w:hint="eastAsia" w:ascii="宋体" w:hAnsi="宋体" w:cs="宋体"/>
          <w:sz w:val="24"/>
          <w:szCs w:val="24"/>
          <w:lang w:val="en-US" w:eastAsia="zh-CN"/>
        </w:rPr>
        <w:t>表2的字段</w:t>
      </w:r>
      <w:r>
        <w:rPr>
          <w:rFonts w:hint="default" w:ascii="宋体" w:hAnsi="宋体" w:eastAsia="宋体" w:cs="宋体"/>
          <w:sz w:val="24"/>
          <w:szCs w:val="24"/>
          <w:lang w:val="en-US" w:eastAsia="zh-CN"/>
        </w:rPr>
        <w:t>;</w:t>
      </w:r>
    </w:p>
    <w:p>
      <w:pPr>
        <w:rPr>
          <w:rFonts w:hint="eastAsia"/>
          <w:lang w:val="en-US" w:eastAsia="zh-CN"/>
        </w:rPr>
      </w:pPr>
    </w:p>
    <w:p>
      <w:pPr>
        <w:pStyle w:val="3"/>
        <w:bidi w:val="0"/>
        <w:rPr>
          <w:rFonts w:hint="eastAsia"/>
          <w:lang w:val="en-US" w:eastAsia="zh-CN"/>
        </w:rPr>
      </w:pPr>
      <w:r>
        <w:rPr>
          <w:rFonts w:hint="eastAsia"/>
          <w:lang w:val="en-US" w:eastAsia="zh-CN"/>
        </w:rPr>
        <w:t>分组，排序，统计：</w:t>
      </w:r>
    </w:p>
    <w:p>
      <w:pPr>
        <w:pStyle w:val="5"/>
        <w:bidi w:val="0"/>
        <w:rPr>
          <w:rFonts w:hint="default"/>
          <w:sz w:val="22"/>
          <w:szCs w:val="21"/>
          <w:lang w:val="en-US" w:eastAsia="zh-CN"/>
        </w:rPr>
      </w:pPr>
      <w:r>
        <w:rPr>
          <w:rFonts w:hint="eastAsia"/>
          <w:sz w:val="22"/>
          <w:szCs w:val="21"/>
          <w:lang w:val="en-US" w:eastAsia="zh-CN"/>
        </w:rPr>
        <w:t>分组：group by</w:t>
      </w:r>
    </w:p>
    <w:p>
      <w:pPr>
        <w:rPr>
          <w:rFonts w:hint="default"/>
          <w:lang w:val="en-US" w:eastAsia="zh-CN"/>
        </w:rPr>
      </w:pPr>
      <w:r>
        <w:rPr>
          <w:rFonts w:hint="default"/>
          <w:lang w:val="en-US" w:eastAsia="zh-CN"/>
        </w:rPr>
        <w:t>select </w:t>
      </w:r>
      <w:r>
        <w:rPr>
          <w:rFonts w:hint="eastAsia"/>
          <w:lang w:val="en-US" w:eastAsia="zh-CN"/>
        </w:rPr>
        <w:t>字段名</w:t>
      </w:r>
      <w:r>
        <w:rPr>
          <w:rFonts w:hint="default"/>
          <w:lang w:val="en-US" w:eastAsia="zh-CN"/>
        </w:rPr>
        <w:t>, count(*) from </w:t>
      </w:r>
      <w:r>
        <w:rPr>
          <w:rFonts w:hint="eastAsia"/>
          <w:lang w:val="en-US" w:eastAsia="zh-CN"/>
        </w:rPr>
        <w:t>表名</w:t>
      </w:r>
      <w:r>
        <w:rPr>
          <w:rFonts w:hint="default"/>
          <w:lang w:val="en-US" w:eastAsia="zh-CN"/>
        </w:rPr>
        <w:t>group by </w:t>
      </w:r>
      <w:r>
        <w:rPr>
          <w:rFonts w:hint="eastAsia"/>
          <w:lang w:val="en-US" w:eastAsia="zh-CN"/>
        </w:rPr>
        <w:t>字段名</w:t>
      </w:r>
      <w:r>
        <w:rPr>
          <w:rFonts w:hint="default"/>
          <w:lang w:val="en-US" w:eastAsia="zh-CN"/>
        </w:rPr>
        <w:t>;   分组查询，查询</w:t>
      </w:r>
      <w:r>
        <w:rPr>
          <w:rFonts w:hint="eastAsia"/>
          <w:lang w:val="en-US" w:eastAsia="zh-CN"/>
        </w:rPr>
        <w:t xml:space="preserve"> </w:t>
      </w:r>
      <w:r>
        <w:rPr>
          <w:rFonts w:hint="default"/>
          <w:lang w:val="en-US" w:eastAsia="zh-CN"/>
        </w:rPr>
        <w:t>表</w:t>
      </w:r>
      <w:r>
        <w:rPr>
          <w:rFonts w:hint="eastAsia"/>
          <w:lang w:val="en-US" w:eastAsia="zh-CN"/>
        </w:rPr>
        <w:t xml:space="preserve"> </w:t>
      </w:r>
      <w:r>
        <w:rPr>
          <w:rFonts w:hint="default"/>
          <w:lang w:val="en-US" w:eastAsia="zh-CN"/>
        </w:rPr>
        <w:t>里</w:t>
      </w:r>
      <w:r>
        <w:rPr>
          <w:rFonts w:hint="eastAsia"/>
          <w:lang w:val="en-US" w:eastAsia="zh-CN"/>
        </w:rPr>
        <w:t xml:space="preserve"> 字段下 面的数据分别出现了多少次</w:t>
      </w:r>
    </w:p>
    <w:p>
      <w:pPr>
        <w:rPr>
          <w:rFonts w:hint="eastAsia"/>
          <w:lang w:val="en-US" w:eastAsia="zh-CN"/>
        </w:rPr>
      </w:pPr>
    </w:p>
    <w:p>
      <w:pPr>
        <w:pStyle w:val="5"/>
        <w:bidi w:val="0"/>
        <w:rPr>
          <w:rFonts w:hint="default"/>
          <w:sz w:val="22"/>
          <w:szCs w:val="21"/>
          <w:lang w:val="en-US" w:eastAsia="zh-CN"/>
        </w:rPr>
      </w:pPr>
      <w:r>
        <w:rPr>
          <w:rFonts w:hint="eastAsia"/>
          <w:sz w:val="22"/>
          <w:szCs w:val="21"/>
          <w:lang w:val="en-US" w:eastAsia="zh-CN"/>
        </w:rPr>
        <w:t>排序：order by</w:t>
      </w:r>
    </w:p>
    <w:p>
      <w:pPr>
        <w:rPr>
          <w:rFonts w:hint="default"/>
          <w:lang w:val="en-US" w:eastAsia="zh-CN"/>
        </w:rPr>
      </w:pPr>
      <w:r>
        <w:rPr>
          <w:rFonts w:hint="default"/>
          <w:lang w:val="en-US" w:eastAsia="zh-CN"/>
        </w:rPr>
        <w:t>select </w:t>
      </w:r>
      <w:r>
        <w:rPr>
          <w:rFonts w:hint="eastAsia"/>
          <w:lang w:val="en-US" w:eastAsia="zh-CN"/>
        </w:rPr>
        <w:t xml:space="preserve"> 字段名</w:t>
      </w:r>
      <w:r>
        <w:rPr>
          <w:rFonts w:hint="default"/>
          <w:lang w:val="en-US" w:eastAsia="zh-CN"/>
        </w:rPr>
        <w:t> from </w:t>
      </w:r>
      <w:r>
        <w:rPr>
          <w:rFonts w:hint="eastAsia"/>
          <w:lang w:val="en-US" w:eastAsia="zh-CN"/>
        </w:rPr>
        <w:t>表名</w:t>
      </w:r>
      <w:r>
        <w:rPr>
          <w:rFonts w:hint="default"/>
          <w:lang w:val="en-US" w:eastAsia="zh-CN"/>
        </w:rPr>
        <w:t> order by</w:t>
      </w:r>
      <w:r>
        <w:rPr>
          <w:rFonts w:hint="eastAsia"/>
          <w:lang w:val="en-US" w:eastAsia="zh-CN"/>
        </w:rPr>
        <w:t>字段名</w:t>
      </w:r>
      <w:r>
        <w:rPr>
          <w:rFonts w:hint="default"/>
          <w:lang w:val="en-US" w:eastAsia="zh-CN"/>
        </w:rPr>
        <w:t>;</w:t>
      </w:r>
      <w:r>
        <w:rPr>
          <w:rFonts w:hint="eastAsia"/>
          <w:lang w:val="en-US" w:eastAsia="zh-CN"/>
        </w:rPr>
        <w:t xml:space="preserve"> 查询 表 里面的 字段</w:t>
      </w:r>
      <w:r>
        <w:rPr>
          <w:rFonts w:hint="default"/>
          <w:lang w:val="en-US" w:eastAsia="zh-CN"/>
        </w:rPr>
        <w:t>，</w:t>
      </w:r>
      <w:r>
        <w:rPr>
          <w:rFonts w:hint="eastAsia"/>
          <w:lang w:val="en-US" w:eastAsia="zh-CN"/>
        </w:rPr>
        <w:t xml:space="preserve"> </w:t>
      </w:r>
      <w:r>
        <w:rPr>
          <w:rFonts w:hint="default"/>
          <w:lang w:val="en-US" w:eastAsia="zh-CN"/>
        </w:rPr>
        <w:t>然后对</w:t>
      </w:r>
      <w:r>
        <w:rPr>
          <w:rFonts w:hint="eastAsia"/>
          <w:lang w:val="en-US" w:eastAsia="zh-CN"/>
        </w:rPr>
        <w:t xml:space="preserve"> 字段数据 </w:t>
      </w:r>
      <w:r>
        <w:rPr>
          <w:rFonts w:hint="default"/>
          <w:lang w:val="en-US" w:eastAsia="zh-CN"/>
        </w:rPr>
        <w:t>进行排序</w:t>
      </w:r>
    </w:p>
    <w:p>
      <w:pPr>
        <w:rPr>
          <w:rFonts w:hint="default"/>
          <w:lang w:val="en-US" w:eastAsia="zh-CN"/>
        </w:rPr>
      </w:pPr>
      <w:r>
        <w:rPr>
          <w:rFonts w:hint="default"/>
          <w:lang w:val="en-US" w:eastAsia="zh-CN"/>
        </w:rPr>
        <w:t>(默认</w:t>
      </w:r>
      <w:r>
        <w:rPr>
          <w:rFonts w:hint="eastAsia"/>
          <w:lang w:val="en-US" w:eastAsia="zh-CN"/>
        </w:rPr>
        <w:t xml:space="preserve"> asc </w:t>
      </w:r>
      <w:r>
        <w:rPr>
          <w:rFonts w:hint="default"/>
          <w:lang w:val="en-US" w:eastAsia="zh-CN"/>
        </w:rPr>
        <w:t>升序</w:t>
      </w:r>
      <w:r>
        <w:rPr>
          <w:rFonts w:hint="eastAsia"/>
          <w:lang w:val="en-US" w:eastAsia="zh-CN"/>
        </w:rPr>
        <w:t xml:space="preserve"> 在后面加desc 倒序）</w:t>
      </w:r>
      <w:r>
        <w:rPr>
          <w:rFonts w:hint="default"/>
          <w:lang w:val="en-US" w:eastAsia="zh-CN"/>
        </w:rPr>
        <w:t>)</w:t>
      </w:r>
    </w:p>
    <w:p>
      <w:pPr>
        <w:rPr>
          <w:rFonts w:hint="eastAsia"/>
          <w:lang w:val="en-US" w:eastAsia="zh-CN"/>
        </w:rPr>
      </w:pPr>
    </w:p>
    <w:p>
      <w:pPr>
        <w:pStyle w:val="3"/>
        <w:bidi w:val="0"/>
        <w:rPr>
          <w:rFonts w:hint="eastAsia"/>
          <w:lang w:val="en-US" w:eastAsia="zh-CN"/>
        </w:rPr>
      </w:pPr>
      <w:r>
        <w:rPr>
          <w:rFonts w:hint="eastAsia"/>
          <w:lang w:val="en-US" w:eastAsia="zh-CN"/>
        </w:rPr>
        <w:t>统计：count（）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default"/>
          <w:sz w:val="24"/>
          <w:szCs w:val="22"/>
          <w:lang w:val="en-US" w:eastAsia="zh-CN"/>
        </w:rPr>
      </w:pPr>
      <w:r>
        <w:rPr>
          <w:rFonts w:hint="eastAsia" w:ascii="Arial" w:hAnsi="Arial" w:cs="Arial"/>
          <w:b w:val="0"/>
          <w:bCs w:val="0"/>
          <w:i w:val="0"/>
          <w:iCs w:val="0"/>
          <w:caps w:val="0"/>
          <w:color w:val="646464"/>
          <w:spacing w:val="0"/>
          <w:sz w:val="21"/>
          <w:szCs w:val="21"/>
          <w:shd w:val="clear" w:color="auto" w:fill="FFFFFF"/>
        </w:rPr>
        <w:t>kaʊn</w:t>
      </w:r>
      <w:r>
        <w:rPr>
          <w:rFonts w:hint="eastAsia" w:ascii="Arial" w:hAnsi="Arial" w:cs="Arial"/>
          <w:b w:val="0"/>
          <w:bCs w:val="0"/>
          <w:i w:val="0"/>
          <w:iCs w:val="0"/>
          <w:caps w:val="0"/>
          <w:color w:val="646464"/>
          <w:spacing w:val="0"/>
          <w:sz w:val="21"/>
          <w:szCs w:val="21"/>
          <w:shd w:val="clear" w:color="auto" w:fill="FFFFFF"/>
          <w:lang w:val="en-US" w:eastAsia="zh-CN"/>
        </w:rPr>
        <w:t xml:space="preserve"> </w:t>
      </w:r>
      <w:r>
        <w:rPr>
          <w:rFonts w:hint="eastAsia" w:ascii="Arial" w:hAnsi="Arial" w:cs="Arial"/>
          <w:b w:val="0"/>
          <w:bCs w:val="0"/>
          <w:i w:val="0"/>
          <w:iCs w:val="0"/>
          <w:caps w:val="0"/>
          <w:color w:val="646464"/>
          <w:spacing w:val="0"/>
          <w:sz w:val="21"/>
          <w:szCs w:val="21"/>
          <w:shd w:val="clear" w:color="auto" w:fill="FFFFFF"/>
        </w:rPr>
        <w:t>t</w:t>
      </w:r>
    </w:p>
    <w:p>
      <w:pPr>
        <w:rPr>
          <w:rFonts w:hint="default"/>
          <w:lang w:val="en-US" w:eastAsia="zh-CN"/>
        </w:rPr>
      </w:pPr>
      <w:r>
        <w:rPr>
          <w:rFonts w:hint="default"/>
          <w:lang w:val="en-US" w:eastAsia="zh-CN"/>
        </w:rPr>
        <w:t>select count(*) from</w:t>
      </w:r>
      <w:r>
        <w:rPr>
          <w:rFonts w:hint="eastAsia"/>
          <w:lang w:val="en-US" w:eastAsia="zh-CN"/>
        </w:rPr>
        <w:t>表格</w:t>
      </w:r>
      <w:r>
        <w:rPr>
          <w:rFonts w:hint="default"/>
          <w:lang w:val="en-US" w:eastAsia="zh-CN"/>
        </w:rPr>
        <w:t>;  查询</w:t>
      </w:r>
      <w:r>
        <w:rPr>
          <w:rFonts w:hint="eastAsia"/>
          <w:lang w:val="en-US" w:eastAsia="zh-CN"/>
        </w:rPr>
        <w:t xml:space="preserve"> </w:t>
      </w:r>
      <w:r>
        <w:rPr>
          <w:rFonts w:hint="default"/>
          <w:lang w:val="en-US" w:eastAsia="zh-CN"/>
        </w:rPr>
        <w:t>表格</w:t>
      </w:r>
      <w:r>
        <w:rPr>
          <w:rFonts w:hint="eastAsia"/>
          <w:lang w:val="en-US" w:eastAsia="zh-CN"/>
        </w:rPr>
        <w:t xml:space="preserve"> </w:t>
      </w:r>
      <w:r>
        <w:rPr>
          <w:rFonts w:hint="default"/>
          <w:lang w:val="en-US" w:eastAsia="zh-CN"/>
        </w:rPr>
        <w:t>里面有多少行</w:t>
      </w:r>
    </w:p>
    <w:p>
      <w:pPr>
        <w:pStyle w:val="3"/>
        <w:bidi w:val="0"/>
        <w:rPr>
          <w:rFonts w:hint="default"/>
          <w:lang w:val="en-US" w:eastAsia="zh-CN"/>
        </w:rPr>
      </w:pPr>
      <w:r>
        <w:rPr>
          <w:rFonts w:hint="eastAsia"/>
          <w:lang w:val="en-US" w:eastAsia="zh-CN"/>
        </w:rPr>
        <w:t>创建用户设置密码</w:t>
      </w:r>
    </w:p>
    <w:p>
      <w:pPr>
        <w:rPr>
          <w:rFonts w:hint="default"/>
          <w:lang w:val="en-US" w:eastAsia="zh-CN"/>
        </w:rPr>
      </w:pPr>
      <w:r>
        <w:rPr>
          <w:rFonts w:hint="default"/>
          <w:lang w:val="en-US" w:eastAsia="zh-CN"/>
        </w:rPr>
        <w:t>create user '</w:t>
      </w:r>
      <w:r>
        <w:rPr>
          <w:rFonts w:hint="eastAsia"/>
          <w:lang w:val="en-US" w:eastAsia="zh-CN"/>
        </w:rPr>
        <w:t>用户名</w:t>
      </w:r>
      <w:r>
        <w:rPr>
          <w:rFonts w:hint="default"/>
          <w:lang w:val="en-US" w:eastAsia="zh-CN"/>
        </w:rPr>
        <w:t>'创建用户 identified by '</w:t>
      </w:r>
      <w:r>
        <w:rPr>
          <w:rFonts w:hint="eastAsia"/>
          <w:lang w:val="en-US" w:eastAsia="zh-CN"/>
        </w:rPr>
        <w:t>密码</w:t>
      </w:r>
      <w:r>
        <w:rPr>
          <w:rFonts w:hint="default"/>
          <w:lang w:val="en-US" w:eastAsia="zh-CN"/>
        </w:rPr>
        <w:t>'；创建密码</w:t>
      </w:r>
      <w:r>
        <w:rPr>
          <w:rFonts w:hint="eastAsia"/>
          <w:lang w:val="en-US" w:eastAsia="zh-CN"/>
        </w:rPr>
        <w:t xml:space="preserve"> 用户user【you zer】identified by密码【ai de ne fai te】</w:t>
      </w:r>
    </w:p>
    <w:p>
      <w:pPr>
        <w:rPr>
          <w:rFonts w:hint="default"/>
          <w:lang w:val="en-US" w:eastAsia="zh-CN"/>
        </w:rPr>
      </w:pPr>
    </w:p>
    <w:p>
      <w:pPr>
        <w:pStyle w:val="3"/>
        <w:bidi w:val="0"/>
        <w:rPr>
          <w:rFonts w:hint="default"/>
          <w:lang w:val="en-US" w:eastAsia="zh-CN"/>
        </w:rPr>
      </w:pPr>
      <w:r>
        <w:rPr>
          <w:rFonts w:hint="eastAsia"/>
          <w:lang w:val="en-US" w:eastAsia="zh-CN"/>
        </w:rPr>
        <w:t>给用户开通所有权限 用grant all【ge ruan te /or】</w:t>
      </w:r>
    </w:p>
    <w:p>
      <w:pPr>
        <w:rPr>
          <w:rFonts w:hint="default"/>
          <w:lang w:val="en-US" w:eastAsia="zh-CN"/>
        </w:rPr>
      </w:pPr>
      <w:r>
        <w:rPr>
          <w:rFonts w:hint="default"/>
          <w:lang w:val="en-US" w:eastAsia="zh-CN"/>
        </w:rPr>
        <w:t>grant all on *.* to 用户名@'%'；</w:t>
      </w:r>
    </w:p>
    <w:p>
      <w:pPr>
        <w:rPr>
          <w:rFonts w:hint="default"/>
          <w:lang w:val="en-US" w:eastAsia="zh-CN"/>
        </w:rPr>
      </w:pPr>
      <w:r>
        <w:rPr>
          <w:rFonts w:hint="default"/>
          <w:lang w:val="en-US" w:eastAsia="zh-CN"/>
        </w:rPr>
        <w:t>grant授权 all所有 *.*所有数据库的所有表格</w:t>
      </w:r>
    </w:p>
    <w:p>
      <w:pPr>
        <w:rPr>
          <w:rFonts w:hint="default"/>
          <w:lang w:val="en-US" w:eastAsia="zh-CN"/>
        </w:rPr>
      </w:pPr>
    </w:p>
    <w:p>
      <w:pPr>
        <w:pStyle w:val="3"/>
        <w:bidi w:val="0"/>
        <w:rPr>
          <w:rFonts w:hint="default"/>
          <w:lang w:val="en-US" w:eastAsia="zh-CN"/>
        </w:rPr>
      </w:pPr>
      <w:r>
        <w:rPr>
          <w:rFonts w:hint="default"/>
          <w:lang w:val="en-US" w:eastAsia="zh-CN"/>
        </w:rPr>
        <w:t>收回</w:t>
      </w:r>
      <w:r>
        <w:rPr>
          <w:rFonts w:hint="eastAsia"/>
          <w:lang w:val="en-US" w:eastAsia="zh-CN"/>
        </w:rPr>
        <w:t>所有</w:t>
      </w:r>
      <w:r>
        <w:rPr>
          <w:rFonts w:hint="default"/>
          <w:lang w:val="en-US" w:eastAsia="zh-CN"/>
        </w:rPr>
        <w:t>权限</w:t>
      </w:r>
      <w:r>
        <w:rPr>
          <w:rFonts w:hint="eastAsia"/>
          <w:lang w:val="en-US" w:eastAsia="zh-CN"/>
        </w:rPr>
        <w:t xml:space="preserve"> 用revoke all【rei wo ke /or】</w:t>
      </w:r>
    </w:p>
    <w:p>
      <w:pPr>
        <w:rPr>
          <w:rFonts w:hint="default"/>
          <w:lang w:val="en-US" w:eastAsia="zh-CN"/>
        </w:rPr>
      </w:pPr>
      <w:r>
        <w:rPr>
          <w:rFonts w:hint="default"/>
          <w:lang w:val="en-US" w:eastAsia="zh-CN"/>
        </w:rPr>
        <w:t>revoke all on *.* from 用户名；</w:t>
      </w:r>
    </w:p>
    <w:p>
      <w:pPr>
        <w:rPr>
          <w:rFonts w:hint="default"/>
          <w:lang w:val="en-US" w:eastAsia="zh-CN"/>
        </w:rPr>
      </w:pPr>
    </w:p>
    <w:p>
      <w:pPr>
        <w:pStyle w:val="3"/>
        <w:bidi w:val="0"/>
        <w:rPr>
          <w:rFonts w:hint="default"/>
          <w:lang w:val="en-US" w:eastAsia="zh-CN"/>
        </w:rPr>
      </w:pPr>
      <w:r>
        <w:rPr>
          <w:rFonts w:hint="eastAsia"/>
          <w:lang w:val="en-US" w:eastAsia="zh-CN"/>
        </w:rPr>
        <w:t>数据的最大，最小，平均，和，计数</w:t>
      </w:r>
    </w:p>
    <w:p>
      <w:pPr>
        <w:rPr>
          <w:rFonts w:hint="default"/>
          <w:lang w:val="en-US" w:eastAsia="zh-CN"/>
        </w:rPr>
      </w:pPr>
      <w:r>
        <w:rPr>
          <w:rFonts w:hint="default"/>
          <w:lang w:val="en-US" w:eastAsia="zh-CN"/>
        </w:rPr>
        <w:t>select max(</w:t>
      </w:r>
      <w:r>
        <w:rPr>
          <w:rFonts w:hint="eastAsia"/>
          <w:lang w:val="en-US" w:eastAsia="zh-CN"/>
        </w:rPr>
        <w:t>字段</w:t>
      </w:r>
      <w:r>
        <w:rPr>
          <w:rFonts w:hint="default"/>
          <w:lang w:val="en-US" w:eastAsia="zh-CN"/>
        </w:rPr>
        <w:t xml:space="preserve">) from </w:t>
      </w:r>
      <w:r>
        <w:rPr>
          <w:rFonts w:hint="eastAsia"/>
          <w:lang w:val="en-US" w:eastAsia="zh-CN"/>
        </w:rPr>
        <w:t>表格</w:t>
      </w:r>
      <w:r>
        <w:rPr>
          <w:rFonts w:hint="default"/>
          <w:lang w:val="en-US" w:eastAsia="zh-CN"/>
        </w:rPr>
        <w:t xml:space="preserve"> where </w:t>
      </w:r>
      <w:r>
        <w:rPr>
          <w:rFonts w:hint="eastAsia"/>
          <w:lang w:val="en-US" w:eastAsia="zh-CN"/>
        </w:rPr>
        <w:t>字段</w:t>
      </w:r>
      <w:r>
        <w:rPr>
          <w:rFonts w:hint="default"/>
          <w:lang w:val="en-US" w:eastAsia="zh-CN"/>
        </w:rPr>
        <w:t xml:space="preserve"> = '</w:t>
      </w:r>
      <w:r>
        <w:rPr>
          <w:rFonts w:hint="eastAsia"/>
          <w:lang w:val="en-US" w:eastAsia="zh-CN"/>
        </w:rPr>
        <w:t>数据</w:t>
      </w:r>
      <w:r>
        <w:rPr>
          <w:rFonts w:hint="default"/>
          <w:lang w:val="en-US" w:eastAsia="zh-CN"/>
        </w:rPr>
        <w:t>'; 查询</w:t>
      </w:r>
      <w:r>
        <w:rPr>
          <w:rFonts w:hint="eastAsia"/>
          <w:lang w:val="en-US" w:eastAsia="zh-CN"/>
        </w:rPr>
        <w:t xml:space="preserve"> </w:t>
      </w:r>
      <w:r>
        <w:rPr>
          <w:rFonts w:hint="default"/>
          <w:lang w:val="en-US" w:eastAsia="zh-CN"/>
        </w:rPr>
        <w:t>表格</w:t>
      </w:r>
      <w:r>
        <w:rPr>
          <w:rFonts w:hint="eastAsia"/>
          <w:lang w:val="en-US" w:eastAsia="zh-CN"/>
        </w:rPr>
        <w:t xml:space="preserve"> </w:t>
      </w:r>
      <w:r>
        <w:rPr>
          <w:rFonts w:hint="default"/>
          <w:lang w:val="en-US" w:eastAsia="zh-CN"/>
        </w:rPr>
        <w:t>中</w:t>
      </w:r>
      <w:r>
        <w:rPr>
          <w:rFonts w:hint="eastAsia"/>
          <w:lang w:val="en-US" w:eastAsia="zh-CN"/>
        </w:rPr>
        <w:t xml:space="preserve"> 字段下数据 </w:t>
      </w:r>
      <w:r>
        <w:rPr>
          <w:rFonts w:hint="default"/>
          <w:lang w:val="en-US" w:eastAsia="zh-CN"/>
        </w:rPr>
        <w:t>的最高</w:t>
      </w:r>
      <w:r>
        <w:rPr>
          <w:rFonts w:hint="eastAsia"/>
          <w:lang w:val="en-US" w:eastAsia="zh-CN"/>
        </w:rPr>
        <w:t>值</w:t>
      </w:r>
      <w:r>
        <w:rPr>
          <w:rFonts w:hint="default"/>
          <w:lang w:val="en-US" w:eastAsia="zh-CN"/>
        </w:rPr>
        <w:t xml:space="preserve">  最高用max（）表示</w:t>
      </w:r>
    </w:p>
    <w:p>
      <w:pPr>
        <w:rPr>
          <w:rFonts w:hint="eastAsia"/>
          <w:lang w:val="en-US" w:eastAsia="zh-CN"/>
        </w:rPr>
      </w:pPr>
      <w:r>
        <w:rPr>
          <w:rFonts w:hint="eastAsia"/>
          <w:lang w:val="en-US" w:eastAsia="zh-CN"/>
        </w:rPr>
        <w:t>avg（）平均</w:t>
      </w:r>
    </w:p>
    <w:p>
      <w:pPr>
        <w:rPr>
          <w:rFonts w:hint="default"/>
          <w:lang w:val="en-US" w:eastAsia="zh-CN"/>
        </w:rPr>
      </w:pPr>
      <w:r>
        <w:rPr>
          <w:rFonts w:hint="eastAsia"/>
          <w:lang w:val="en-US" w:eastAsia="zh-CN"/>
        </w:rPr>
        <w:t>min（）最小</w:t>
      </w:r>
    </w:p>
    <w:p>
      <w:pPr>
        <w:rPr>
          <w:rFonts w:hint="eastAsia"/>
          <w:lang w:val="en-US" w:eastAsia="zh-CN"/>
        </w:rPr>
      </w:pPr>
      <w:r>
        <w:rPr>
          <w:rFonts w:hint="eastAsia"/>
          <w:lang w:val="en-US" w:eastAsia="zh-CN"/>
        </w:rPr>
        <w:t>sum（）该字段所有数据和</w:t>
      </w:r>
    </w:p>
    <w:p>
      <w:pPr>
        <w:rPr>
          <w:rFonts w:hint="eastAsia"/>
          <w:lang w:val="en-US" w:eastAsia="zh-CN"/>
        </w:rPr>
      </w:pPr>
      <w:r>
        <w:rPr>
          <w:rFonts w:hint="eastAsia"/>
          <w:lang w:val="en-US" w:eastAsia="zh-CN"/>
        </w:rPr>
        <w:t>count（）计数</w:t>
      </w:r>
    </w:p>
    <w:p>
      <w:pPr>
        <w:pStyle w:val="3"/>
        <w:bidi w:val="0"/>
        <w:rPr>
          <w:rFonts w:hint="eastAsia"/>
          <w:lang w:val="en-US" w:eastAsia="zh-CN"/>
        </w:rPr>
      </w:pPr>
      <w:r>
        <w:rPr>
          <w:rFonts w:hint="eastAsia"/>
          <w:lang w:val="en-US" w:eastAsia="zh-CN"/>
        </w:rPr>
        <w:t>区间查询，什么到什么之间</w:t>
      </w:r>
    </w:p>
    <w:p>
      <w:pPr>
        <w:rPr>
          <w:rFonts w:hint="eastAsia"/>
          <w:lang w:val="en-US" w:eastAsia="zh-CN"/>
        </w:rPr>
      </w:pPr>
      <w:r>
        <w:rPr>
          <w:rFonts w:hint="default"/>
          <w:lang w:val="en-US" w:eastAsia="zh-CN"/>
        </w:rPr>
        <w:t>select * from</w:t>
      </w:r>
      <w:r>
        <w:rPr>
          <w:rFonts w:hint="eastAsia"/>
          <w:lang w:val="en-US" w:eastAsia="zh-CN"/>
        </w:rPr>
        <w:t>表名</w:t>
      </w:r>
      <w:r>
        <w:rPr>
          <w:rFonts w:hint="default"/>
          <w:lang w:val="en-US" w:eastAsia="zh-CN"/>
        </w:rPr>
        <w:t xml:space="preserve"> where </w:t>
      </w:r>
      <w:r>
        <w:rPr>
          <w:rFonts w:hint="eastAsia"/>
          <w:lang w:val="en-US" w:eastAsia="zh-CN"/>
        </w:rPr>
        <w:t>字段</w:t>
      </w:r>
      <w:r>
        <w:rPr>
          <w:rFonts w:hint="default"/>
          <w:lang w:val="en-US" w:eastAsia="zh-CN"/>
        </w:rPr>
        <w:t xml:space="preserve"> between </w:t>
      </w:r>
      <w:r>
        <w:rPr>
          <w:rFonts w:hint="eastAsia"/>
          <w:lang w:val="en-US" w:eastAsia="zh-CN"/>
        </w:rPr>
        <w:t>数据1</w:t>
      </w:r>
      <w:r>
        <w:rPr>
          <w:rFonts w:hint="default"/>
          <w:lang w:val="en-US" w:eastAsia="zh-CN"/>
        </w:rPr>
        <w:t xml:space="preserve"> </w:t>
      </w:r>
      <w:r>
        <w:rPr>
          <w:rFonts w:hint="eastAsia"/>
          <w:lang w:val="en-US" w:eastAsia="zh-CN"/>
        </w:rPr>
        <w:t>and 数据2</w:t>
      </w:r>
      <w:r>
        <w:rPr>
          <w:rFonts w:hint="default"/>
          <w:lang w:val="en-US" w:eastAsia="zh-CN"/>
        </w:rPr>
        <w:t>;</w:t>
      </w:r>
      <w:r>
        <w:rPr>
          <w:rFonts w:hint="eastAsia"/>
          <w:lang w:val="en-US" w:eastAsia="zh-CN"/>
        </w:rPr>
        <w:t>查询该字段下数据1到数据2之间的数据</w:t>
      </w:r>
    </w:p>
    <w:p>
      <w:pPr>
        <w:pStyle w:val="3"/>
        <w:bidi w:val="0"/>
        <w:rPr>
          <w:rFonts w:hint="eastAsia"/>
          <w:lang w:val="en-US" w:eastAsia="zh-CN"/>
        </w:rPr>
      </w:pPr>
      <w:bookmarkStart w:id="6" w:name="OLE_LINK10"/>
      <w:r>
        <w:rPr>
          <w:rFonts w:hint="eastAsia"/>
          <w:lang w:val="en-US" w:eastAsia="zh-CN"/>
        </w:rPr>
        <w:t>显示内连接：</w:t>
      </w:r>
    </w:p>
    <w:p>
      <w:pPr>
        <w:rPr>
          <w:rFonts w:hint="eastAsia"/>
          <w:lang w:val="en-US" w:eastAsia="zh-CN"/>
        </w:rPr>
      </w:pPr>
      <w:r>
        <w:rPr>
          <w:rFonts w:hint="eastAsia"/>
          <w:lang w:val="en-US" w:eastAsia="zh-CN"/>
        </w:rPr>
        <w:t>inner join：内部连接</w:t>
      </w:r>
    </w:p>
    <w:p>
      <w:pPr>
        <w:rPr>
          <w:rFonts w:hint="eastAsia"/>
          <w:lang w:val="en-US" w:eastAsia="zh-CN"/>
        </w:rPr>
      </w:pPr>
      <w:r>
        <w:rPr>
          <w:rFonts w:hint="eastAsia"/>
          <w:lang w:val="en-US" w:eastAsia="zh-CN"/>
        </w:rPr>
        <w:t>select * from 表格1 inner join 表格2  on 表格1的字段n= 表格2的字段;显示内连接，用inner join连接另一个表，用on 连接两个表格相同的字符数据，筛选没意义重复的组合</w:t>
      </w:r>
      <w:bookmarkEnd w:id="6"/>
      <w:r>
        <w:rPr>
          <w:rFonts w:hint="eastAsia"/>
          <w:lang w:val="en-US" w:eastAsia="zh-CN"/>
        </w:rPr>
        <w:t>，不显示筛选条件为空的组合</w:t>
      </w:r>
    </w:p>
    <w:p>
      <w:pPr>
        <w:pStyle w:val="3"/>
        <w:bidi w:val="0"/>
        <w:rPr>
          <w:rFonts w:hint="default"/>
          <w:lang w:val="en-US" w:eastAsia="zh-CN"/>
        </w:rPr>
      </w:pPr>
      <w:r>
        <w:rPr>
          <w:rFonts w:hint="eastAsia"/>
          <w:lang w:val="en-US" w:eastAsia="zh-CN"/>
        </w:rPr>
        <w:t>隐式内连接：</w:t>
      </w:r>
    </w:p>
    <w:p>
      <w:pPr>
        <w:rPr>
          <w:rFonts w:hint="eastAsia"/>
          <w:lang w:val="en-US" w:eastAsia="zh-CN"/>
        </w:rPr>
      </w:pPr>
      <w:r>
        <w:rPr>
          <w:rFonts w:hint="default"/>
          <w:lang w:val="en-US" w:eastAsia="zh-CN"/>
        </w:rPr>
        <w:t xml:space="preserve">select * from </w:t>
      </w:r>
      <w:r>
        <w:rPr>
          <w:rFonts w:hint="eastAsia"/>
          <w:lang w:val="en-US" w:eastAsia="zh-CN"/>
        </w:rPr>
        <w:t>表1</w:t>
      </w:r>
      <w:r>
        <w:rPr>
          <w:rFonts w:hint="default"/>
          <w:lang w:val="en-US" w:eastAsia="zh-CN"/>
        </w:rPr>
        <w:t>,</w:t>
      </w:r>
      <w:r>
        <w:rPr>
          <w:rFonts w:hint="eastAsia"/>
          <w:lang w:val="en-US" w:eastAsia="zh-CN"/>
        </w:rPr>
        <w:t>表2</w:t>
      </w:r>
      <w:r>
        <w:rPr>
          <w:rFonts w:hint="default"/>
          <w:lang w:val="en-US" w:eastAsia="zh-CN"/>
        </w:rPr>
        <w:t xml:space="preserve">where </w:t>
      </w:r>
      <w:r>
        <w:rPr>
          <w:rFonts w:hint="eastAsia"/>
          <w:lang w:val="en-US" w:eastAsia="zh-CN"/>
        </w:rPr>
        <w:t>表1.字段</w:t>
      </w:r>
      <w:r>
        <w:rPr>
          <w:rFonts w:hint="default"/>
          <w:lang w:val="en-US" w:eastAsia="zh-CN"/>
        </w:rPr>
        <w:t xml:space="preserve"> = </w:t>
      </w:r>
      <w:r>
        <w:rPr>
          <w:rFonts w:hint="eastAsia"/>
          <w:lang w:val="en-US" w:eastAsia="zh-CN"/>
        </w:rPr>
        <w:t>表2.字段</w:t>
      </w:r>
      <w:r>
        <w:rPr>
          <w:rFonts w:hint="default"/>
          <w:lang w:val="en-US" w:eastAsia="zh-CN"/>
        </w:rPr>
        <w:t>;</w:t>
      </w:r>
      <w:r>
        <w:rPr>
          <w:rFonts w:hint="eastAsia"/>
          <w:lang w:val="en-US" w:eastAsia="zh-CN"/>
        </w:rPr>
        <w:t xml:space="preserve"> 隐式内连接，将一些没意义的重复的组合剔除，不显示筛选条件为空的组合</w:t>
      </w:r>
    </w:p>
    <w:p>
      <w:pPr>
        <w:rPr>
          <w:rFonts w:hint="default"/>
          <w:lang w:val="en-US" w:eastAsia="zh-CN"/>
        </w:rPr>
      </w:pPr>
    </w:p>
    <w:p>
      <w:pPr>
        <w:pStyle w:val="3"/>
        <w:bidi w:val="0"/>
        <w:rPr>
          <w:rFonts w:hint="eastAsia"/>
          <w:lang w:val="en-US" w:eastAsia="zh-CN"/>
        </w:rPr>
      </w:pPr>
      <w:bookmarkStart w:id="7" w:name="OLE_LINK16"/>
      <w:r>
        <w:rPr>
          <w:rFonts w:hint="eastAsia"/>
          <w:lang w:val="en-US" w:eastAsia="zh-CN"/>
        </w:rPr>
        <w:t>对数据的增删改查：</w:t>
      </w:r>
    </w:p>
    <w:p>
      <w:pPr>
        <w:numPr>
          <w:ilvl w:val="0"/>
          <w:numId w:val="4"/>
        </w:numPr>
        <w:rPr>
          <w:rFonts w:hint="eastAsia"/>
          <w:lang w:val="en-US" w:eastAsia="zh-CN"/>
        </w:rPr>
      </w:pPr>
      <w:r>
        <w:rPr>
          <w:rFonts w:hint="eastAsia"/>
          <w:lang w:val="en-US" w:eastAsia="zh-CN"/>
        </w:rPr>
        <w:t>新增：insert into 表名 values（数据  ）  新增数据    insert插入</w:t>
      </w:r>
    </w:p>
    <w:p>
      <w:pPr>
        <w:numPr>
          <w:ilvl w:val="0"/>
          <w:numId w:val="4"/>
        </w:numPr>
        <w:rPr>
          <w:rFonts w:hint="default"/>
          <w:lang w:val="en-US" w:eastAsia="zh-CN"/>
        </w:rPr>
      </w:pPr>
      <w:r>
        <w:rPr>
          <w:rFonts w:hint="eastAsia"/>
          <w:lang w:val="en-US" w:eastAsia="zh-CN"/>
        </w:rPr>
        <w:t>删除：delete  from 表名 where 子句 ；  删除数据   delete删除</w:t>
      </w:r>
    </w:p>
    <w:p>
      <w:pPr>
        <w:numPr>
          <w:ilvl w:val="0"/>
          <w:numId w:val="4"/>
        </w:numPr>
        <w:rPr>
          <w:rFonts w:hint="default"/>
          <w:lang w:val="en-US" w:eastAsia="zh-CN"/>
        </w:rPr>
      </w:pPr>
      <w:r>
        <w:rPr>
          <w:rFonts w:hint="eastAsia"/>
          <w:lang w:val="en-US" w:eastAsia="zh-CN"/>
        </w:rPr>
        <w:t>修改：update 表名 set 字段名 = 新的数据 where子句；  更新数据    update更新</w:t>
      </w:r>
    </w:p>
    <w:p>
      <w:pPr>
        <w:numPr>
          <w:ilvl w:val="0"/>
          <w:numId w:val="4"/>
        </w:numPr>
        <w:rPr>
          <w:rFonts w:hint="default"/>
          <w:lang w:val="en-US" w:eastAsia="zh-CN"/>
        </w:rPr>
      </w:pPr>
      <w:r>
        <w:rPr>
          <w:rFonts w:hint="eastAsia"/>
          <w:lang w:val="en-US" w:eastAsia="zh-CN"/>
        </w:rPr>
        <w:t>查询：select * from 表名；  查询表格里面的数据</w:t>
      </w:r>
    </w:p>
    <w:p>
      <w:pPr>
        <w:widowControl w:val="0"/>
        <w:numPr>
          <w:ilvl w:val="0"/>
          <w:numId w:val="0"/>
        </w:numPr>
        <w:jc w:val="both"/>
        <w:rPr>
          <w:rFonts w:hint="eastAsia"/>
          <w:lang w:val="en-US" w:eastAsia="zh-CN"/>
        </w:rPr>
      </w:pPr>
    </w:p>
    <w:p>
      <w:pPr>
        <w:pStyle w:val="3"/>
        <w:bidi w:val="0"/>
        <w:rPr>
          <w:rFonts w:hint="eastAsia"/>
          <w:lang w:val="en-US" w:eastAsia="zh-CN"/>
        </w:rPr>
      </w:pPr>
      <w:r>
        <w:rPr>
          <w:rFonts w:hint="eastAsia"/>
          <w:lang w:val="en-US" w:eastAsia="zh-CN"/>
        </w:rPr>
        <w:t>对数据库的增删改查：</w:t>
      </w:r>
    </w:p>
    <w:p>
      <w:pPr>
        <w:numPr>
          <w:ilvl w:val="0"/>
          <w:numId w:val="5"/>
        </w:numPr>
        <w:rPr>
          <w:rFonts w:hint="eastAsia"/>
          <w:lang w:val="en-US" w:eastAsia="zh-CN"/>
        </w:rPr>
      </w:pPr>
      <w:r>
        <w:rPr>
          <w:rFonts w:hint="eastAsia"/>
          <w:lang w:val="en-US" w:eastAsia="zh-CN"/>
        </w:rPr>
        <w:t>新增：create database 新增数据库    新增创建数据库    create创建 database数据库</w:t>
      </w:r>
    </w:p>
    <w:p>
      <w:pPr>
        <w:numPr>
          <w:ilvl w:val="0"/>
          <w:numId w:val="5"/>
        </w:numPr>
        <w:rPr>
          <w:rFonts w:hint="default"/>
          <w:lang w:val="en-US" w:eastAsia="zh-CN"/>
        </w:rPr>
      </w:pPr>
      <w:r>
        <w:rPr>
          <w:rFonts w:hint="eastAsia"/>
          <w:lang w:val="en-US" w:eastAsia="zh-CN"/>
        </w:rPr>
        <w:t>删除：drop database 数据库名    删除数据库    drop去掉，删除</w:t>
      </w:r>
    </w:p>
    <w:p>
      <w:pPr>
        <w:numPr>
          <w:ilvl w:val="0"/>
          <w:numId w:val="5"/>
        </w:numPr>
        <w:rPr>
          <w:rFonts w:hint="default"/>
          <w:lang w:val="en-US" w:eastAsia="zh-CN"/>
        </w:rPr>
      </w:pPr>
      <w:r>
        <w:rPr>
          <w:rFonts w:hint="eastAsia"/>
          <w:lang w:val="en-US" w:eastAsia="zh-CN"/>
        </w:rPr>
        <w:t>修改：alter database 数据库名 character set [ka rai ke te]新的字符集    修改数据库的字符集</w:t>
      </w:r>
    </w:p>
    <w:p>
      <w:pPr>
        <w:numPr>
          <w:ilvl w:val="0"/>
          <w:numId w:val="5"/>
        </w:numPr>
        <w:rPr>
          <w:rFonts w:hint="default"/>
          <w:lang w:val="en-US" w:eastAsia="zh-CN"/>
        </w:rPr>
      </w:pPr>
      <w:r>
        <w:rPr>
          <w:rFonts w:hint="eastAsia"/>
          <w:lang w:val="en-US" w:eastAsia="zh-CN"/>
        </w:rPr>
        <w:t xml:space="preserve">查询：show databases；    查看服务器有哪些数据库  databases 多个数据库后面加s   </w:t>
      </w:r>
    </w:p>
    <w:p>
      <w:pPr>
        <w:numPr>
          <w:ilvl w:val="0"/>
          <w:numId w:val="0"/>
        </w:numPr>
        <w:rPr>
          <w:rFonts w:hint="eastAsia"/>
          <w:lang w:val="en-US" w:eastAsia="zh-CN"/>
        </w:rPr>
      </w:pPr>
      <w:r>
        <w:rPr>
          <w:rFonts w:hint="eastAsia"/>
          <w:lang w:val="en-US" w:eastAsia="zh-CN"/>
        </w:rPr>
        <w:t xml:space="preserve">         Show create database 数据库名；    查看数据库的创建</w:t>
      </w:r>
    </w:p>
    <w:p>
      <w:pPr>
        <w:numPr>
          <w:ilvl w:val="0"/>
          <w:numId w:val="0"/>
        </w:numPr>
        <w:rPr>
          <w:rFonts w:hint="eastAsia"/>
          <w:lang w:val="en-US" w:eastAsia="zh-CN"/>
        </w:rPr>
      </w:pPr>
    </w:p>
    <w:p>
      <w:pPr>
        <w:pStyle w:val="3"/>
        <w:bidi w:val="0"/>
        <w:rPr>
          <w:rFonts w:hint="eastAsia"/>
          <w:lang w:val="en-US" w:eastAsia="zh-CN"/>
        </w:rPr>
      </w:pPr>
      <w:r>
        <w:rPr>
          <w:rFonts w:hint="eastAsia"/>
          <w:lang w:val="en-US" w:eastAsia="zh-CN"/>
        </w:rPr>
        <w:t>对表的增删改查：</w:t>
      </w:r>
    </w:p>
    <w:p>
      <w:pPr>
        <w:numPr>
          <w:ilvl w:val="0"/>
          <w:numId w:val="6"/>
        </w:numPr>
        <w:rPr>
          <w:rFonts w:hint="eastAsia"/>
          <w:lang w:val="en-US" w:eastAsia="zh-CN"/>
        </w:rPr>
      </w:pPr>
      <w:r>
        <w:rPr>
          <w:rFonts w:hint="eastAsia"/>
          <w:lang w:val="en-US" w:eastAsia="zh-CN"/>
        </w:rPr>
        <w:t>新增：create table 表名 （字段定义  ）    创建表格  table表格</w:t>
      </w:r>
    </w:p>
    <w:p>
      <w:pPr>
        <w:numPr>
          <w:ilvl w:val="0"/>
          <w:numId w:val="6"/>
        </w:numPr>
        <w:rPr>
          <w:rFonts w:hint="default"/>
          <w:lang w:val="en-US" w:eastAsia="zh-CN"/>
        </w:rPr>
      </w:pPr>
      <w:r>
        <w:rPr>
          <w:rFonts w:hint="eastAsia"/>
          <w:lang w:val="en-US" w:eastAsia="zh-CN"/>
        </w:rPr>
        <w:t>删除：drop table 表名 ；   删除表格</w:t>
      </w:r>
    </w:p>
    <w:p>
      <w:pPr>
        <w:numPr>
          <w:ilvl w:val="0"/>
          <w:numId w:val="6"/>
        </w:numPr>
        <w:rPr>
          <w:rFonts w:hint="default"/>
          <w:lang w:val="en-US" w:eastAsia="zh-CN"/>
        </w:rPr>
      </w:pPr>
      <w:r>
        <w:rPr>
          <w:rFonts w:hint="eastAsia"/>
          <w:lang w:val="en-US" w:eastAsia="zh-CN"/>
        </w:rPr>
        <w:t>修改：alter table 表名 修改内容    修改表格的内容</w:t>
      </w:r>
    </w:p>
    <w:p>
      <w:pPr>
        <w:numPr>
          <w:ilvl w:val="0"/>
          <w:numId w:val="6"/>
        </w:numPr>
        <w:rPr>
          <w:rFonts w:hint="default"/>
          <w:lang w:val="en-US" w:eastAsia="zh-CN"/>
        </w:rPr>
      </w:pPr>
      <w:r>
        <w:rPr>
          <w:rFonts w:hint="eastAsia"/>
          <w:lang w:val="en-US" w:eastAsia="zh-CN"/>
        </w:rPr>
        <w:t>查询：show tables；      查看数据库里有那些表  tables多个表格后面加s</w:t>
      </w:r>
    </w:p>
    <w:p>
      <w:pPr>
        <w:numPr>
          <w:ilvl w:val="0"/>
          <w:numId w:val="0"/>
        </w:numPr>
        <w:rPr>
          <w:rFonts w:hint="default"/>
          <w:lang w:val="en-US" w:eastAsia="zh-CN"/>
        </w:rPr>
      </w:pPr>
      <w:r>
        <w:rPr>
          <w:rFonts w:hint="eastAsia"/>
          <w:lang w:val="en-US" w:eastAsia="zh-CN"/>
        </w:rPr>
        <w:t xml:space="preserve">         Desc 表名；      查看表的结构   desc描述</w:t>
      </w:r>
    </w:p>
    <w:p>
      <w:pPr>
        <w:numPr>
          <w:ilvl w:val="0"/>
          <w:numId w:val="0"/>
        </w:numPr>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 xml:space="preserve">         Show create table 表名；      查看</w:t>
      </w:r>
      <w:bookmarkEnd w:id="7"/>
      <w:r>
        <w:rPr>
          <w:rFonts w:hint="eastAsia"/>
          <w:lang w:val="en-US" w:eastAsia="zh-CN"/>
        </w:rPr>
        <w:t>表格创建</w:t>
      </w:r>
    </w:p>
    <w:p>
      <w:pPr>
        <w:pStyle w:val="2"/>
        <w:bidi w:val="0"/>
        <w:rPr>
          <w:rFonts w:hint="eastAsia"/>
          <w:lang w:val="en-US" w:eastAsia="zh-CN"/>
        </w:rPr>
      </w:pPr>
      <w:r>
        <w:rPr>
          <w:rFonts w:hint="eastAsia"/>
          <w:lang w:val="en-US" w:eastAsia="zh-CN"/>
        </w:rPr>
        <w:t>接口测试：</w:t>
      </w:r>
    </w:p>
    <w:p>
      <w:pPr>
        <w:pStyle w:val="3"/>
        <w:bidi w:val="0"/>
        <w:rPr>
          <w:rFonts w:hint="eastAsia"/>
          <w:lang w:val="en-US" w:eastAsia="zh-CN"/>
        </w:rPr>
      </w:pPr>
      <w:r>
        <w:rPr>
          <w:rFonts w:hint="eastAsia"/>
          <w:lang w:val="en-US" w:eastAsia="zh-CN"/>
        </w:rPr>
        <w:t>用什么工具：</w:t>
      </w:r>
    </w:p>
    <w:p>
      <w:pPr>
        <w:bidi w:val="0"/>
        <w:rPr>
          <w:rFonts w:hint="eastAsia"/>
          <w:lang w:val="en-US" w:eastAsia="zh-CN"/>
        </w:rPr>
      </w:pPr>
      <w:r>
        <w:rPr>
          <w:rFonts w:hint="eastAsia"/>
          <w:lang w:val="en-US" w:eastAsia="zh-CN"/>
        </w:rPr>
        <w:t>postman</w:t>
      </w:r>
    </w:p>
    <w:p>
      <w:pPr>
        <w:pStyle w:val="3"/>
        <w:bidi w:val="0"/>
        <w:rPr>
          <w:rFonts w:hint="eastAsia"/>
          <w:lang w:val="en-US" w:eastAsia="zh-CN"/>
        </w:rPr>
      </w:pPr>
      <w:r>
        <w:rPr>
          <w:rFonts w:hint="eastAsia"/>
          <w:lang w:val="en-US" w:eastAsia="zh-CN"/>
        </w:rPr>
        <w:t>怎么测试：</w:t>
      </w:r>
    </w:p>
    <w:p>
      <w:pPr>
        <w:pStyle w:val="11"/>
        <w:keepNext w:val="0"/>
        <w:keepLines w:val="0"/>
        <w:widowControl/>
        <w:suppressLineNumbers w:val="0"/>
        <w:rPr>
          <w:highlight w:val="red"/>
        </w:rPr>
      </w:pPr>
      <w:r>
        <w:rPr>
          <w:highlight w:val="red"/>
          <w:lang w:val="en-US"/>
        </w:rPr>
        <w:t>给你一个接口怎么测试？</w:t>
      </w:r>
    </w:p>
    <w:p>
      <w:pPr>
        <w:pStyle w:val="11"/>
        <w:keepNext w:val="0"/>
        <w:keepLines w:val="0"/>
        <w:widowControl/>
        <w:numPr>
          <w:ilvl w:val="0"/>
          <w:numId w:val="7"/>
        </w:numPr>
        <w:suppressLineNumbers w:val="0"/>
        <w:ind w:left="0" w:leftChars="0" w:firstLineChars="0"/>
        <w:rPr>
          <w:lang w:val="en-US"/>
        </w:rPr>
      </w:pPr>
      <w:r>
        <w:rPr>
          <w:lang w:val="en-US"/>
        </w:rPr>
        <w:t>详细看接口文档(开发那边给)，设计接口用例，从参数，数据输入输出等方面</w:t>
      </w:r>
      <w:r>
        <w:rPr>
          <w:rFonts w:hint="eastAsia"/>
          <w:lang w:val="en-US" w:eastAsia="zh-CN"/>
        </w:rPr>
        <w:t>；使用postman工具，模拟get、post请求将参数带上去，返回结果一般是XML跟JOSN，然后参照接口文档跟预期结果来验证返回的结果。</w:t>
      </w:r>
    </w:p>
    <w:p>
      <w:pPr>
        <w:pStyle w:val="11"/>
        <w:keepNext w:val="0"/>
        <w:keepLines w:val="0"/>
        <w:widowControl/>
        <w:numPr>
          <w:ilvl w:val="0"/>
          <w:numId w:val="0"/>
        </w:numPr>
        <w:suppressLineNumbers w:val="0"/>
        <w:ind w:leftChars="0" w:right="0" w:rightChars="0"/>
        <w:rPr>
          <w:rFonts w:hint="eastAsia"/>
          <w:lang w:val="en-US" w:eastAsia="zh-CN"/>
        </w:rPr>
      </w:pPr>
      <w:r>
        <w:t>我们项目前后端调用主要是基于http协议的接口，所以测试接口时主要是通过工具或代码模拟http请求的发送与接收。工具</w:t>
      </w:r>
      <w:r>
        <w:rPr>
          <w:rFonts w:hint="eastAsia"/>
          <w:lang w:eastAsia="zh-CN"/>
        </w:rPr>
        <w:t>用的是</w:t>
      </w:r>
      <w:r>
        <w:rPr>
          <w:rFonts w:hint="eastAsia"/>
          <w:lang w:val="en-US" w:eastAsia="zh-CN"/>
        </w:rPr>
        <w:t>postman。</w:t>
      </w:r>
    </w:p>
    <w:p>
      <w:pPr>
        <w:pStyle w:val="11"/>
        <w:keepNext w:val="0"/>
        <w:keepLines w:val="0"/>
        <w:widowControl/>
        <w:numPr>
          <w:ilvl w:val="0"/>
          <w:numId w:val="0"/>
        </w:numPr>
        <w:suppressLineNumbers w:val="0"/>
        <w:ind w:leftChars="0" w:right="0" w:rightChars="0"/>
        <w:rPr>
          <w:rFonts w:hint="eastAsia"/>
          <w:lang w:val="en-US" w:eastAsia="zh-CN"/>
        </w:rPr>
      </w:pPr>
    </w:p>
    <w:p>
      <w:pPr>
        <w:pStyle w:val="11"/>
        <w:keepNext w:val="0"/>
        <w:keepLines w:val="0"/>
        <w:widowControl/>
        <w:numPr>
          <w:ilvl w:val="0"/>
          <w:numId w:val="7"/>
        </w:numPr>
        <w:suppressLineNumbers w:val="0"/>
        <w:ind w:left="0" w:leftChars="0" w:right="0" w:rightChars="0" w:firstLine="0" w:firstLineChars="0"/>
      </w:pPr>
      <w:r>
        <w:t>也可以用 接口自动化来实现，就是用代码实现，框架和UI自动化差不多，发送请求用断言来判断。</w:t>
      </w:r>
    </w:p>
    <w:p>
      <w:pPr>
        <w:pStyle w:val="3"/>
        <w:bidi w:val="0"/>
        <w:rPr>
          <w:rFonts w:hint="eastAsia"/>
          <w:lang w:val="en-US" w:eastAsia="zh-CN"/>
        </w:rPr>
      </w:pPr>
      <w:r>
        <w:rPr>
          <w:rFonts w:hint="eastAsia"/>
          <w:lang w:val="en-US" w:eastAsia="zh-CN"/>
        </w:rPr>
        <w:t>关联接口怎么测试？</w:t>
      </w:r>
    </w:p>
    <w:p>
      <w:pPr>
        <w:rPr>
          <w:rFonts w:hint="eastAsia"/>
          <w:sz w:val="22"/>
          <w:szCs w:val="28"/>
          <w:lang w:val="en-US" w:eastAsia="zh-CN"/>
        </w:rPr>
      </w:pPr>
      <w:r>
        <w:rPr>
          <w:rFonts w:hint="eastAsia"/>
          <w:sz w:val="22"/>
          <w:szCs w:val="28"/>
          <w:lang w:val="en-US" w:eastAsia="zh-CN"/>
        </w:rPr>
        <w:t>关联接口就是说上一个接口返回的值是下一个接口的输入参数</w:t>
      </w:r>
    </w:p>
    <w:p>
      <w:pPr>
        <w:rPr>
          <w:rFonts w:hint="eastAsia"/>
          <w:sz w:val="22"/>
          <w:szCs w:val="28"/>
          <w:lang w:val="en-US" w:eastAsia="zh-CN"/>
        </w:rPr>
      </w:pPr>
      <w:r>
        <w:rPr>
          <w:rFonts w:hint="eastAsia"/>
          <w:sz w:val="22"/>
          <w:szCs w:val="28"/>
          <w:lang w:val="en-US" w:eastAsia="zh-CN"/>
        </w:rPr>
        <w:t>测试方法：</w:t>
      </w:r>
    </w:p>
    <w:p>
      <w:pPr>
        <w:numPr>
          <w:ilvl w:val="0"/>
          <w:numId w:val="8"/>
        </w:numPr>
        <w:ind w:firstLine="420" w:firstLineChars="0"/>
        <w:rPr>
          <w:rFonts w:hint="eastAsia"/>
          <w:sz w:val="22"/>
          <w:szCs w:val="28"/>
          <w:lang w:val="en-US" w:eastAsia="zh-CN"/>
        </w:rPr>
      </w:pPr>
      <w:r>
        <w:rPr>
          <w:rFonts w:hint="eastAsia"/>
          <w:sz w:val="22"/>
          <w:szCs w:val="28"/>
          <w:lang w:val="en-US" w:eastAsia="zh-CN"/>
        </w:rPr>
        <w:t>获取上接口返回数据</w:t>
      </w:r>
    </w:p>
    <w:p>
      <w:pPr>
        <w:numPr>
          <w:ilvl w:val="0"/>
          <w:numId w:val="8"/>
        </w:numPr>
        <w:ind w:firstLine="420" w:firstLineChars="0"/>
        <w:rPr>
          <w:rFonts w:hint="default"/>
          <w:sz w:val="22"/>
          <w:szCs w:val="28"/>
          <w:lang w:val="en-US" w:eastAsia="zh-CN"/>
        </w:rPr>
      </w:pPr>
      <w:r>
        <w:rPr>
          <w:rFonts w:hint="eastAsia"/>
          <w:sz w:val="22"/>
          <w:szCs w:val="28"/>
          <w:lang w:val="en-US" w:eastAsia="zh-CN"/>
        </w:rPr>
        <w:t>将上接口的返回数据保存为全局变量</w:t>
      </w:r>
    </w:p>
    <w:p>
      <w:pPr>
        <w:numPr>
          <w:ilvl w:val="0"/>
          <w:numId w:val="8"/>
        </w:numPr>
        <w:ind w:firstLine="420" w:firstLineChars="0"/>
        <w:rPr>
          <w:rFonts w:hint="default"/>
          <w:sz w:val="22"/>
          <w:szCs w:val="28"/>
          <w:lang w:val="en-US" w:eastAsia="zh-CN"/>
        </w:rPr>
      </w:pPr>
      <w:r>
        <w:rPr>
          <w:rFonts w:hint="eastAsia"/>
          <w:sz w:val="22"/>
          <w:szCs w:val="28"/>
          <w:lang w:val="en-US" w:eastAsia="zh-CN"/>
        </w:rPr>
        <w:t>下接口使用全局变量</w:t>
      </w:r>
    </w:p>
    <w:p>
      <w:pPr>
        <w:numPr>
          <w:ilvl w:val="0"/>
          <w:numId w:val="0"/>
        </w:numPr>
        <w:rPr>
          <w:rFonts w:hint="eastAsia"/>
          <w:sz w:val="22"/>
          <w:szCs w:val="28"/>
          <w:lang w:val="en-US" w:eastAsia="zh-CN"/>
        </w:rPr>
      </w:pPr>
      <w:r>
        <w:rPr>
          <w:rFonts w:hint="eastAsia"/>
          <w:sz w:val="22"/>
          <w:szCs w:val="28"/>
          <w:lang w:val="en-US" w:eastAsia="zh-CN"/>
        </w:rPr>
        <w:t>（登录接口需要获取toke值【保存登录账号密码】）</w:t>
      </w:r>
    </w:p>
    <w:p>
      <w:pPr>
        <w:numPr>
          <w:ilvl w:val="0"/>
          <w:numId w:val="0"/>
        </w:numPr>
        <w:rPr>
          <w:rFonts w:hint="eastAsia"/>
          <w:sz w:val="22"/>
          <w:szCs w:val="28"/>
          <w:lang w:val="en-US" w:eastAsia="zh-CN"/>
        </w:rPr>
      </w:pPr>
    </w:p>
    <w:p>
      <w:pPr>
        <w:pStyle w:val="3"/>
        <w:bidi w:val="0"/>
        <w:rPr>
          <w:rFonts w:hint="eastAsia"/>
          <w:lang w:val="en-US" w:eastAsia="zh-CN"/>
        </w:rPr>
      </w:pPr>
      <w:r>
        <w:rPr>
          <w:rFonts w:hint="eastAsia"/>
          <w:lang w:val="en-US" w:eastAsia="zh-CN"/>
        </w:rPr>
        <w:t>全局变量：</w:t>
      </w:r>
    </w:p>
    <w:p>
      <w:pPr>
        <w:bidi w:val="0"/>
        <w:rPr>
          <w:sz w:val="24"/>
          <w:szCs w:val="32"/>
          <w:lang w:val="en-US" w:eastAsia="zh-CN"/>
        </w:rPr>
      </w:pPr>
      <w:r>
        <w:rPr>
          <w:sz w:val="24"/>
          <w:szCs w:val="32"/>
          <w:lang w:val="en-US" w:eastAsia="zh-CN"/>
        </w:rPr>
        <w:t>变量分为局部与全局</w:t>
      </w:r>
    </w:p>
    <w:p>
      <w:pPr>
        <w:bidi w:val="0"/>
        <w:rPr>
          <w:sz w:val="24"/>
          <w:szCs w:val="32"/>
          <w:lang w:val="en-US" w:eastAsia="zh-CN"/>
        </w:rPr>
      </w:pPr>
      <w:r>
        <w:rPr>
          <w:sz w:val="24"/>
          <w:szCs w:val="32"/>
          <w:lang w:val="en-US" w:eastAsia="zh-CN"/>
        </w:rPr>
        <w:fldChar w:fldCharType="begin"/>
      </w:r>
      <w:r>
        <w:rPr>
          <w:sz w:val="24"/>
          <w:szCs w:val="32"/>
          <w:lang w:val="en-US" w:eastAsia="zh-CN"/>
        </w:rPr>
        <w:instrText xml:space="preserve"> HYPERLINK "https://baike.baidu.com/item/%E5%B1%80%E9%83%A8%E5%8F%98%E9%87%8F/9844788" \t "https://baike.baidu.com/item/%E5%85%A8%E5%B1%80%E5%8F%98%E9%87%8F/_blank" </w:instrText>
      </w:r>
      <w:r>
        <w:rPr>
          <w:sz w:val="24"/>
          <w:szCs w:val="32"/>
          <w:lang w:val="en-US" w:eastAsia="zh-CN"/>
        </w:rPr>
        <w:fldChar w:fldCharType="separate"/>
      </w:r>
      <w:r>
        <w:rPr>
          <w:rStyle w:val="16"/>
          <w:rFonts w:ascii="宋体" w:hAnsi="宋体" w:eastAsia="宋体" w:cs="宋体"/>
          <w:sz w:val="24"/>
          <w:szCs w:val="32"/>
        </w:rPr>
        <w:t>局部变量</w:t>
      </w:r>
      <w:r>
        <w:rPr>
          <w:sz w:val="24"/>
          <w:szCs w:val="32"/>
          <w:lang w:val="en-US" w:eastAsia="zh-CN"/>
        </w:rPr>
        <w:fldChar w:fldCharType="end"/>
      </w:r>
      <w:r>
        <w:rPr>
          <w:rFonts w:hint="eastAsia"/>
          <w:sz w:val="24"/>
          <w:szCs w:val="32"/>
          <w:lang w:val="en-US" w:eastAsia="zh-CN"/>
        </w:rPr>
        <w:t>：</w:t>
      </w:r>
      <w:r>
        <w:rPr>
          <w:sz w:val="24"/>
          <w:szCs w:val="32"/>
          <w:lang w:val="en-US" w:eastAsia="zh-CN"/>
        </w:rPr>
        <w:t>又可称之为内部变量。由某对象或某个函数所创建的变量通常都是局部变量，只能被内部引用，而无法被其它对象或函数引用。</w:t>
      </w:r>
    </w:p>
    <w:p>
      <w:pPr>
        <w:bidi w:val="0"/>
        <w:rPr>
          <w:sz w:val="24"/>
          <w:szCs w:val="32"/>
          <w:lang w:val="en-US" w:eastAsia="zh-CN"/>
        </w:rPr>
      </w:pPr>
    </w:p>
    <w:p>
      <w:pPr>
        <w:bidi w:val="0"/>
        <w:rPr>
          <w:sz w:val="24"/>
          <w:szCs w:val="32"/>
        </w:rPr>
      </w:pPr>
      <w:r>
        <w:rPr>
          <w:sz w:val="24"/>
          <w:szCs w:val="32"/>
          <w:lang w:val="en-US" w:eastAsia="zh-CN"/>
        </w:rPr>
        <w:t>全局变量</w:t>
      </w:r>
      <w:r>
        <w:rPr>
          <w:rFonts w:hint="eastAsia"/>
          <w:sz w:val="24"/>
          <w:szCs w:val="32"/>
          <w:lang w:val="en-US" w:eastAsia="zh-CN"/>
        </w:rPr>
        <w:t>：</w:t>
      </w:r>
      <w:r>
        <w:rPr>
          <w:sz w:val="24"/>
          <w:szCs w:val="32"/>
          <w:lang w:val="en-US" w:eastAsia="zh-CN"/>
        </w:rPr>
        <w:t>既可以是某对象函数创建，也可以是在本程序任何地方创建。全局变量是可以被本程序所有对象或函数引用。</w:t>
      </w:r>
    </w:p>
    <w:p>
      <w:pPr>
        <w:rPr>
          <w:rFonts w:hint="default"/>
          <w:lang w:val="en-US" w:eastAsia="zh-CN"/>
        </w:rPr>
      </w:pPr>
    </w:p>
    <w:p>
      <w:pPr>
        <w:pStyle w:val="3"/>
        <w:bidi w:val="0"/>
        <w:rPr>
          <w:rFonts w:hint="eastAsia"/>
          <w:lang w:val="en-US" w:eastAsia="zh-CN"/>
        </w:rPr>
      </w:pPr>
      <w:r>
        <w:rPr>
          <w:rFonts w:hint="eastAsia"/>
          <w:lang w:val="en-US" w:eastAsia="zh-CN"/>
        </w:rPr>
        <w:t>请求方法有哪些：</w:t>
      </w:r>
    </w:p>
    <w:p>
      <w:pPr>
        <w:rPr>
          <w:rFonts w:hint="default"/>
          <w:lang w:val="en-US" w:eastAsia="zh-CN"/>
        </w:rPr>
      </w:pPr>
      <w:r>
        <w:rPr>
          <w:rFonts w:hint="eastAsia"/>
          <w:lang w:val="en-US" w:eastAsia="zh-CN"/>
        </w:rPr>
        <w:t>Get跟post</w:t>
      </w:r>
    </w:p>
    <w:p>
      <w:pPr>
        <w:rPr>
          <w:rFonts w:hint="eastAsia"/>
          <w:lang w:val="en-US" w:eastAsia="zh-CN"/>
        </w:rPr>
      </w:pPr>
    </w:p>
    <w:p>
      <w:pPr>
        <w:pStyle w:val="3"/>
        <w:bidi w:val="0"/>
        <w:rPr>
          <w:rFonts w:hint="eastAsia"/>
          <w:lang w:val="en-US" w:eastAsia="zh-CN"/>
        </w:rPr>
      </w:pPr>
      <w:r>
        <w:rPr>
          <w:rFonts w:hint="eastAsia"/>
          <w:lang w:val="en-US" w:eastAsia="zh-CN"/>
        </w:rPr>
        <w:t>Get和post的区别：</w:t>
      </w:r>
    </w:p>
    <w:p>
      <w:pPr>
        <w:rPr>
          <w:rFonts w:hint="default"/>
          <w:sz w:val="22"/>
          <w:szCs w:val="28"/>
          <w:lang w:val="en-US" w:eastAsia="zh-CN"/>
        </w:rPr>
      </w:pPr>
      <w:r>
        <w:rPr>
          <w:rFonts w:hint="default"/>
          <w:sz w:val="22"/>
          <w:szCs w:val="28"/>
          <w:lang w:val="en-US" w:eastAsia="zh-CN"/>
        </w:rPr>
        <w:t xml:space="preserve"> 1、get请求只能在ur1中带上参数，post请求既可以在ur1中带参数，也可以在消息体(body)中带参数；</w:t>
      </w:r>
    </w:p>
    <w:p>
      <w:pPr>
        <w:rPr>
          <w:rFonts w:hint="default"/>
          <w:sz w:val="22"/>
          <w:szCs w:val="28"/>
          <w:lang w:val="en-US" w:eastAsia="zh-CN"/>
        </w:rPr>
      </w:pPr>
      <w:r>
        <w:rPr>
          <w:rFonts w:hint="default"/>
          <w:sz w:val="22"/>
          <w:szCs w:val="28"/>
          <w:lang w:val="en-US" w:eastAsia="zh-CN"/>
        </w:rPr>
        <w:t xml:space="preserve"> 2、get请求所带的参数无法进行加密，安全性差，post请求所带的参数可以进行加密，更为安全。</w:t>
      </w:r>
    </w:p>
    <w:p>
      <w:pPr>
        <w:pStyle w:val="3"/>
        <w:bidi w:val="0"/>
        <w:rPr>
          <w:rFonts w:hint="eastAsia"/>
          <w:lang w:val="en-US" w:eastAsia="zh-CN"/>
        </w:rPr>
      </w:pPr>
      <w:r>
        <w:rPr>
          <w:rFonts w:hint="eastAsia"/>
          <w:lang w:val="en-US" w:eastAsia="zh-CN"/>
        </w:rPr>
        <w:t>接口文档有哪些内容：</w:t>
      </w:r>
    </w:p>
    <w:p>
      <w:pPr>
        <w:numPr>
          <w:ilvl w:val="0"/>
          <w:numId w:val="9"/>
        </w:numPr>
        <w:rPr>
          <w:rFonts w:ascii="宋体" w:hAnsi="宋体" w:eastAsia="宋体" w:cs="宋体"/>
          <w:sz w:val="24"/>
          <w:szCs w:val="24"/>
        </w:rPr>
      </w:pPr>
      <w:r>
        <w:rPr>
          <w:rFonts w:ascii="宋体" w:hAnsi="宋体" w:eastAsia="宋体" w:cs="宋体"/>
          <w:sz w:val="24"/>
          <w:szCs w:val="24"/>
        </w:rPr>
        <w:t>接口名称</w:t>
      </w:r>
      <w:r>
        <w:rPr>
          <w:rFonts w:ascii="宋体" w:hAnsi="宋体" w:eastAsia="宋体" w:cs="宋体"/>
          <w:sz w:val="24"/>
          <w:szCs w:val="24"/>
        </w:rPr>
        <w:br w:type="textWrapping"/>
      </w:r>
      <w:r>
        <w:rPr>
          <w:rFonts w:ascii="宋体" w:hAnsi="宋体" w:eastAsia="宋体" w:cs="宋体"/>
          <w:sz w:val="24"/>
          <w:szCs w:val="24"/>
        </w:rPr>
        <w:t>2，接口描述</w:t>
      </w:r>
      <w:r>
        <w:rPr>
          <w:rFonts w:ascii="宋体" w:hAnsi="宋体" w:eastAsia="宋体" w:cs="宋体"/>
          <w:sz w:val="24"/>
          <w:szCs w:val="24"/>
        </w:rPr>
        <w:br w:type="textWrapping"/>
      </w:r>
      <w:r>
        <w:rPr>
          <w:rFonts w:ascii="宋体" w:hAnsi="宋体" w:eastAsia="宋体" w:cs="宋体"/>
          <w:sz w:val="24"/>
          <w:szCs w:val="24"/>
        </w:rPr>
        <w:t>3，接口地址</w:t>
      </w:r>
      <w:r>
        <w:rPr>
          <w:rFonts w:ascii="宋体" w:hAnsi="宋体" w:eastAsia="宋体" w:cs="宋体"/>
          <w:sz w:val="24"/>
          <w:szCs w:val="24"/>
        </w:rPr>
        <w:br w:type="textWrapping"/>
      </w:r>
      <w:r>
        <w:rPr>
          <w:rFonts w:ascii="宋体" w:hAnsi="宋体" w:eastAsia="宋体" w:cs="宋体"/>
          <w:sz w:val="24"/>
          <w:szCs w:val="24"/>
        </w:rPr>
        <w:t>4，请求方式</w:t>
      </w:r>
      <w:r>
        <w:rPr>
          <w:rFonts w:ascii="宋体" w:hAnsi="宋体" w:eastAsia="宋体" w:cs="宋体"/>
          <w:sz w:val="24"/>
          <w:szCs w:val="24"/>
        </w:rPr>
        <w:br w:type="textWrapping"/>
      </w:r>
      <w:r>
        <w:rPr>
          <w:rFonts w:ascii="宋体" w:hAnsi="宋体" w:eastAsia="宋体" w:cs="宋体"/>
          <w:sz w:val="24"/>
          <w:szCs w:val="24"/>
        </w:rPr>
        <w:t>5，请求方式</w:t>
      </w:r>
      <w:r>
        <w:rPr>
          <w:rFonts w:ascii="宋体" w:hAnsi="宋体" w:eastAsia="宋体" w:cs="宋体"/>
          <w:sz w:val="24"/>
          <w:szCs w:val="24"/>
        </w:rPr>
        <w:br w:type="textWrapping"/>
      </w:r>
      <w:r>
        <w:rPr>
          <w:rFonts w:ascii="宋体" w:hAnsi="宋体" w:eastAsia="宋体" w:cs="宋体"/>
          <w:sz w:val="24"/>
          <w:szCs w:val="24"/>
        </w:rPr>
        <w:t>6，支持格式</w:t>
      </w:r>
      <w:r>
        <w:rPr>
          <w:rFonts w:ascii="宋体" w:hAnsi="宋体" w:eastAsia="宋体" w:cs="宋体"/>
          <w:sz w:val="24"/>
          <w:szCs w:val="24"/>
        </w:rPr>
        <w:br w:type="textWrapping"/>
      </w:r>
      <w:r>
        <w:rPr>
          <w:rFonts w:ascii="宋体" w:hAnsi="宋体" w:eastAsia="宋体" w:cs="宋体"/>
          <w:sz w:val="24"/>
          <w:szCs w:val="24"/>
        </w:rPr>
        <w:t>7，请求参数 :写明参数的名称/是否必填/参数类型/备注</w:t>
      </w:r>
      <w:r>
        <w:rPr>
          <w:rFonts w:ascii="宋体" w:hAnsi="宋体" w:eastAsia="宋体" w:cs="宋体"/>
          <w:sz w:val="24"/>
          <w:szCs w:val="24"/>
        </w:rPr>
        <w:br w:type="textWrapping"/>
      </w:r>
      <w:r>
        <w:rPr>
          <w:rFonts w:ascii="宋体" w:hAnsi="宋体" w:eastAsia="宋体" w:cs="宋体"/>
          <w:sz w:val="24"/>
          <w:szCs w:val="24"/>
        </w:rPr>
        <w:t>8，返回参数：写明参数的名称/是否必填/参数类型/备注</w:t>
      </w:r>
    </w:p>
    <w:p>
      <w:pPr>
        <w:widowControl w:val="0"/>
        <w:numPr>
          <w:ilvl w:val="0"/>
          <w:numId w:val="0"/>
        </w:numPr>
        <w:jc w:val="both"/>
        <w:rPr>
          <w:rFonts w:hint="eastAsia" w:ascii="宋体" w:hAnsi="宋体" w:eastAsia="宋体" w:cs="宋体"/>
          <w:sz w:val="24"/>
          <w:szCs w:val="24"/>
          <w:lang w:val="en-US" w:eastAsia="zh-CN"/>
        </w:rPr>
      </w:pPr>
    </w:p>
    <w:p>
      <w:pPr>
        <w:pStyle w:val="3"/>
        <w:bidi w:val="0"/>
        <w:rPr>
          <w:rFonts w:hint="eastAsia"/>
          <w:lang w:val="en-US" w:eastAsia="zh-CN"/>
        </w:rPr>
      </w:pPr>
      <w:r>
        <w:rPr>
          <w:rFonts w:hint="eastAsia"/>
          <w:lang w:val="en-US" w:eastAsia="zh-CN"/>
        </w:rPr>
        <w:t>接口测试基本概念：</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口测试是测试系统组件间接口的一种测试。接口测试主要用于检测外部系统与系统之间以及内部各个子系统之间的交互点。测试的重点是要检查数据的交换，传递和控制管理过程，以及系统间的相互逻辑依赖关系等。</w:t>
      </w:r>
    </w:p>
    <w:p>
      <w:pPr>
        <w:pStyle w:val="3"/>
        <w:bidi w:val="0"/>
        <w:rPr>
          <w:rFonts w:hint="eastAsia"/>
          <w:lang w:val="en-US" w:eastAsia="zh-CN"/>
        </w:rPr>
      </w:pPr>
      <w:r>
        <w:rPr>
          <w:rFonts w:hint="eastAsia"/>
          <w:lang w:val="en-US" w:eastAsia="zh-CN"/>
        </w:rPr>
        <w:t>测试要点有哪些：</w:t>
      </w:r>
    </w:p>
    <w:p>
      <w:pPr>
        <w:numPr>
          <w:ilvl w:val="0"/>
          <w:numId w:val="10"/>
        </w:numPr>
        <w:rPr>
          <w:rFonts w:hint="eastAsia"/>
          <w:sz w:val="22"/>
          <w:szCs w:val="28"/>
          <w:highlight w:val="red"/>
          <w:lang w:val="en-US" w:eastAsia="zh-CN"/>
        </w:rPr>
      </w:pPr>
      <w:r>
        <w:rPr>
          <w:rFonts w:hint="eastAsia"/>
          <w:sz w:val="22"/>
          <w:szCs w:val="28"/>
          <w:highlight w:val="red"/>
          <w:lang w:val="en-US" w:eastAsia="zh-CN"/>
        </w:rPr>
        <w:t>通过性验证：</w:t>
      </w:r>
    </w:p>
    <w:p>
      <w:pPr>
        <w:numPr>
          <w:ilvl w:val="0"/>
          <w:numId w:val="0"/>
        </w:numPr>
        <w:ind w:firstLine="420" w:firstLineChars="0"/>
        <w:rPr>
          <w:rFonts w:hint="eastAsia"/>
          <w:sz w:val="22"/>
          <w:szCs w:val="28"/>
          <w:lang w:val="en-US" w:eastAsia="zh-CN"/>
        </w:rPr>
      </w:pPr>
      <w:r>
        <w:rPr>
          <w:rFonts w:hint="eastAsia"/>
          <w:sz w:val="22"/>
          <w:szCs w:val="28"/>
          <w:lang w:val="en-US" w:eastAsia="zh-CN"/>
        </w:rPr>
        <w:t>首先肯定要保证这个接口功能是好使的，也就是正常的通过性测试，按照接口文档上的参数，正常传入，是否可以返回正确的结果。</w:t>
      </w:r>
    </w:p>
    <w:p>
      <w:pPr>
        <w:numPr>
          <w:ilvl w:val="0"/>
          <w:numId w:val="10"/>
        </w:numPr>
        <w:ind w:left="0" w:leftChars="0" w:firstLine="0" w:firstLineChars="0"/>
        <w:rPr>
          <w:rFonts w:hint="eastAsia"/>
          <w:sz w:val="22"/>
          <w:szCs w:val="28"/>
          <w:highlight w:val="red"/>
          <w:lang w:val="en-US" w:eastAsia="zh-CN"/>
        </w:rPr>
      </w:pPr>
      <w:r>
        <w:rPr>
          <w:rFonts w:hint="eastAsia"/>
          <w:sz w:val="22"/>
          <w:szCs w:val="28"/>
          <w:highlight w:val="red"/>
          <w:lang w:val="en-US" w:eastAsia="zh-CN"/>
        </w:rPr>
        <w:t>参数传入特殊字符：</w:t>
      </w:r>
    </w:p>
    <w:p>
      <w:pPr>
        <w:numPr>
          <w:ilvl w:val="0"/>
          <w:numId w:val="0"/>
        </w:numPr>
        <w:ind w:leftChars="0" w:firstLine="420" w:firstLineChars="0"/>
        <w:rPr>
          <w:rFonts w:hint="eastAsia"/>
          <w:sz w:val="22"/>
          <w:szCs w:val="28"/>
          <w:lang w:val="en-US" w:eastAsia="zh-CN"/>
        </w:rPr>
      </w:pPr>
      <w:r>
        <w:rPr>
          <w:rFonts w:hint="eastAsia"/>
          <w:sz w:val="22"/>
          <w:szCs w:val="28"/>
          <w:lang w:val="en-US" w:eastAsia="zh-CN"/>
        </w:rPr>
        <w:t>如果这些字符再get，post请求中是关键字，没有转译的话就会出错</w:t>
      </w:r>
    </w:p>
    <w:p>
      <w:pPr>
        <w:numPr>
          <w:ilvl w:val="0"/>
          <w:numId w:val="10"/>
        </w:numPr>
        <w:ind w:left="0" w:leftChars="0" w:firstLine="0" w:firstLineChars="0"/>
        <w:rPr>
          <w:rFonts w:hint="eastAsia"/>
          <w:sz w:val="22"/>
          <w:szCs w:val="28"/>
          <w:highlight w:val="red"/>
          <w:lang w:val="en-US" w:eastAsia="zh-CN"/>
        </w:rPr>
      </w:pPr>
      <w:r>
        <w:rPr>
          <w:rFonts w:hint="eastAsia"/>
          <w:sz w:val="22"/>
          <w:szCs w:val="28"/>
          <w:highlight w:val="red"/>
          <w:lang w:val="en-US" w:eastAsia="zh-CN"/>
        </w:rPr>
        <w:t>传入空参数：</w:t>
      </w:r>
    </w:p>
    <w:p>
      <w:pPr>
        <w:numPr>
          <w:ilvl w:val="0"/>
          <w:numId w:val="0"/>
        </w:numPr>
        <w:ind w:leftChars="0" w:firstLine="420" w:firstLineChars="0"/>
        <w:rPr>
          <w:rFonts w:hint="eastAsia"/>
          <w:sz w:val="22"/>
          <w:szCs w:val="28"/>
          <w:lang w:val="en-US" w:eastAsia="zh-CN"/>
        </w:rPr>
      </w:pPr>
      <w:r>
        <w:rPr>
          <w:rFonts w:hint="eastAsia"/>
          <w:sz w:val="22"/>
          <w:szCs w:val="28"/>
          <w:lang w:val="en-US" w:eastAsia="zh-CN"/>
        </w:rPr>
        <w:t>尤其是必填项，如果不传程序是否会处理</w:t>
      </w:r>
    </w:p>
    <w:p>
      <w:pPr>
        <w:numPr>
          <w:ilvl w:val="0"/>
          <w:numId w:val="10"/>
        </w:numPr>
        <w:ind w:left="0" w:leftChars="0" w:firstLine="0" w:firstLineChars="0"/>
        <w:rPr>
          <w:rFonts w:hint="eastAsia"/>
          <w:sz w:val="22"/>
          <w:szCs w:val="28"/>
          <w:highlight w:val="red"/>
          <w:lang w:val="en-US" w:eastAsia="zh-CN"/>
        </w:rPr>
      </w:pPr>
      <w:r>
        <w:rPr>
          <w:rFonts w:hint="eastAsia"/>
          <w:sz w:val="22"/>
          <w:szCs w:val="28"/>
          <w:highlight w:val="red"/>
          <w:lang w:val="en-US" w:eastAsia="zh-CN"/>
        </w:rPr>
        <w:t>传入错误参数：</w:t>
      </w:r>
    </w:p>
    <w:p>
      <w:pPr>
        <w:numPr>
          <w:ilvl w:val="0"/>
          <w:numId w:val="0"/>
        </w:numPr>
        <w:ind w:leftChars="0" w:firstLine="420" w:firstLineChars="0"/>
        <w:rPr>
          <w:rFonts w:hint="eastAsia"/>
          <w:sz w:val="22"/>
          <w:szCs w:val="28"/>
          <w:lang w:val="en-US" w:eastAsia="zh-CN"/>
        </w:rPr>
      </w:pPr>
      <w:r>
        <w:rPr>
          <w:rFonts w:hint="eastAsia"/>
          <w:sz w:val="22"/>
          <w:szCs w:val="28"/>
          <w:lang w:val="en-US" w:eastAsia="zh-CN"/>
        </w:rPr>
        <w:t>比如参数必须传入字符串，或者参数必须为整点，浮点型，负数，空格等，看程序是否处理</w:t>
      </w:r>
    </w:p>
    <w:p>
      <w:pPr>
        <w:numPr>
          <w:ilvl w:val="0"/>
          <w:numId w:val="10"/>
        </w:numPr>
        <w:ind w:left="0" w:leftChars="0" w:firstLine="0" w:firstLineChars="0"/>
        <w:rPr>
          <w:rFonts w:hint="eastAsia"/>
          <w:sz w:val="22"/>
          <w:szCs w:val="28"/>
          <w:highlight w:val="red"/>
          <w:lang w:val="en-US" w:eastAsia="zh-CN"/>
        </w:rPr>
      </w:pPr>
      <w:r>
        <w:rPr>
          <w:rFonts w:hint="eastAsia"/>
          <w:sz w:val="22"/>
          <w:szCs w:val="28"/>
          <w:highlight w:val="red"/>
          <w:lang w:val="en-US" w:eastAsia="zh-CN"/>
        </w:rPr>
        <w:t>输入字符串超长:看程序是否处理</w:t>
      </w:r>
    </w:p>
    <w:p>
      <w:pPr>
        <w:numPr>
          <w:ilvl w:val="0"/>
          <w:numId w:val="10"/>
        </w:numPr>
        <w:ind w:left="0" w:leftChars="0" w:firstLine="0" w:firstLineChars="0"/>
        <w:rPr>
          <w:rFonts w:hint="eastAsia"/>
          <w:sz w:val="22"/>
          <w:szCs w:val="28"/>
          <w:highlight w:val="red"/>
          <w:lang w:val="en-US" w:eastAsia="zh-CN"/>
        </w:rPr>
      </w:pPr>
      <w:r>
        <w:rPr>
          <w:rFonts w:hint="eastAsia"/>
          <w:sz w:val="22"/>
          <w:szCs w:val="28"/>
          <w:highlight w:val="red"/>
          <w:lang w:val="en-US" w:eastAsia="zh-CN"/>
        </w:rPr>
        <w:t>参数的组合：</w:t>
      </w:r>
    </w:p>
    <w:p>
      <w:pPr>
        <w:numPr>
          <w:ilvl w:val="0"/>
          <w:numId w:val="0"/>
        </w:numPr>
        <w:ind w:leftChars="0" w:firstLine="420" w:firstLineChars="0"/>
        <w:rPr>
          <w:rFonts w:hint="eastAsia"/>
          <w:sz w:val="22"/>
          <w:szCs w:val="28"/>
          <w:lang w:val="en-US" w:eastAsia="zh-CN"/>
        </w:rPr>
      </w:pPr>
      <w:r>
        <w:rPr>
          <w:rFonts w:hint="eastAsia"/>
          <w:sz w:val="22"/>
          <w:szCs w:val="28"/>
          <w:lang w:val="en-US" w:eastAsia="zh-CN"/>
        </w:rPr>
        <w:t>各种参数组合输入</w:t>
      </w:r>
    </w:p>
    <w:p>
      <w:pPr>
        <w:numPr>
          <w:ilvl w:val="0"/>
          <w:numId w:val="10"/>
        </w:numPr>
        <w:ind w:left="0" w:leftChars="0" w:firstLine="0" w:firstLineChars="0"/>
        <w:rPr>
          <w:rFonts w:hint="eastAsia"/>
          <w:sz w:val="22"/>
          <w:szCs w:val="28"/>
          <w:highlight w:val="red"/>
          <w:lang w:val="en-US" w:eastAsia="zh-CN"/>
        </w:rPr>
      </w:pPr>
      <w:r>
        <w:rPr>
          <w:rFonts w:hint="eastAsia"/>
          <w:sz w:val="22"/>
          <w:szCs w:val="28"/>
          <w:highlight w:val="red"/>
          <w:lang w:val="en-US" w:eastAsia="zh-CN"/>
        </w:rPr>
        <w:t>异常情况：</w:t>
      </w:r>
    </w:p>
    <w:p>
      <w:pPr>
        <w:numPr>
          <w:ilvl w:val="0"/>
          <w:numId w:val="0"/>
        </w:numPr>
        <w:ind w:leftChars="0" w:firstLine="420" w:firstLineChars="0"/>
        <w:rPr>
          <w:rFonts w:hint="eastAsia"/>
          <w:sz w:val="22"/>
          <w:szCs w:val="28"/>
          <w:lang w:val="en-US" w:eastAsia="zh-CN"/>
        </w:rPr>
      </w:pPr>
      <w:r>
        <w:rPr>
          <w:rFonts w:hint="eastAsia"/>
          <w:sz w:val="22"/>
          <w:szCs w:val="28"/>
          <w:lang w:val="en-US" w:eastAsia="zh-CN"/>
        </w:rPr>
        <w:t>重复提交，并发，大数据</w:t>
      </w:r>
    </w:p>
    <w:p>
      <w:pPr>
        <w:numPr>
          <w:ilvl w:val="0"/>
          <w:numId w:val="10"/>
        </w:numPr>
        <w:ind w:left="0" w:leftChars="0" w:firstLine="0" w:firstLineChars="0"/>
        <w:rPr>
          <w:rFonts w:hint="eastAsia"/>
          <w:sz w:val="22"/>
          <w:szCs w:val="28"/>
          <w:highlight w:val="red"/>
          <w:lang w:val="en-US" w:eastAsia="zh-CN"/>
        </w:rPr>
      </w:pPr>
      <w:r>
        <w:rPr>
          <w:rFonts w:hint="eastAsia"/>
          <w:sz w:val="22"/>
          <w:szCs w:val="28"/>
          <w:highlight w:val="red"/>
          <w:lang w:val="en-US" w:eastAsia="zh-CN"/>
        </w:rPr>
        <w:t>接口安全：</w:t>
      </w:r>
    </w:p>
    <w:p>
      <w:pPr>
        <w:numPr>
          <w:ilvl w:val="0"/>
          <w:numId w:val="0"/>
        </w:numPr>
        <w:ind w:leftChars="0" w:firstLine="420" w:firstLineChars="0"/>
        <w:rPr>
          <w:rFonts w:hint="eastAsia"/>
          <w:sz w:val="22"/>
          <w:szCs w:val="28"/>
          <w:lang w:val="en-US" w:eastAsia="zh-CN"/>
        </w:rPr>
      </w:pPr>
      <w:r>
        <w:rPr>
          <w:rFonts w:hint="eastAsia"/>
          <w:sz w:val="22"/>
          <w:szCs w:val="28"/>
          <w:lang w:val="en-US" w:eastAsia="zh-CN"/>
        </w:rPr>
        <w:t>绕过验证，绕过身份授权，参数是否加密，密码安全规则，密码的复杂程度校验</w:t>
      </w:r>
    </w:p>
    <w:p>
      <w:pPr>
        <w:pStyle w:val="3"/>
        <w:bidi w:val="0"/>
        <w:rPr>
          <w:rFonts w:hint="eastAsia"/>
          <w:lang w:val="en-US" w:eastAsia="zh-CN"/>
        </w:rPr>
      </w:pPr>
      <w:r>
        <w:rPr>
          <w:rFonts w:hint="eastAsia"/>
          <w:lang w:val="en-US" w:eastAsia="zh-CN"/>
        </w:rPr>
        <w:t>返回数据类型：</w:t>
      </w:r>
    </w:p>
    <w:p>
      <w:pPr>
        <w:rPr>
          <w:rFonts w:hint="default"/>
          <w:sz w:val="22"/>
          <w:szCs w:val="28"/>
          <w:lang w:val="en-US" w:eastAsia="zh-CN"/>
        </w:rPr>
      </w:pPr>
      <w:r>
        <w:rPr>
          <w:rFonts w:hint="eastAsia"/>
          <w:sz w:val="22"/>
          <w:szCs w:val="28"/>
          <w:lang w:val="en-US" w:eastAsia="zh-CN"/>
        </w:rPr>
        <w:t>有XML和JOSN</w:t>
      </w:r>
    </w:p>
    <w:p>
      <w:pPr>
        <w:ind w:firstLine="420" w:firstLineChars="0"/>
        <w:rPr>
          <w:rFonts w:hint="default"/>
          <w:sz w:val="22"/>
          <w:szCs w:val="28"/>
          <w:lang w:val="en-US" w:eastAsia="zh-CN"/>
        </w:rPr>
      </w:pPr>
      <w:r>
        <w:rPr>
          <w:rFonts w:hint="default"/>
          <w:sz w:val="22"/>
          <w:szCs w:val="28"/>
          <w:lang w:val="en-US" w:eastAsia="zh-CN"/>
        </w:rPr>
        <w:t>JSON 指的是 JavaScript 对象表示法（JavaScript Object Notation）</w:t>
      </w:r>
    </w:p>
    <w:p>
      <w:pPr>
        <w:ind w:firstLine="420" w:firstLineChars="0"/>
        <w:rPr>
          <w:rFonts w:hint="eastAsia"/>
          <w:sz w:val="22"/>
          <w:szCs w:val="28"/>
          <w:lang w:val="en-US" w:eastAsia="zh-CN"/>
        </w:rPr>
      </w:pPr>
      <w:r>
        <w:rPr>
          <w:rFonts w:hint="default"/>
          <w:sz w:val="22"/>
          <w:szCs w:val="28"/>
          <w:lang w:val="en-US" w:eastAsia="zh-CN"/>
        </w:rPr>
        <w:t>JSON 是轻量级的文本数据交换格式</w:t>
      </w:r>
      <w:r>
        <w:rPr>
          <w:rFonts w:hint="eastAsia"/>
          <w:sz w:val="22"/>
          <w:szCs w:val="28"/>
          <w:lang w:val="en-US" w:eastAsia="zh-CN"/>
        </w:rPr>
        <w:t xml:space="preserve"> json=(jie seng)</w:t>
      </w:r>
    </w:p>
    <w:p>
      <w:pPr>
        <w:ind w:firstLine="420" w:firstLineChars="0"/>
        <w:rPr>
          <w:rFonts w:hint="default"/>
          <w:sz w:val="22"/>
          <w:szCs w:val="28"/>
          <w:lang w:val="en-US" w:eastAsia="zh-CN"/>
        </w:rPr>
      </w:pPr>
    </w:p>
    <w:p>
      <w:pPr>
        <w:ind w:firstLine="420" w:firstLineChars="0"/>
        <w:rPr>
          <w:rFonts w:hint="eastAsia" w:eastAsia="宋体"/>
          <w:sz w:val="22"/>
          <w:szCs w:val="28"/>
          <w:lang w:val="en-US" w:eastAsia="zh-CN"/>
        </w:rPr>
      </w:pPr>
      <w:r>
        <w:rPr>
          <w:rFonts w:hint="eastAsia"/>
          <w:sz w:val="22"/>
          <w:szCs w:val="28"/>
          <w:lang w:val="en-US" w:eastAsia="zh-CN"/>
        </w:rPr>
        <w:t>XML：</w:t>
      </w:r>
      <w:r>
        <w:rPr>
          <w:sz w:val="22"/>
          <w:szCs w:val="28"/>
        </w:rPr>
        <w:t>可扩展</w:t>
      </w:r>
      <w:r>
        <w:rPr>
          <w:sz w:val="22"/>
          <w:szCs w:val="28"/>
        </w:rPr>
        <w:fldChar w:fldCharType="begin"/>
      </w:r>
      <w:r>
        <w:rPr>
          <w:sz w:val="22"/>
          <w:szCs w:val="28"/>
        </w:rPr>
        <w:instrText xml:space="preserve"> HYPERLINK "https://baike.baidu.com/item/%E6%A0%87%E8%AE%B0%E8%AF%AD%E8%A8%80/5964436" \t "https://baike.baidu.com/item/%E5%8F%AF%E6%89%A9%E5%B1%95%E6%A0%87%E8%AE%B0%E8%AF%AD%E8%A8%80/_blank" </w:instrText>
      </w:r>
      <w:r>
        <w:rPr>
          <w:sz w:val="22"/>
          <w:szCs w:val="28"/>
        </w:rPr>
        <w:fldChar w:fldCharType="separate"/>
      </w:r>
      <w:r>
        <w:rPr>
          <w:sz w:val="22"/>
          <w:szCs w:val="28"/>
        </w:rPr>
        <w:t>标记语言</w:t>
      </w:r>
      <w:r>
        <w:rPr>
          <w:sz w:val="22"/>
          <w:szCs w:val="28"/>
        </w:rPr>
        <w:fldChar w:fldCharType="end"/>
      </w:r>
      <w:r>
        <w:rPr>
          <w:sz w:val="22"/>
          <w:szCs w:val="28"/>
        </w:rPr>
        <w:t>，</w:t>
      </w:r>
      <w:r>
        <w:rPr>
          <w:sz w:val="22"/>
          <w:szCs w:val="28"/>
        </w:rPr>
        <w:fldChar w:fldCharType="begin"/>
      </w:r>
      <w:r>
        <w:rPr>
          <w:sz w:val="22"/>
          <w:szCs w:val="28"/>
        </w:rPr>
        <w:instrText xml:space="preserve"> HYPERLINK "https://baike.baidu.com/item/%E6%A0%87%E5%87%86%E9%80%9A%E7%94%A8%E6%A0%87%E8%AE%B0%E8%AF%AD%E8%A8%80/6805073" \t "https://baike.baidu.com/item/%E5%8F%AF%E6%89%A9%E5%B1%95%E6%A0%87%E8%AE%B0%E8%AF%AD%E8%A8%80/_blank" </w:instrText>
      </w:r>
      <w:r>
        <w:rPr>
          <w:sz w:val="22"/>
          <w:szCs w:val="28"/>
        </w:rPr>
        <w:fldChar w:fldCharType="separate"/>
      </w:r>
      <w:r>
        <w:rPr>
          <w:sz w:val="22"/>
          <w:szCs w:val="28"/>
        </w:rPr>
        <w:t>标准通用标记语言</w:t>
      </w:r>
      <w:r>
        <w:rPr>
          <w:sz w:val="22"/>
          <w:szCs w:val="28"/>
        </w:rPr>
        <w:fldChar w:fldCharType="end"/>
      </w:r>
      <w:r>
        <w:rPr>
          <w:sz w:val="22"/>
          <w:szCs w:val="28"/>
        </w:rPr>
        <w:t>的子集，简称XML。是一种用于标记电子文件使其具有结构性的</w:t>
      </w:r>
      <w:r>
        <w:rPr>
          <w:sz w:val="22"/>
          <w:szCs w:val="28"/>
        </w:rPr>
        <w:fldChar w:fldCharType="begin"/>
      </w:r>
      <w:r>
        <w:rPr>
          <w:sz w:val="22"/>
          <w:szCs w:val="28"/>
        </w:rPr>
        <w:instrText xml:space="preserve"> HYPERLINK "https://baike.baidu.com/item/%E6%A0%87%E8%AE%B0%E8%AF%AD%E8%A8%80/5964436" \t "https://baike.baidu.com/item/%E5%8F%AF%E6%89%A9%E5%B1%95%E6%A0%87%E8%AE%B0%E8%AF%AD%E8%A8%80/_blank" </w:instrText>
      </w:r>
      <w:r>
        <w:rPr>
          <w:sz w:val="22"/>
          <w:szCs w:val="28"/>
        </w:rPr>
        <w:fldChar w:fldCharType="separate"/>
      </w:r>
      <w:r>
        <w:rPr>
          <w:sz w:val="22"/>
          <w:szCs w:val="28"/>
        </w:rPr>
        <w:t>标记语言</w:t>
      </w:r>
      <w:r>
        <w:rPr>
          <w:sz w:val="22"/>
          <w:szCs w:val="28"/>
        </w:rPr>
        <w:fldChar w:fldCharType="end"/>
      </w:r>
      <w:r>
        <w:rPr>
          <w:rFonts w:hint="eastAsia"/>
          <w:sz w:val="22"/>
          <w:szCs w:val="28"/>
          <w:lang w:eastAsia="zh-CN"/>
        </w:rPr>
        <w:t>，用来传输和储存数据。</w:t>
      </w:r>
    </w:p>
    <w:p>
      <w:pPr>
        <w:pStyle w:val="3"/>
        <w:bidi w:val="0"/>
        <w:rPr>
          <w:rFonts w:hint="eastAsia"/>
          <w:lang w:val="en-US" w:eastAsia="zh-CN"/>
        </w:rPr>
      </w:pPr>
      <w:r>
        <w:rPr>
          <w:rFonts w:hint="eastAsia"/>
          <w:lang w:val="en-US" w:eastAsia="zh-CN"/>
        </w:rPr>
        <w:t>什么情况下做接口测试：</w:t>
      </w:r>
    </w:p>
    <w:p>
      <w:pPr>
        <w:pStyle w:val="11"/>
        <w:keepNext w:val="0"/>
        <w:keepLines w:val="0"/>
        <w:widowControl/>
        <w:suppressLineNumbers w:val="0"/>
      </w:pPr>
      <w:r>
        <w:t>一般功能或者是接口有变动的时候，我们会做接口测试；</w:t>
      </w:r>
    </w:p>
    <w:p>
      <w:pPr>
        <w:pStyle w:val="11"/>
        <w:keepNext w:val="0"/>
        <w:keepLines w:val="0"/>
        <w:widowControl/>
        <w:suppressLineNumbers w:val="0"/>
      </w:pPr>
      <w:r>
        <w:t>第一次发布新版做功能测试之前我们也会做接口测试；</w:t>
      </w:r>
    </w:p>
    <w:p>
      <w:pPr>
        <w:pStyle w:val="3"/>
        <w:bidi w:val="0"/>
      </w:pPr>
      <w:r>
        <w:t>接口测试的周期：</w:t>
      </w:r>
    </w:p>
    <w:p>
      <w:pPr>
        <w:pStyle w:val="11"/>
        <w:keepNext w:val="0"/>
        <w:keepLines w:val="0"/>
        <w:widowControl/>
        <w:suppressLineNumbers w:val="0"/>
      </w:pPr>
      <w:r>
        <w:t>小部分接口大概一周测试完毕，有一大批接口需要测试，则需要1-2个月才能测试完毕。</w:t>
      </w:r>
    </w:p>
    <w:p>
      <w:pPr>
        <w:rPr>
          <w:rFonts w:hint="eastAsia"/>
          <w:lang w:val="en-US" w:eastAsia="zh-CN"/>
        </w:rPr>
      </w:pPr>
    </w:p>
    <w:p>
      <w:pPr>
        <w:pStyle w:val="3"/>
        <w:bidi w:val="0"/>
        <w:rPr>
          <w:rFonts w:hint="eastAsia"/>
          <w:lang w:eastAsia="zh-CN"/>
        </w:rPr>
      </w:pPr>
      <w:r>
        <w:t>接口测试用例模板</w:t>
      </w:r>
      <w:r>
        <w:rPr>
          <w:rFonts w:hint="eastAsia"/>
          <w:lang w:eastAsia="zh-CN"/>
        </w:rPr>
        <w:t>：</w:t>
      </w:r>
    </w:p>
    <w:p>
      <w:pPr>
        <w:pStyle w:val="11"/>
        <w:keepNext w:val="0"/>
        <w:keepLines w:val="0"/>
        <w:widowControl/>
        <w:suppressLineNumbers w:val="0"/>
      </w:pPr>
      <w:r>
        <w:t>　　咱们测试接口的话，肯定要写测试用例，写测试用例的话，就要有一个用例模板，那需要有哪些字段呢？</w:t>
      </w:r>
    </w:p>
    <w:p>
      <w:pPr>
        <w:pStyle w:val="11"/>
        <w:keepNext w:val="0"/>
        <w:keepLines w:val="0"/>
        <w:widowControl/>
        <w:suppressLineNumbers w:val="0"/>
      </w:pPr>
      <w:r>
        <w:t>　　　　1)项目 是哪个项目的</w:t>
      </w:r>
    </w:p>
    <w:p>
      <w:pPr>
        <w:pStyle w:val="11"/>
        <w:keepNext w:val="0"/>
        <w:keepLines w:val="0"/>
        <w:widowControl/>
        <w:suppressLineNumbers w:val="0"/>
      </w:pPr>
      <w:r>
        <w:t>　　　　2)模块 这个接口是属于哪个功能模块的</w:t>
      </w:r>
    </w:p>
    <w:p>
      <w:pPr>
        <w:pStyle w:val="11"/>
        <w:keepNext w:val="0"/>
        <w:keepLines w:val="0"/>
        <w:widowControl/>
        <w:suppressLineNumbers w:val="0"/>
      </w:pPr>
      <w:r>
        <w:t>　　　　3)用例id</w:t>
      </w:r>
    </w:p>
    <w:p>
      <w:pPr>
        <w:pStyle w:val="11"/>
        <w:keepNext w:val="0"/>
        <w:keepLines w:val="0"/>
        <w:widowControl/>
        <w:suppressLineNumbers w:val="0"/>
      </w:pPr>
      <w:r>
        <w:t>　　　　4)接口名称</w:t>
      </w:r>
    </w:p>
    <w:p>
      <w:pPr>
        <w:pStyle w:val="11"/>
        <w:keepNext w:val="0"/>
        <w:keepLines w:val="0"/>
        <w:widowControl/>
        <w:suppressLineNumbers w:val="0"/>
      </w:pPr>
      <w:r>
        <w:t>　　　　5)用例标题 用例是干嘛的</w:t>
      </w:r>
    </w:p>
    <w:p>
      <w:pPr>
        <w:pStyle w:val="11"/>
        <w:keepNext w:val="0"/>
        <w:keepLines w:val="0"/>
        <w:widowControl/>
        <w:suppressLineNumbers w:val="0"/>
      </w:pPr>
      <w:r>
        <w:t>　　　　6)请求方式 GET/POST</w:t>
      </w:r>
    </w:p>
    <w:p>
      <w:pPr>
        <w:pStyle w:val="11"/>
        <w:keepNext w:val="0"/>
        <w:keepLines w:val="0"/>
        <w:widowControl/>
        <w:suppressLineNumbers w:val="0"/>
      </w:pPr>
      <w:r>
        <w:t>　　　　7)请求url 地址</w:t>
      </w:r>
    </w:p>
    <w:p>
      <w:pPr>
        <w:pStyle w:val="11"/>
        <w:keepNext w:val="0"/>
        <w:keepLines w:val="0"/>
        <w:widowControl/>
        <w:suppressLineNumbers w:val="0"/>
      </w:pPr>
      <w:r>
        <w:t>　　　　8)请求参数</w:t>
      </w:r>
    </w:p>
    <w:p>
      <w:pPr>
        <w:pStyle w:val="11"/>
        <w:keepNext w:val="0"/>
        <w:keepLines w:val="0"/>
        <w:widowControl/>
        <w:suppressLineNumbers w:val="0"/>
      </w:pPr>
      <w:r>
        <w:t>　　　　9)前置条件 有依赖的时候，比如说要测登录失败3次的</w:t>
      </w:r>
    </w:p>
    <w:p>
      <w:pPr>
        <w:pStyle w:val="11"/>
        <w:keepNext w:val="0"/>
        <w:keepLines w:val="0"/>
        <w:widowControl/>
        <w:suppressLineNumbers w:val="0"/>
      </w:pPr>
      <w:r>
        <w:t>　　　　10)结果验证 预期结果</w:t>
      </w:r>
    </w:p>
    <w:p>
      <w:pPr>
        <w:pStyle w:val="11"/>
        <w:keepNext w:val="0"/>
        <w:keepLines w:val="0"/>
        <w:widowControl/>
        <w:suppressLineNumbers w:val="0"/>
      </w:pPr>
      <w:r>
        <w:t>　　　　11)请求报文</w:t>
      </w:r>
    </w:p>
    <w:p>
      <w:pPr>
        <w:pStyle w:val="11"/>
        <w:keepNext w:val="0"/>
        <w:keepLines w:val="0"/>
        <w:widowControl/>
        <w:suppressLineNumbers w:val="0"/>
      </w:pPr>
      <w:r>
        <w:t>　　　　12)返回报文</w:t>
      </w:r>
    </w:p>
    <w:p>
      <w:pPr>
        <w:pStyle w:val="11"/>
        <w:keepNext w:val="0"/>
        <w:keepLines w:val="0"/>
        <w:widowControl/>
        <w:suppressLineNumbers w:val="0"/>
      </w:pPr>
      <w:r>
        <w:t>　　　　13)测试结果 通过/失败</w:t>
      </w:r>
    </w:p>
    <w:p>
      <w:pPr>
        <w:pStyle w:val="11"/>
        <w:keepNext w:val="0"/>
        <w:keepLines w:val="0"/>
        <w:widowControl/>
        <w:suppressLineNumbers w:val="0"/>
      </w:pPr>
      <w:r>
        <w:t>　　　　14)测试人员</w:t>
      </w:r>
    </w:p>
    <w:p>
      <w:pPr>
        <w:pStyle w:val="3"/>
        <w:bidi w:val="0"/>
      </w:pPr>
      <w:r>
        <w:rPr>
          <w:rStyle w:val="15"/>
          <w:b/>
        </w:rPr>
        <w:t>接口测试质量评估标准</w:t>
      </w:r>
    </w:p>
    <w:p>
      <w:pPr>
        <w:pStyle w:val="11"/>
        <w:keepNext w:val="0"/>
        <w:keepLines w:val="0"/>
        <w:widowControl/>
        <w:suppressLineNumbers w:val="0"/>
      </w:pPr>
      <w:r>
        <w:t>　　a) 业务功能覆盖是否完整</w:t>
      </w:r>
    </w:p>
    <w:p>
      <w:pPr>
        <w:pStyle w:val="11"/>
        <w:keepNext w:val="0"/>
        <w:keepLines w:val="0"/>
        <w:widowControl/>
        <w:suppressLineNumbers w:val="0"/>
      </w:pPr>
      <w:r>
        <w:t>　　b) 业务规则覆盖是否完整</w:t>
      </w:r>
    </w:p>
    <w:p>
      <w:pPr>
        <w:pStyle w:val="11"/>
        <w:keepNext w:val="0"/>
        <w:keepLines w:val="0"/>
        <w:widowControl/>
        <w:suppressLineNumbers w:val="0"/>
      </w:pPr>
      <w:r>
        <w:t>　　c) 参数验证是否达到要求（边界、业务规则）</w:t>
      </w:r>
    </w:p>
    <w:p>
      <w:pPr>
        <w:pStyle w:val="11"/>
        <w:keepNext w:val="0"/>
        <w:keepLines w:val="0"/>
        <w:widowControl/>
        <w:suppressLineNumbers w:val="0"/>
      </w:pPr>
      <w:r>
        <w:t>　　d) 接口异常场景覆盖是否完整</w:t>
      </w:r>
    </w:p>
    <w:p>
      <w:pPr>
        <w:pStyle w:val="11"/>
        <w:keepNext w:val="0"/>
        <w:keepLines w:val="0"/>
        <w:widowControl/>
        <w:suppressLineNumbers w:val="0"/>
      </w:pPr>
      <w:r>
        <w:t>　　e) 接口覆盖率是否达到要求</w:t>
      </w:r>
    </w:p>
    <w:p>
      <w:pPr>
        <w:pStyle w:val="11"/>
        <w:keepNext w:val="0"/>
        <w:keepLines w:val="0"/>
        <w:widowControl/>
        <w:suppressLineNumbers w:val="0"/>
      </w:pPr>
      <w:r>
        <w:t>　　f)  代码覆盖率是否达到要求</w:t>
      </w:r>
    </w:p>
    <w:p>
      <w:pPr>
        <w:pStyle w:val="11"/>
        <w:keepNext w:val="0"/>
        <w:keepLines w:val="0"/>
        <w:widowControl/>
        <w:suppressLineNumbers w:val="0"/>
      </w:pPr>
      <w:r>
        <w:t>　　g) 性能指标是否满足要求</w:t>
      </w:r>
    </w:p>
    <w:p>
      <w:pPr>
        <w:pStyle w:val="11"/>
        <w:keepNext w:val="0"/>
        <w:keepLines w:val="0"/>
        <w:widowControl/>
        <w:suppressLineNumbers w:val="0"/>
      </w:pPr>
      <w:r>
        <w:t>　　h) 安全指标是否满足要求</w:t>
      </w:r>
    </w:p>
    <w:p>
      <w:pPr>
        <w:pStyle w:val="11"/>
        <w:keepNext w:val="0"/>
        <w:keepLines w:val="0"/>
        <w:widowControl/>
        <w:suppressLineNumbers w:val="0"/>
      </w:pPr>
    </w:p>
    <w:p>
      <w:pPr>
        <w:pStyle w:val="11"/>
        <w:keepNext w:val="0"/>
        <w:keepLines w:val="0"/>
        <w:widowControl/>
        <w:suppressLineNumbers w:val="0"/>
      </w:pPr>
    </w:p>
    <w:p>
      <w:pPr>
        <w:rPr>
          <w:rFonts w:hint="eastAsia"/>
          <w:sz w:val="32"/>
          <w:szCs w:val="40"/>
          <w:lang w:val="en-US" w:eastAsia="zh-CN"/>
        </w:rPr>
      </w:pPr>
    </w:p>
    <w:p>
      <w:pPr>
        <w:rPr>
          <w:rFonts w:hint="eastAsia"/>
          <w:sz w:val="32"/>
          <w:szCs w:val="40"/>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App测试：</w:t>
      </w:r>
    </w:p>
    <w:p>
      <w:pPr>
        <w:pStyle w:val="3"/>
        <w:bidi w:val="0"/>
        <w:rPr>
          <w:rFonts w:hint="eastAsia"/>
          <w:lang w:val="en-US" w:eastAsia="zh-CN"/>
        </w:rPr>
      </w:pPr>
      <w:r>
        <w:rPr>
          <w:rFonts w:hint="default"/>
          <w:lang w:val="en-US" w:eastAsia="zh-CN"/>
        </w:rPr>
        <w:t>app测试全过程:</w:t>
      </w:r>
    </w:p>
    <w:p>
      <w:pPr>
        <w:numPr>
          <w:ilvl w:val="0"/>
          <w:numId w:val="0"/>
        </w:numPr>
        <w:bidi w:val="0"/>
        <w:rPr>
          <w:rFonts w:hint="eastAsia"/>
          <w:sz w:val="24"/>
          <w:szCs w:val="24"/>
          <w:lang w:val="en-US" w:eastAsia="zh-CN"/>
        </w:rPr>
      </w:pPr>
      <w:r>
        <w:rPr>
          <w:rFonts w:hint="default"/>
          <w:sz w:val="24"/>
          <w:szCs w:val="24"/>
          <w:lang w:val="en-US" w:eastAsia="zh-CN"/>
        </w:rPr>
        <w:t>一、 Monkey测试（冒烟测试）</w:t>
      </w:r>
    </w:p>
    <w:p>
      <w:pPr>
        <w:numPr>
          <w:ilvl w:val="0"/>
          <w:numId w:val="0"/>
        </w:numPr>
        <w:bidi w:val="0"/>
        <w:rPr>
          <w:rFonts w:hint="eastAsia"/>
          <w:sz w:val="24"/>
          <w:szCs w:val="24"/>
          <w:lang w:val="en-US" w:eastAsia="zh-CN"/>
        </w:rPr>
      </w:pPr>
      <w:r>
        <w:rPr>
          <w:rFonts w:hint="default"/>
          <w:sz w:val="24"/>
          <w:szCs w:val="24"/>
          <w:lang w:val="en-US" w:eastAsia="zh-CN"/>
        </w:rPr>
        <w:t>使用monkey测试工具进行如下操作：</w:t>
      </w:r>
    </w:p>
    <w:p>
      <w:pPr>
        <w:numPr>
          <w:ilvl w:val="0"/>
          <w:numId w:val="0"/>
        </w:numPr>
        <w:bidi w:val="0"/>
        <w:rPr>
          <w:rFonts w:hint="eastAsia"/>
          <w:sz w:val="24"/>
          <w:szCs w:val="24"/>
          <w:lang w:val="en-US" w:eastAsia="zh-CN"/>
        </w:rPr>
      </w:pPr>
      <w:r>
        <w:rPr>
          <w:rFonts w:hint="default"/>
          <w:sz w:val="24"/>
          <w:szCs w:val="24"/>
          <w:lang w:val="en-US" w:eastAsia="zh-CN"/>
        </w:rPr>
        <w:t xml:space="preserve">  1. APP的安装</w:t>
      </w:r>
    </w:p>
    <w:p>
      <w:pPr>
        <w:numPr>
          <w:ilvl w:val="0"/>
          <w:numId w:val="0"/>
        </w:numPr>
        <w:bidi w:val="0"/>
        <w:rPr>
          <w:rFonts w:hint="eastAsia"/>
          <w:sz w:val="24"/>
          <w:szCs w:val="24"/>
          <w:lang w:val="en-US" w:eastAsia="zh-CN"/>
        </w:rPr>
      </w:pPr>
      <w:r>
        <w:rPr>
          <w:rFonts w:hint="default"/>
          <w:sz w:val="24"/>
          <w:szCs w:val="24"/>
          <w:lang w:val="en-US" w:eastAsia="zh-CN"/>
        </w:rPr>
        <w:t xml:space="preserve">  2. APP随机操作测试（APP压力测试）</w:t>
      </w:r>
    </w:p>
    <w:p>
      <w:pPr>
        <w:numPr>
          <w:ilvl w:val="0"/>
          <w:numId w:val="0"/>
        </w:numPr>
        <w:bidi w:val="0"/>
        <w:rPr>
          <w:rFonts w:hint="eastAsia"/>
          <w:sz w:val="24"/>
          <w:szCs w:val="24"/>
          <w:lang w:val="en-US" w:eastAsia="zh-CN"/>
        </w:rPr>
      </w:pPr>
      <w:r>
        <w:rPr>
          <w:rFonts w:hint="default"/>
          <w:sz w:val="24"/>
          <w:szCs w:val="24"/>
          <w:lang w:val="en-US" w:eastAsia="zh-CN"/>
        </w:rPr>
        <w:t xml:space="preserve">  3. APP的卸载</w:t>
      </w:r>
    </w:p>
    <w:p>
      <w:pPr>
        <w:numPr>
          <w:ilvl w:val="0"/>
          <w:numId w:val="0"/>
        </w:numPr>
        <w:bidi w:val="0"/>
        <w:rPr>
          <w:rFonts w:hint="eastAsia"/>
          <w:sz w:val="24"/>
          <w:szCs w:val="24"/>
          <w:lang w:val="en-US" w:eastAsia="zh-CN"/>
        </w:rPr>
      </w:pPr>
      <w:r>
        <w:rPr>
          <w:rFonts w:hint="default"/>
          <w:sz w:val="24"/>
          <w:szCs w:val="24"/>
          <w:lang w:val="en-US" w:eastAsia="zh-CN"/>
        </w:rPr>
        <w:t>二、 安装卸载测试</w:t>
      </w:r>
    </w:p>
    <w:p>
      <w:pPr>
        <w:numPr>
          <w:ilvl w:val="0"/>
          <w:numId w:val="0"/>
        </w:numPr>
        <w:bidi w:val="0"/>
        <w:rPr>
          <w:rFonts w:hint="eastAsia"/>
          <w:sz w:val="24"/>
          <w:szCs w:val="24"/>
          <w:lang w:val="en-US" w:eastAsia="zh-CN"/>
        </w:rPr>
      </w:pPr>
      <w:r>
        <w:rPr>
          <w:rFonts w:hint="default"/>
          <w:sz w:val="24"/>
          <w:szCs w:val="24"/>
          <w:lang w:val="en-US" w:eastAsia="zh-CN"/>
        </w:rPr>
        <w:t xml:space="preserve">  1. 使用测试真机进行APP的安装与卸载</w:t>
      </w:r>
    </w:p>
    <w:p>
      <w:pPr>
        <w:numPr>
          <w:ilvl w:val="0"/>
          <w:numId w:val="0"/>
        </w:numPr>
        <w:bidi w:val="0"/>
        <w:rPr>
          <w:rFonts w:hint="eastAsia"/>
          <w:sz w:val="24"/>
          <w:szCs w:val="24"/>
          <w:lang w:val="en-US" w:eastAsia="zh-CN"/>
        </w:rPr>
      </w:pPr>
      <w:r>
        <w:rPr>
          <w:rFonts w:hint="default"/>
          <w:sz w:val="24"/>
          <w:szCs w:val="24"/>
          <w:lang w:val="en-US" w:eastAsia="zh-CN"/>
        </w:rPr>
        <w:t xml:space="preserve">  2. 使用第三方软件辅助安装与卸载</w:t>
      </w:r>
    </w:p>
    <w:p>
      <w:pPr>
        <w:numPr>
          <w:ilvl w:val="0"/>
          <w:numId w:val="0"/>
        </w:numPr>
        <w:bidi w:val="0"/>
        <w:rPr>
          <w:rFonts w:hint="eastAsia"/>
          <w:sz w:val="24"/>
          <w:szCs w:val="24"/>
          <w:lang w:val="en-US" w:eastAsia="zh-CN"/>
        </w:rPr>
      </w:pPr>
      <w:r>
        <w:rPr>
          <w:rFonts w:hint="default"/>
          <w:sz w:val="24"/>
          <w:szCs w:val="24"/>
          <w:lang w:val="en-US" w:eastAsia="zh-CN"/>
        </w:rPr>
        <w:t>三、 升级测试</w:t>
      </w:r>
    </w:p>
    <w:p>
      <w:pPr>
        <w:numPr>
          <w:ilvl w:val="0"/>
          <w:numId w:val="0"/>
        </w:numPr>
        <w:bidi w:val="0"/>
        <w:rPr>
          <w:rFonts w:hint="eastAsia"/>
          <w:sz w:val="24"/>
          <w:szCs w:val="24"/>
          <w:lang w:val="en-US" w:eastAsia="zh-CN"/>
        </w:rPr>
      </w:pPr>
      <w:r>
        <w:rPr>
          <w:rFonts w:hint="default"/>
          <w:sz w:val="24"/>
          <w:szCs w:val="24"/>
          <w:lang w:val="en-US" w:eastAsia="zh-CN"/>
        </w:rPr>
        <w:t xml:space="preserve">  1. APP的在线升级安装及使用测试</w:t>
      </w:r>
    </w:p>
    <w:p>
      <w:pPr>
        <w:numPr>
          <w:ilvl w:val="0"/>
          <w:numId w:val="0"/>
        </w:numPr>
        <w:bidi w:val="0"/>
        <w:rPr>
          <w:rFonts w:hint="eastAsia"/>
          <w:sz w:val="24"/>
          <w:szCs w:val="24"/>
          <w:lang w:val="en-US" w:eastAsia="zh-CN"/>
        </w:rPr>
      </w:pPr>
      <w:r>
        <w:rPr>
          <w:rFonts w:hint="default"/>
          <w:sz w:val="24"/>
          <w:szCs w:val="24"/>
          <w:lang w:val="en-US" w:eastAsia="zh-CN"/>
        </w:rPr>
        <w:t>目的：</w:t>
      </w:r>
    </w:p>
    <w:p>
      <w:pPr>
        <w:numPr>
          <w:ilvl w:val="0"/>
          <w:numId w:val="0"/>
        </w:numPr>
        <w:bidi w:val="0"/>
        <w:rPr>
          <w:rFonts w:hint="eastAsia"/>
          <w:sz w:val="24"/>
          <w:szCs w:val="24"/>
          <w:lang w:val="en-US" w:eastAsia="zh-CN"/>
        </w:rPr>
      </w:pPr>
      <w:r>
        <w:rPr>
          <w:rFonts w:hint="default"/>
          <w:sz w:val="24"/>
          <w:szCs w:val="24"/>
          <w:lang w:val="en-US" w:eastAsia="zh-CN"/>
        </w:rPr>
        <w:t xml:space="preserve">  1. 验证签名是否一致</w:t>
      </w:r>
    </w:p>
    <w:p>
      <w:pPr>
        <w:numPr>
          <w:ilvl w:val="0"/>
          <w:numId w:val="0"/>
        </w:numPr>
        <w:bidi w:val="0"/>
        <w:rPr>
          <w:rFonts w:hint="eastAsia"/>
          <w:sz w:val="24"/>
          <w:szCs w:val="24"/>
          <w:lang w:val="en-US" w:eastAsia="zh-CN"/>
        </w:rPr>
      </w:pPr>
      <w:r>
        <w:rPr>
          <w:rFonts w:hint="default"/>
          <w:sz w:val="24"/>
          <w:szCs w:val="24"/>
          <w:lang w:val="en-US" w:eastAsia="zh-CN"/>
        </w:rPr>
        <w:t xml:space="preserve">  2. 跨版本升级是否正常</w:t>
      </w:r>
    </w:p>
    <w:p>
      <w:pPr>
        <w:numPr>
          <w:ilvl w:val="0"/>
          <w:numId w:val="0"/>
        </w:numPr>
        <w:bidi w:val="0"/>
        <w:rPr>
          <w:rFonts w:hint="eastAsia"/>
          <w:sz w:val="24"/>
          <w:szCs w:val="24"/>
          <w:lang w:val="en-US" w:eastAsia="zh-CN"/>
        </w:rPr>
      </w:pPr>
      <w:r>
        <w:rPr>
          <w:rFonts w:hint="default"/>
          <w:sz w:val="24"/>
          <w:szCs w:val="24"/>
          <w:lang w:val="en-US" w:eastAsia="zh-CN"/>
        </w:rPr>
        <w:t>四、 功能测试</w:t>
      </w:r>
    </w:p>
    <w:p>
      <w:pPr>
        <w:numPr>
          <w:ilvl w:val="0"/>
          <w:numId w:val="0"/>
        </w:numPr>
        <w:bidi w:val="0"/>
        <w:rPr>
          <w:rFonts w:hint="eastAsia"/>
          <w:sz w:val="24"/>
          <w:szCs w:val="24"/>
          <w:lang w:val="en-US" w:eastAsia="zh-CN"/>
        </w:rPr>
      </w:pPr>
      <w:r>
        <w:rPr>
          <w:rFonts w:hint="default"/>
          <w:sz w:val="24"/>
          <w:szCs w:val="24"/>
          <w:lang w:val="en-US" w:eastAsia="zh-CN"/>
        </w:rPr>
        <w:t xml:space="preserve">  1. 功能逻辑测试</w:t>
      </w:r>
    </w:p>
    <w:p>
      <w:pPr>
        <w:numPr>
          <w:ilvl w:val="0"/>
          <w:numId w:val="0"/>
        </w:numPr>
        <w:bidi w:val="0"/>
        <w:rPr>
          <w:rFonts w:hint="eastAsia"/>
          <w:sz w:val="24"/>
          <w:szCs w:val="24"/>
          <w:lang w:val="en-US" w:eastAsia="zh-CN"/>
        </w:rPr>
      </w:pPr>
      <w:r>
        <w:rPr>
          <w:rFonts w:hint="default"/>
          <w:sz w:val="24"/>
          <w:szCs w:val="24"/>
          <w:lang w:val="en-US" w:eastAsia="zh-CN"/>
        </w:rPr>
        <w:t xml:space="preserve">  2. 功能点测试（单元测试）</w:t>
      </w:r>
    </w:p>
    <w:p>
      <w:pPr>
        <w:numPr>
          <w:ilvl w:val="0"/>
          <w:numId w:val="0"/>
        </w:numPr>
        <w:bidi w:val="0"/>
        <w:rPr>
          <w:rFonts w:hint="eastAsia"/>
          <w:sz w:val="24"/>
          <w:szCs w:val="24"/>
          <w:lang w:val="en-US" w:eastAsia="zh-CN"/>
        </w:rPr>
      </w:pPr>
      <w:r>
        <w:rPr>
          <w:rFonts w:hint="default"/>
          <w:sz w:val="24"/>
          <w:szCs w:val="24"/>
          <w:lang w:val="en-US" w:eastAsia="zh-CN"/>
        </w:rPr>
        <w:t xml:space="preserve">  3. 关联性测试（集成测试）</w:t>
      </w:r>
    </w:p>
    <w:p>
      <w:pPr>
        <w:numPr>
          <w:ilvl w:val="0"/>
          <w:numId w:val="0"/>
        </w:numPr>
        <w:bidi w:val="0"/>
        <w:rPr>
          <w:rFonts w:hint="eastAsia"/>
          <w:sz w:val="24"/>
          <w:szCs w:val="24"/>
          <w:lang w:val="en-US" w:eastAsia="zh-CN"/>
        </w:rPr>
      </w:pPr>
      <w:r>
        <w:rPr>
          <w:rFonts w:hint="default"/>
          <w:sz w:val="24"/>
          <w:szCs w:val="24"/>
          <w:lang w:val="en-US" w:eastAsia="zh-CN"/>
        </w:rPr>
        <w:t>五、 自动化测试</w:t>
      </w:r>
    </w:p>
    <w:p>
      <w:pPr>
        <w:numPr>
          <w:ilvl w:val="0"/>
          <w:numId w:val="0"/>
        </w:numPr>
        <w:bidi w:val="0"/>
        <w:rPr>
          <w:rFonts w:hint="eastAsia"/>
          <w:sz w:val="24"/>
          <w:szCs w:val="24"/>
          <w:lang w:val="en-US" w:eastAsia="zh-CN"/>
        </w:rPr>
      </w:pPr>
      <w:r>
        <w:rPr>
          <w:rFonts w:hint="default"/>
          <w:sz w:val="24"/>
          <w:szCs w:val="24"/>
          <w:lang w:val="en-US" w:eastAsia="zh-CN"/>
        </w:rPr>
        <w:t xml:space="preserve">  1. monkeyrunner编写python脚本测试（现阶段使用小萝贝与按键精灵代替）</w:t>
      </w:r>
    </w:p>
    <w:p>
      <w:pPr>
        <w:numPr>
          <w:ilvl w:val="0"/>
          <w:numId w:val="0"/>
        </w:numPr>
        <w:bidi w:val="0"/>
        <w:rPr>
          <w:rFonts w:hint="eastAsia"/>
          <w:sz w:val="24"/>
          <w:szCs w:val="24"/>
          <w:lang w:val="en-US" w:eastAsia="zh-CN"/>
        </w:rPr>
      </w:pPr>
      <w:r>
        <w:rPr>
          <w:rFonts w:hint="default"/>
          <w:sz w:val="24"/>
          <w:szCs w:val="24"/>
          <w:lang w:val="en-US" w:eastAsia="zh-CN"/>
        </w:rPr>
        <w:t>六、联机调试测试</w:t>
      </w:r>
    </w:p>
    <w:p>
      <w:pPr>
        <w:numPr>
          <w:ilvl w:val="0"/>
          <w:numId w:val="0"/>
        </w:numPr>
        <w:bidi w:val="0"/>
        <w:rPr>
          <w:rFonts w:hint="eastAsia"/>
          <w:sz w:val="24"/>
          <w:szCs w:val="24"/>
          <w:lang w:val="en-US" w:eastAsia="zh-CN"/>
        </w:rPr>
      </w:pPr>
      <w:r>
        <w:rPr>
          <w:rFonts w:hint="default"/>
          <w:sz w:val="24"/>
          <w:szCs w:val="24"/>
          <w:lang w:val="en-US" w:eastAsia="zh-CN"/>
        </w:rPr>
        <w:t xml:space="preserve">  1. 使用Eclipse进行Android Debug真机调试</w:t>
      </w:r>
    </w:p>
    <w:p>
      <w:pPr>
        <w:numPr>
          <w:ilvl w:val="0"/>
          <w:numId w:val="0"/>
        </w:numPr>
        <w:bidi w:val="0"/>
        <w:rPr>
          <w:rFonts w:hint="eastAsia"/>
          <w:sz w:val="24"/>
          <w:szCs w:val="24"/>
          <w:lang w:val="en-US" w:eastAsia="zh-CN"/>
        </w:rPr>
      </w:pPr>
      <w:r>
        <w:rPr>
          <w:rFonts w:hint="default"/>
          <w:sz w:val="24"/>
          <w:szCs w:val="24"/>
          <w:lang w:val="en-US" w:eastAsia="zh-CN"/>
        </w:rPr>
        <w:t xml:space="preserve">  2. 通过Logcat记录每一步操作，定位错误代码</w:t>
      </w:r>
    </w:p>
    <w:p>
      <w:pPr>
        <w:numPr>
          <w:ilvl w:val="0"/>
          <w:numId w:val="0"/>
        </w:numPr>
        <w:bidi w:val="0"/>
        <w:rPr>
          <w:rFonts w:hint="eastAsia"/>
          <w:sz w:val="24"/>
          <w:szCs w:val="24"/>
          <w:lang w:val="en-US" w:eastAsia="zh-CN"/>
        </w:rPr>
      </w:pPr>
      <w:r>
        <w:rPr>
          <w:rFonts w:hint="default"/>
          <w:sz w:val="24"/>
          <w:szCs w:val="24"/>
          <w:lang w:val="en-US" w:eastAsia="zh-CN"/>
        </w:rPr>
        <w:t>七、稳定性测试</w:t>
      </w:r>
    </w:p>
    <w:p>
      <w:pPr>
        <w:numPr>
          <w:ilvl w:val="0"/>
          <w:numId w:val="0"/>
        </w:numPr>
        <w:bidi w:val="0"/>
        <w:rPr>
          <w:rFonts w:hint="eastAsia"/>
          <w:sz w:val="24"/>
          <w:szCs w:val="24"/>
          <w:lang w:val="en-US" w:eastAsia="zh-CN"/>
        </w:rPr>
      </w:pPr>
      <w:r>
        <w:rPr>
          <w:rFonts w:hint="default"/>
          <w:sz w:val="24"/>
          <w:szCs w:val="24"/>
          <w:lang w:val="en-US" w:eastAsia="zh-CN"/>
        </w:rPr>
        <w:t xml:space="preserve">  1. 交互性测试</w:t>
      </w:r>
    </w:p>
    <w:p>
      <w:pPr>
        <w:numPr>
          <w:ilvl w:val="0"/>
          <w:numId w:val="0"/>
        </w:numPr>
        <w:bidi w:val="0"/>
        <w:rPr>
          <w:rFonts w:hint="eastAsia"/>
          <w:sz w:val="24"/>
          <w:szCs w:val="24"/>
          <w:lang w:val="en-US" w:eastAsia="zh-CN"/>
        </w:rPr>
      </w:pPr>
      <w:r>
        <w:rPr>
          <w:rFonts w:hint="default"/>
          <w:sz w:val="24"/>
          <w:szCs w:val="24"/>
          <w:lang w:val="en-US" w:eastAsia="zh-CN"/>
        </w:rPr>
        <w:t xml:space="preserve">  2. 异常性测试（手机断电、断网情况）</w:t>
      </w:r>
    </w:p>
    <w:p>
      <w:pPr>
        <w:numPr>
          <w:ilvl w:val="0"/>
          <w:numId w:val="0"/>
        </w:numPr>
        <w:bidi w:val="0"/>
        <w:rPr>
          <w:rFonts w:hint="eastAsia"/>
          <w:sz w:val="24"/>
          <w:szCs w:val="24"/>
          <w:lang w:val="en-US" w:eastAsia="zh-CN"/>
        </w:rPr>
      </w:pPr>
      <w:r>
        <w:rPr>
          <w:rFonts w:hint="default"/>
          <w:sz w:val="24"/>
          <w:szCs w:val="24"/>
          <w:lang w:val="en-US" w:eastAsia="zh-CN"/>
        </w:rPr>
        <w:t>八、手机流量、电量、内存测试</w:t>
      </w:r>
    </w:p>
    <w:p>
      <w:pPr>
        <w:numPr>
          <w:ilvl w:val="0"/>
          <w:numId w:val="0"/>
        </w:numPr>
        <w:bidi w:val="0"/>
        <w:rPr>
          <w:rFonts w:hint="eastAsia"/>
          <w:sz w:val="24"/>
          <w:szCs w:val="24"/>
          <w:lang w:val="en-US" w:eastAsia="zh-CN"/>
        </w:rPr>
      </w:pPr>
      <w:r>
        <w:rPr>
          <w:rFonts w:hint="default"/>
          <w:sz w:val="24"/>
          <w:szCs w:val="24"/>
          <w:lang w:val="en-US" w:eastAsia="zh-CN"/>
        </w:rPr>
        <w:t xml:space="preserve">  1. 测试机使用监控软件观察APP使用所耗的流量</w:t>
      </w:r>
    </w:p>
    <w:p>
      <w:pPr>
        <w:numPr>
          <w:ilvl w:val="0"/>
          <w:numId w:val="0"/>
        </w:numPr>
        <w:bidi w:val="0"/>
        <w:rPr>
          <w:rFonts w:hint="eastAsia"/>
          <w:sz w:val="24"/>
          <w:szCs w:val="24"/>
          <w:lang w:val="en-US" w:eastAsia="zh-CN"/>
        </w:rPr>
      </w:pPr>
      <w:r>
        <w:rPr>
          <w:rFonts w:hint="default"/>
          <w:sz w:val="24"/>
          <w:szCs w:val="24"/>
          <w:lang w:val="en-US" w:eastAsia="zh-CN"/>
        </w:rPr>
        <w:t xml:space="preserve">  2. 测试机使用监控软件观察APP耗电量</w:t>
      </w:r>
    </w:p>
    <w:p>
      <w:pPr>
        <w:numPr>
          <w:ilvl w:val="0"/>
          <w:numId w:val="0"/>
        </w:numPr>
        <w:bidi w:val="0"/>
        <w:rPr>
          <w:rFonts w:hint="eastAsia"/>
          <w:sz w:val="24"/>
          <w:szCs w:val="24"/>
          <w:lang w:val="en-US" w:eastAsia="zh-CN"/>
        </w:rPr>
      </w:pPr>
      <w:r>
        <w:rPr>
          <w:rFonts w:hint="default"/>
          <w:sz w:val="24"/>
          <w:szCs w:val="24"/>
          <w:lang w:val="en-US" w:eastAsia="zh-CN"/>
        </w:rPr>
        <w:t xml:space="preserve">  3. 测试机使用监控软件观察APP占用内存情况（不能泄露内存） </w:t>
      </w:r>
    </w:p>
    <w:p>
      <w:pPr>
        <w:numPr>
          <w:ilvl w:val="0"/>
          <w:numId w:val="0"/>
        </w:numPr>
        <w:bidi w:val="0"/>
        <w:rPr>
          <w:rFonts w:hint="eastAsia"/>
          <w:sz w:val="24"/>
          <w:szCs w:val="24"/>
          <w:lang w:val="en-US" w:eastAsia="zh-CN"/>
        </w:rPr>
      </w:pPr>
      <w:r>
        <w:rPr>
          <w:rFonts w:hint="default"/>
          <w:sz w:val="24"/>
          <w:szCs w:val="24"/>
          <w:lang w:val="en-US" w:eastAsia="zh-CN"/>
        </w:rPr>
        <w:t>九、性能测试（Loadrunner）</w:t>
      </w:r>
    </w:p>
    <w:p>
      <w:pPr>
        <w:numPr>
          <w:ilvl w:val="0"/>
          <w:numId w:val="0"/>
        </w:numPr>
        <w:bidi w:val="0"/>
        <w:rPr>
          <w:rFonts w:hint="eastAsia"/>
          <w:sz w:val="24"/>
          <w:szCs w:val="24"/>
          <w:lang w:val="en-US" w:eastAsia="zh-CN"/>
        </w:rPr>
      </w:pPr>
      <w:r>
        <w:rPr>
          <w:rFonts w:hint="default"/>
          <w:sz w:val="24"/>
          <w:szCs w:val="24"/>
          <w:lang w:val="en-US" w:eastAsia="zh-CN"/>
        </w:rPr>
        <w:t xml:space="preserve">  1. 接口测试</w:t>
      </w:r>
    </w:p>
    <w:p>
      <w:pPr>
        <w:numPr>
          <w:ilvl w:val="0"/>
          <w:numId w:val="0"/>
        </w:numPr>
        <w:bidi w:val="0"/>
        <w:rPr>
          <w:rFonts w:hint="eastAsia"/>
          <w:sz w:val="24"/>
          <w:szCs w:val="24"/>
          <w:lang w:val="en-US" w:eastAsia="zh-CN"/>
        </w:rPr>
      </w:pPr>
      <w:r>
        <w:rPr>
          <w:rFonts w:hint="default"/>
          <w:sz w:val="24"/>
          <w:szCs w:val="24"/>
          <w:lang w:val="en-US" w:eastAsia="zh-CN"/>
        </w:rPr>
        <w:t xml:space="preserve">  2. 服务器压力测试</w:t>
      </w:r>
    </w:p>
    <w:p>
      <w:pPr>
        <w:numPr>
          <w:ilvl w:val="0"/>
          <w:numId w:val="0"/>
        </w:numPr>
        <w:bidi w:val="0"/>
        <w:rPr>
          <w:rFonts w:hint="eastAsia"/>
          <w:sz w:val="24"/>
          <w:szCs w:val="24"/>
          <w:lang w:val="en-US" w:eastAsia="zh-CN"/>
        </w:rPr>
      </w:pPr>
      <w:r>
        <w:rPr>
          <w:rFonts w:hint="default"/>
          <w:sz w:val="24"/>
          <w:szCs w:val="24"/>
          <w:lang w:val="en-US" w:eastAsia="zh-CN"/>
        </w:rPr>
        <w:t>十、适配性测试（兼容性测试，目前使用testin云测）</w:t>
      </w:r>
    </w:p>
    <w:p>
      <w:pPr>
        <w:numPr>
          <w:ilvl w:val="0"/>
          <w:numId w:val="0"/>
        </w:numPr>
        <w:bidi w:val="0"/>
        <w:rPr>
          <w:rFonts w:hint="eastAsia"/>
          <w:sz w:val="24"/>
          <w:szCs w:val="24"/>
          <w:lang w:val="en-US" w:eastAsia="zh-CN"/>
        </w:rPr>
      </w:pPr>
      <w:r>
        <w:rPr>
          <w:rFonts w:hint="default"/>
          <w:sz w:val="24"/>
          <w:szCs w:val="24"/>
          <w:lang w:val="en-US" w:eastAsia="zh-CN"/>
        </w:rPr>
        <w:t xml:space="preserve">  1. 分辨率</w:t>
      </w:r>
    </w:p>
    <w:p>
      <w:pPr>
        <w:numPr>
          <w:ilvl w:val="0"/>
          <w:numId w:val="0"/>
        </w:numPr>
        <w:bidi w:val="0"/>
        <w:rPr>
          <w:rFonts w:hint="eastAsia"/>
          <w:sz w:val="24"/>
          <w:szCs w:val="24"/>
          <w:lang w:val="en-US" w:eastAsia="zh-CN"/>
        </w:rPr>
      </w:pPr>
      <w:r>
        <w:rPr>
          <w:rFonts w:hint="default"/>
          <w:sz w:val="24"/>
          <w:szCs w:val="24"/>
          <w:lang w:val="en-US" w:eastAsia="zh-CN"/>
        </w:rPr>
        <w:t xml:space="preserve">  2. 系统版本</w:t>
      </w:r>
    </w:p>
    <w:p>
      <w:pPr>
        <w:numPr>
          <w:ilvl w:val="0"/>
          <w:numId w:val="0"/>
        </w:numPr>
        <w:bidi w:val="0"/>
        <w:rPr>
          <w:rFonts w:hint="eastAsia"/>
          <w:sz w:val="24"/>
          <w:szCs w:val="24"/>
          <w:lang w:val="en-US" w:eastAsia="zh-CN"/>
        </w:rPr>
      </w:pPr>
      <w:r>
        <w:rPr>
          <w:rFonts w:hint="default"/>
          <w:sz w:val="24"/>
          <w:szCs w:val="24"/>
          <w:lang w:val="en-US" w:eastAsia="zh-CN"/>
        </w:rPr>
        <w:t xml:space="preserve">  3. 厂商定制系统</w:t>
      </w:r>
    </w:p>
    <w:p>
      <w:pPr>
        <w:numPr>
          <w:ilvl w:val="0"/>
          <w:numId w:val="0"/>
        </w:numPr>
        <w:bidi w:val="0"/>
        <w:rPr>
          <w:rFonts w:hint="eastAsia"/>
          <w:sz w:val="24"/>
          <w:szCs w:val="24"/>
          <w:lang w:val="en-US" w:eastAsia="zh-CN"/>
        </w:rPr>
      </w:pPr>
      <w:r>
        <w:rPr>
          <w:rFonts w:hint="default"/>
          <w:sz w:val="24"/>
          <w:szCs w:val="24"/>
          <w:lang w:val="en-US" w:eastAsia="zh-CN"/>
        </w:rPr>
        <w:t xml:space="preserve">  4. 屏幕尺寸 </w:t>
      </w:r>
    </w:p>
    <w:p>
      <w:pPr>
        <w:numPr>
          <w:ilvl w:val="0"/>
          <w:numId w:val="0"/>
        </w:numPr>
        <w:bidi w:val="0"/>
        <w:rPr>
          <w:rFonts w:hint="eastAsia"/>
          <w:sz w:val="24"/>
          <w:szCs w:val="24"/>
          <w:lang w:val="en-US" w:eastAsia="zh-CN"/>
        </w:rPr>
      </w:pPr>
      <w:r>
        <w:rPr>
          <w:rFonts w:hint="default"/>
          <w:sz w:val="24"/>
          <w:szCs w:val="24"/>
          <w:lang w:val="en-US" w:eastAsia="zh-CN"/>
        </w:rPr>
        <w:t>十一、界面易用性测试</w:t>
      </w:r>
    </w:p>
    <w:p>
      <w:pPr>
        <w:numPr>
          <w:ilvl w:val="0"/>
          <w:numId w:val="0"/>
        </w:numPr>
        <w:bidi w:val="0"/>
        <w:rPr>
          <w:rFonts w:hint="eastAsia"/>
          <w:sz w:val="24"/>
          <w:szCs w:val="24"/>
          <w:lang w:val="en-US" w:eastAsia="zh-CN"/>
        </w:rPr>
      </w:pPr>
      <w:r>
        <w:rPr>
          <w:rFonts w:hint="default"/>
          <w:sz w:val="24"/>
          <w:szCs w:val="24"/>
          <w:lang w:val="en-US" w:eastAsia="zh-CN"/>
        </w:rPr>
        <w:t xml:space="preserve">  1. 界面与交互测试（交互规范、用户体验、易用性等）</w:t>
      </w:r>
    </w:p>
    <w:p>
      <w:pPr>
        <w:numPr>
          <w:ilvl w:val="0"/>
          <w:numId w:val="0"/>
        </w:numPr>
        <w:bidi w:val="0"/>
        <w:rPr>
          <w:rFonts w:hint="eastAsia"/>
          <w:sz w:val="24"/>
          <w:szCs w:val="24"/>
          <w:lang w:val="en-US" w:eastAsia="zh-CN"/>
        </w:rPr>
      </w:pPr>
      <w:r>
        <w:rPr>
          <w:rFonts w:hint="default"/>
          <w:sz w:val="24"/>
          <w:szCs w:val="24"/>
          <w:lang w:val="en-US" w:eastAsia="zh-CN"/>
        </w:rPr>
        <w:t xml:space="preserve">  2. 可用性测试（可用性强、操作简单、出错率低、完成任务时间短等）</w:t>
      </w:r>
    </w:p>
    <w:p>
      <w:pPr>
        <w:numPr>
          <w:ilvl w:val="0"/>
          <w:numId w:val="0"/>
        </w:numPr>
        <w:bidi w:val="0"/>
        <w:rPr>
          <w:rFonts w:hint="eastAsia"/>
          <w:sz w:val="24"/>
          <w:szCs w:val="24"/>
          <w:lang w:val="en-US" w:eastAsia="zh-CN"/>
        </w:rPr>
      </w:pPr>
      <w:r>
        <w:rPr>
          <w:rFonts w:hint="default"/>
          <w:sz w:val="24"/>
          <w:szCs w:val="24"/>
          <w:lang w:val="en-US" w:eastAsia="zh-CN"/>
        </w:rPr>
        <w:t>十二、外网测试</w:t>
      </w:r>
    </w:p>
    <w:p>
      <w:pPr>
        <w:numPr>
          <w:ilvl w:val="0"/>
          <w:numId w:val="0"/>
        </w:numPr>
        <w:bidi w:val="0"/>
        <w:rPr>
          <w:rFonts w:hint="eastAsia"/>
          <w:sz w:val="24"/>
          <w:szCs w:val="24"/>
          <w:lang w:val="en-US" w:eastAsia="zh-CN"/>
        </w:rPr>
      </w:pPr>
      <w:r>
        <w:rPr>
          <w:rFonts w:hint="default"/>
          <w:sz w:val="24"/>
          <w:szCs w:val="24"/>
          <w:lang w:val="en-US" w:eastAsia="zh-CN"/>
        </w:rPr>
        <w:t xml:space="preserve">  1.使用WIFI和手机网络2G/3G/4G网络测试APP</w:t>
      </w:r>
    </w:p>
    <w:p>
      <w:pPr>
        <w:pStyle w:val="3"/>
        <w:bidi w:val="0"/>
        <w:rPr>
          <w:rFonts w:hint="eastAsia"/>
          <w:lang w:val="en-US" w:eastAsia="zh-CN"/>
        </w:rPr>
      </w:pPr>
      <w:r>
        <w:rPr>
          <w:rFonts w:hint="eastAsia"/>
          <w:lang w:val="en-US" w:eastAsia="zh-CN"/>
        </w:rPr>
        <w:t>用什么工具:</w:t>
      </w:r>
    </w:p>
    <w:p>
      <w:pPr>
        <w:rPr>
          <w:rFonts w:hint="default"/>
          <w:lang w:val="en-US" w:eastAsia="zh-CN"/>
        </w:rPr>
      </w:pPr>
      <w:r>
        <w:rPr>
          <w:rFonts w:hint="eastAsia"/>
          <w:lang w:val="en-US" w:eastAsia="zh-CN"/>
        </w:rPr>
        <w:t>adb跟monkey</w:t>
      </w:r>
    </w:p>
    <w:p>
      <w:pPr>
        <w:rPr>
          <w:rFonts w:hint="eastAsia"/>
          <w:lang w:val="en-US" w:eastAsia="zh-CN"/>
        </w:rPr>
      </w:pPr>
    </w:p>
    <w:p>
      <w:pPr>
        <w:pStyle w:val="3"/>
        <w:bidi w:val="0"/>
        <w:rPr>
          <w:rFonts w:hint="eastAsia"/>
          <w:lang w:val="en-US" w:eastAsia="zh-CN"/>
        </w:rPr>
      </w:pPr>
      <w:r>
        <w:rPr>
          <w:rFonts w:hint="eastAsia"/>
          <w:lang w:val="en-US" w:eastAsia="zh-CN"/>
        </w:rPr>
        <w:t>app专项测试有哪些：</w:t>
      </w:r>
    </w:p>
    <w:p>
      <w:pPr>
        <w:bidi w:val="0"/>
        <w:rPr>
          <w:sz w:val="22"/>
          <w:szCs w:val="28"/>
        </w:rPr>
      </w:pPr>
      <w:r>
        <w:rPr>
          <w:rFonts w:hint="eastAsia"/>
          <w:sz w:val="22"/>
          <w:szCs w:val="28"/>
          <w:lang w:val="en-US" w:eastAsia="zh-CN"/>
        </w:rPr>
        <w:t xml:space="preserve">app专项的测试方法，包括：兼容性测试、流量测试、电量测试、弱网络测试、稳定性测试、 </w:t>
      </w:r>
      <w:r>
        <w:rPr>
          <w:sz w:val="22"/>
          <w:szCs w:val="28"/>
          <w:lang w:val="en-US" w:eastAsia="zh-CN"/>
        </w:rPr>
        <w:t>安全测试</w:t>
      </w:r>
      <w:r>
        <w:rPr>
          <w:rFonts w:hint="eastAsia"/>
          <w:sz w:val="22"/>
          <w:szCs w:val="28"/>
          <w:lang w:val="en-US" w:eastAsia="zh-CN"/>
        </w:rPr>
        <w:t xml:space="preserve">和环境相关测试。 </w:t>
      </w:r>
    </w:p>
    <w:p>
      <w:pPr>
        <w:rPr>
          <w:rFonts w:hint="eastAsia"/>
          <w:sz w:val="22"/>
          <w:szCs w:val="28"/>
          <w:lang w:val="en-US" w:eastAsia="zh-CN"/>
        </w:rPr>
      </w:pPr>
    </w:p>
    <w:p>
      <w:pPr>
        <w:pStyle w:val="3"/>
        <w:bidi w:val="0"/>
        <w:rPr>
          <w:rFonts w:hint="eastAsia"/>
          <w:lang w:val="en-US" w:eastAsia="zh-CN"/>
        </w:rPr>
      </w:pPr>
      <w:r>
        <w:rPr>
          <w:rFonts w:hint="eastAsia"/>
          <w:lang w:val="en-US" w:eastAsia="zh-CN"/>
        </w:rPr>
        <w:t>安全测试有哪些：</w:t>
      </w:r>
    </w:p>
    <w:p>
      <w:pPr>
        <w:rPr>
          <w:rFonts w:hint="default"/>
          <w:sz w:val="22"/>
          <w:szCs w:val="28"/>
          <w:lang w:val="en-US" w:eastAsia="zh-CN"/>
        </w:rPr>
      </w:pPr>
      <w:r>
        <w:rPr>
          <w:rFonts w:hint="eastAsia"/>
          <w:sz w:val="22"/>
          <w:szCs w:val="28"/>
          <w:lang w:val="en-US" w:eastAsia="zh-CN"/>
        </w:rPr>
        <w:t>1</w:t>
      </w:r>
      <w:r>
        <w:rPr>
          <w:rFonts w:hint="default"/>
          <w:sz w:val="22"/>
          <w:szCs w:val="28"/>
          <w:lang w:val="en-US" w:eastAsia="zh-CN"/>
        </w:rPr>
        <w:t>程序编码安全设计</w:t>
      </w:r>
    </w:p>
    <w:p>
      <w:pPr>
        <w:rPr>
          <w:rFonts w:hint="default"/>
          <w:sz w:val="22"/>
          <w:szCs w:val="28"/>
          <w:lang w:val="en-US" w:eastAsia="zh-CN"/>
        </w:rPr>
      </w:pPr>
      <w:r>
        <w:rPr>
          <w:rFonts w:hint="eastAsia"/>
          <w:sz w:val="22"/>
          <w:szCs w:val="28"/>
          <w:lang w:val="en-US" w:eastAsia="zh-CN"/>
        </w:rPr>
        <w:t>2</w:t>
      </w:r>
      <w:r>
        <w:rPr>
          <w:rFonts w:hint="default"/>
          <w:sz w:val="22"/>
          <w:szCs w:val="28"/>
          <w:lang w:val="en-US" w:eastAsia="zh-CN"/>
        </w:rPr>
        <w:t>权限控制算法(Private类)</w:t>
      </w:r>
    </w:p>
    <w:p>
      <w:pPr>
        <w:rPr>
          <w:rFonts w:hint="default"/>
          <w:sz w:val="22"/>
          <w:szCs w:val="28"/>
          <w:lang w:val="en-US" w:eastAsia="zh-CN"/>
        </w:rPr>
      </w:pPr>
      <w:r>
        <w:rPr>
          <w:rFonts w:hint="eastAsia"/>
          <w:sz w:val="22"/>
          <w:szCs w:val="28"/>
          <w:lang w:val="en-US" w:eastAsia="zh-CN"/>
        </w:rPr>
        <w:t>3</w:t>
      </w:r>
      <w:r>
        <w:rPr>
          <w:rFonts w:hint="default"/>
          <w:sz w:val="22"/>
          <w:szCs w:val="28"/>
          <w:lang w:val="en-US" w:eastAsia="zh-CN"/>
        </w:rPr>
        <w:t>数据库视图的引用</w:t>
      </w:r>
    </w:p>
    <w:p>
      <w:pPr>
        <w:rPr>
          <w:rFonts w:hint="default"/>
          <w:sz w:val="22"/>
          <w:szCs w:val="28"/>
          <w:lang w:val="en-US" w:eastAsia="zh-CN"/>
        </w:rPr>
      </w:pPr>
      <w:r>
        <w:rPr>
          <w:rFonts w:hint="eastAsia"/>
          <w:sz w:val="22"/>
          <w:szCs w:val="28"/>
          <w:lang w:val="en-US" w:eastAsia="zh-CN"/>
        </w:rPr>
        <w:t>4</w:t>
      </w:r>
      <w:r>
        <w:rPr>
          <w:rFonts w:hint="default"/>
          <w:sz w:val="22"/>
          <w:szCs w:val="28"/>
          <w:lang w:val="en-US" w:eastAsia="zh-CN"/>
        </w:rPr>
        <w:t>密钥和加密算法</w:t>
      </w:r>
    </w:p>
    <w:p>
      <w:pPr>
        <w:rPr>
          <w:rFonts w:hint="default"/>
          <w:sz w:val="22"/>
          <w:szCs w:val="28"/>
          <w:lang w:val="en-US" w:eastAsia="zh-CN"/>
        </w:rPr>
      </w:pPr>
      <w:r>
        <w:rPr>
          <w:rFonts w:hint="eastAsia"/>
          <w:sz w:val="22"/>
          <w:szCs w:val="28"/>
          <w:lang w:val="en-US" w:eastAsia="zh-CN"/>
        </w:rPr>
        <w:t>5</w:t>
      </w:r>
      <w:r>
        <w:rPr>
          <w:rFonts w:hint="default"/>
          <w:sz w:val="22"/>
          <w:szCs w:val="28"/>
          <w:lang w:val="en-US" w:eastAsia="zh-CN"/>
        </w:rPr>
        <w:t>技术方案安全设计</w:t>
      </w:r>
    </w:p>
    <w:p>
      <w:pPr>
        <w:rPr>
          <w:rFonts w:hint="default"/>
          <w:sz w:val="22"/>
          <w:szCs w:val="28"/>
          <w:lang w:val="en-US" w:eastAsia="zh-CN"/>
        </w:rPr>
      </w:pPr>
      <w:r>
        <w:rPr>
          <w:rFonts w:hint="eastAsia"/>
          <w:sz w:val="22"/>
          <w:szCs w:val="28"/>
          <w:lang w:val="en-US" w:eastAsia="zh-CN"/>
        </w:rPr>
        <w:t>6</w:t>
      </w:r>
      <w:r>
        <w:rPr>
          <w:rFonts w:hint="default"/>
          <w:sz w:val="22"/>
          <w:szCs w:val="28"/>
          <w:lang w:val="en-US" w:eastAsia="zh-CN"/>
        </w:rPr>
        <w:t>验证码 (手机短信，图形，数字验证，不能过于简单，不能太容易识别)</w:t>
      </w:r>
    </w:p>
    <w:p>
      <w:pPr>
        <w:rPr>
          <w:rFonts w:hint="default"/>
          <w:sz w:val="22"/>
          <w:szCs w:val="28"/>
          <w:lang w:val="en-US" w:eastAsia="zh-CN"/>
        </w:rPr>
      </w:pPr>
      <w:r>
        <w:rPr>
          <w:rFonts w:hint="eastAsia"/>
          <w:sz w:val="22"/>
          <w:szCs w:val="28"/>
          <w:lang w:val="en-US" w:eastAsia="zh-CN"/>
        </w:rPr>
        <w:t>7</w:t>
      </w:r>
      <w:r>
        <w:rPr>
          <w:rFonts w:hint="default"/>
          <w:sz w:val="22"/>
          <w:szCs w:val="28"/>
          <w:lang w:val="en-US" w:eastAsia="zh-CN"/>
        </w:rPr>
        <w:t>多重验证(登录与支付分离、多次密码输入)</w:t>
      </w:r>
    </w:p>
    <w:p>
      <w:pPr>
        <w:rPr>
          <w:rFonts w:hint="default"/>
          <w:sz w:val="22"/>
          <w:szCs w:val="28"/>
          <w:lang w:val="en-US" w:eastAsia="zh-CN"/>
        </w:rPr>
      </w:pPr>
      <w:r>
        <w:rPr>
          <w:rFonts w:hint="eastAsia"/>
          <w:sz w:val="22"/>
          <w:szCs w:val="28"/>
          <w:lang w:val="en-US" w:eastAsia="zh-CN"/>
        </w:rPr>
        <w:t>8</w:t>
      </w:r>
      <w:r>
        <w:rPr>
          <w:rFonts w:hint="default"/>
          <w:sz w:val="22"/>
          <w:szCs w:val="28"/>
          <w:lang w:val="en-US" w:eastAsia="zh-CN"/>
        </w:rPr>
        <w:t>超时原理(Session、Cookie超时)(银行系统一般有超时机制，半小时，如果未超时按不安全处理)</w:t>
      </w:r>
    </w:p>
    <w:p>
      <w:pPr>
        <w:rPr>
          <w:rFonts w:hint="default"/>
          <w:sz w:val="22"/>
          <w:szCs w:val="28"/>
          <w:lang w:val="en-US" w:eastAsia="zh-CN"/>
        </w:rPr>
      </w:pPr>
      <w:r>
        <w:rPr>
          <w:rFonts w:hint="eastAsia"/>
          <w:sz w:val="22"/>
          <w:szCs w:val="28"/>
          <w:lang w:val="en-US" w:eastAsia="zh-CN"/>
        </w:rPr>
        <w:t>9</w:t>
      </w:r>
      <w:r>
        <w:rPr>
          <w:rFonts w:hint="default"/>
          <w:sz w:val="22"/>
          <w:szCs w:val="28"/>
          <w:lang w:val="en-US" w:eastAsia="zh-CN"/>
        </w:rPr>
        <w:t>密码安全(密码键盘，简单提示，多重加密)</w:t>
      </w:r>
    </w:p>
    <w:p>
      <w:pPr>
        <w:rPr>
          <w:rFonts w:hint="default"/>
          <w:sz w:val="22"/>
          <w:szCs w:val="28"/>
          <w:lang w:val="en-US" w:eastAsia="zh-CN"/>
        </w:rPr>
      </w:pPr>
      <w:r>
        <w:rPr>
          <w:rFonts w:hint="eastAsia"/>
          <w:sz w:val="22"/>
          <w:szCs w:val="28"/>
          <w:lang w:val="en-US" w:eastAsia="zh-CN"/>
        </w:rPr>
        <w:t>10</w:t>
      </w:r>
      <w:r>
        <w:rPr>
          <w:rFonts w:hint="default"/>
          <w:sz w:val="22"/>
          <w:szCs w:val="28"/>
          <w:lang w:val="en-US" w:eastAsia="zh-CN"/>
        </w:rPr>
        <w:t>安全证书(CFCA证书等)</w:t>
      </w:r>
    </w:p>
    <w:p>
      <w:pPr>
        <w:rPr>
          <w:rFonts w:hint="default"/>
          <w:sz w:val="22"/>
          <w:szCs w:val="28"/>
          <w:lang w:val="en-US" w:eastAsia="zh-CN"/>
        </w:rPr>
      </w:pPr>
      <w:r>
        <w:rPr>
          <w:rFonts w:hint="eastAsia"/>
          <w:sz w:val="22"/>
          <w:szCs w:val="28"/>
          <w:lang w:val="en-US" w:eastAsia="zh-CN"/>
        </w:rPr>
        <w:t>11</w:t>
      </w:r>
      <w:r>
        <w:rPr>
          <w:rFonts w:hint="default"/>
          <w:sz w:val="22"/>
          <w:szCs w:val="28"/>
          <w:lang w:val="en-US" w:eastAsia="zh-CN"/>
        </w:rPr>
        <w:t>关键信息屏蔽(银行卡号和证件号屏蔽)</w:t>
      </w:r>
    </w:p>
    <w:p>
      <w:pPr>
        <w:rPr>
          <w:rFonts w:hint="default"/>
          <w:sz w:val="22"/>
          <w:szCs w:val="28"/>
          <w:lang w:val="en-US" w:eastAsia="zh-CN"/>
        </w:rPr>
      </w:pPr>
      <w:r>
        <w:rPr>
          <w:rFonts w:hint="eastAsia"/>
          <w:sz w:val="22"/>
          <w:szCs w:val="28"/>
          <w:lang w:val="en-US" w:eastAsia="zh-CN"/>
        </w:rPr>
        <w:t>12</w:t>
      </w:r>
      <w:r>
        <w:rPr>
          <w:rFonts w:hint="default"/>
          <w:sz w:val="22"/>
          <w:szCs w:val="28"/>
          <w:lang w:val="en-US" w:eastAsia="zh-CN"/>
        </w:rPr>
        <w:t>后台日志管理</w:t>
      </w:r>
    </w:p>
    <w:p>
      <w:pPr>
        <w:pStyle w:val="3"/>
        <w:bidi w:val="0"/>
        <w:rPr>
          <w:rFonts w:hint="eastAsia"/>
          <w:lang w:val="en-US" w:eastAsia="zh-CN"/>
        </w:rPr>
      </w:pPr>
      <w:r>
        <w:rPr>
          <w:rFonts w:hint="eastAsia"/>
          <w:lang w:val="en-US" w:eastAsia="zh-CN"/>
        </w:rPr>
        <w:t>安全测试工具：</w:t>
      </w:r>
    </w:p>
    <w:p>
      <w:pPr>
        <w:bidi w:val="0"/>
        <w:rPr>
          <w:rFonts w:hint="default"/>
          <w:sz w:val="22"/>
          <w:szCs w:val="28"/>
          <w:lang w:val="en-US" w:eastAsia="zh-CN"/>
        </w:rPr>
      </w:pPr>
      <w:r>
        <w:rPr>
          <w:rFonts w:hint="eastAsia"/>
          <w:sz w:val="22"/>
          <w:szCs w:val="28"/>
          <w:lang w:val="en-US" w:eastAsia="zh-CN"/>
        </w:rPr>
        <w:t>Appscan，web漏洞检测工具：点击配置输入url地址进行检测，可以进行环境定义，测试的策略（HTTP响应，LOAD注入，SSI注入等等），得出结果里面会有详细记录，还会给一些修复的建议。</w:t>
      </w:r>
    </w:p>
    <w:p>
      <w:pPr>
        <w:rPr>
          <w:rFonts w:hint="eastAsia"/>
          <w:lang w:val="en-US" w:eastAsia="zh-CN"/>
        </w:rPr>
      </w:pPr>
    </w:p>
    <w:p>
      <w:pPr>
        <w:pStyle w:val="3"/>
        <w:bidi w:val="0"/>
        <w:rPr>
          <w:rFonts w:hint="eastAsia"/>
          <w:lang w:val="en-US" w:eastAsia="zh-CN"/>
        </w:rPr>
      </w:pPr>
      <w:r>
        <w:rPr>
          <w:rFonts w:hint="eastAsia"/>
          <w:lang w:val="en-US" w:eastAsia="zh-CN"/>
        </w:rPr>
        <w:t>怎样模拟弱网环境：</w:t>
      </w:r>
    </w:p>
    <w:p>
      <w:pPr>
        <w:bidi w:val="0"/>
        <w:rPr>
          <w:rFonts w:hint="eastAsia"/>
          <w:sz w:val="28"/>
          <w:szCs w:val="36"/>
          <w:lang w:val="en-US" w:eastAsia="zh-CN"/>
        </w:rPr>
      </w:pPr>
      <w:r>
        <w:rPr>
          <w:rFonts w:hint="eastAsia"/>
          <w:sz w:val="28"/>
          <w:szCs w:val="36"/>
          <w:lang w:val="en-US" w:eastAsia="zh-CN"/>
        </w:rPr>
        <w:t>弱网总结：</w:t>
      </w:r>
    </w:p>
    <w:p>
      <w:pPr>
        <w:bidi w:val="0"/>
        <w:rPr>
          <w:rFonts w:hint="eastAsia"/>
          <w:sz w:val="22"/>
          <w:szCs w:val="28"/>
          <w:lang w:val="en-US" w:eastAsia="zh-CN"/>
        </w:rPr>
      </w:pPr>
      <w:r>
        <w:rPr>
          <w:rFonts w:hint="eastAsia"/>
          <w:sz w:val="22"/>
          <w:szCs w:val="28"/>
          <w:lang w:val="en-US" w:eastAsia="zh-CN"/>
        </w:rPr>
        <w:t>用fiddler工具代理上网，首先打开fiddler菜单连接设置，勾选远程连接，设置端口号，然后在手机上设置代理上网，输入电脑ip，fiddler设置的代理端口号，然后打开fiddler菜单，打开客户自定义脚本，修改脚本参数模拟弱网，修改好脚本后记得要打开fiddler的网速限制设置（修改脚本里面的上传和下载数值来达成弱网，修改成50左右）</w:t>
      </w:r>
    </w:p>
    <w:p>
      <w:pPr>
        <w:bidi w:val="0"/>
        <w:rPr>
          <w:rFonts w:hint="default"/>
          <w:sz w:val="28"/>
          <w:szCs w:val="36"/>
          <w:lang w:val="en-US" w:eastAsia="zh-CN"/>
        </w:rPr>
      </w:pPr>
      <w:r>
        <w:rPr>
          <w:rFonts w:hint="eastAsia"/>
          <w:sz w:val="28"/>
          <w:szCs w:val="36"/>
          <w:lang w:val="en-US" w:eastAsia="zh-CN"/>
        </w:rPr>
        <w:t>具体方法：</w:t>
      </w:r>
    </w:p>
    <w:p>
      <w:pPr>
        <w:rPr>
          <w:rFonts w:hint="eastAsia"/>
          <w:sz w:val="24"/>
          <w:szCs w:val="32"/>
          <w:lang w:val="en-US" w:eastAsia="zh-CN"/>
        </w:rPr>
      </w:pPr>
      <w:r>
        <w:rPr>
          <w:rFonts w:hint="eastAsia"/>
          <w:sz w:val="32"/>
          <w:szCs w:val="40"/>
          <w:lang w:val="en-US" w:eastAsia="zh-CN"/>
        </w:rPr>
        <w:t xml:space="preserve">  </w:t>
      </w:r>
      <w:r>
        <w:rPr>
          <w:rFonts w:hint="eastAsia"/>
          <w:sz w:val="24"/>
          <w:szCs w:val="32"/>
          <w:lang w:val="en-US" w:eastAsia="zh-CN"/>
        </w:rPr>
        <w:t xml:space="preserve">  手机通过fiddler代理上网，在fiddler里面修改一个脚本，限制手机上网的网速，具体操作如下:</w:t>
      </w:r>
    </w:p>
    <w:p>
      <w:pPr>
        <w:rPr>
          <w:rFonts w:hint="eastAsia"/>
          <w:sz w:val="24"/>
          <w:szCs w:val="32"/>
          <w:lang w:val="en-US" w:eastAsia="zh-CN"/>
        </w:rPr>
      </w:pPr>
      <w:r>
        <w:rPr>
          <w:rFonts w:hint="eastAsia"/>
          <w:sz w:val="24"/>
          <w:szCs w:val="32"/>
          <w:lang w:val="en-US" w:eastAsia="zh-CN"/>
        </w:rPr>
        <w:t xml:space="preserve">  ◎1/    打开fiddler菜单/Tools/Options/Connections/，将“Allow remote computers to connert"选项勾选，设置一个代理端口“Fiddler listens on port”（也可以默认端口8888)。（Capture FTP requests勾选）</w:t>
      </w:r>
    </w:p>
    <w:p>
      <w:pPr>
        <w:rPr>
          <w:rFonts w:hint="eastAsia"/>
          <w:sz w:val="24"/>
          <w:szCs w:val="32"/>
          <w:lang w:val="en-US" w:eastAsia="zh-CN"/>
        </w:rPr>
      </w:pPr>
      <w:r>
        <w:rPr>
          <w:rFonts w:hint="eastAsia"/>
          <w:sz w:val="24"/>
          <w:szCs w:val="32"/>
          <w:lang w:val="en-US" w:eastAsia="zh-CN"/>
        </w:rPr>
        <w:t xml:space="preserve">  ◎2/    然后在手机上连接wifi网络的高级设置里面设置通过代理上网，代理服务器ip地址为fiddler的电脑的ip地址，端口号和fiddler设置的代理端口号一致。</w:t>
      </w:r>
    </w:p>
    <w:p>
      <w:pPr>
        <w:rPr>
          <w:rFonts w:hint="eastAsia"/>
          <w:sz w:val="24"/>
          <w:szCs w:val="32"/>
          <w:lang w:val="en-US" w:eastAsia="zh-CN"/>
        </w:rPr>
      </w:pPr>
      <w:r>
        <w:rPr>
          <w:rFonts w:hint="eastAsia"/>
          <w:sz w:val="24"/>
          <w:szCs w:val="32"/>
          <w:lang w:val="en-US" w:eastAsia="zh-CN"/>
        </w:rPr>
        <w:t>代理改成手动，主机名输入正在使用的电脑的ip地址，端口改成默认的端口号</w:t>
      </w:r>
    </w:p>
    <w:p>
      <w:pPr>
        <w:rPr>
          <w:rFonts w:hint="eastAsia"/>
          <w:sz w:val="24"/>
          <w:szCs w:val="32"/>
          <w:lang w:val="en-US" w:eastAsia="zh-CN"/>
        </w:rPr>
      </w:pPr>
      <w:r>
        <w:rPr>
          <w:rFonts w:hint="eastAsia"/>
          <w:sz w:val="24"/>
          <w:szCs w:val="32"/>
          <w:lang w:val="en-US" w:eastAsia="zh-CN"/>
        </w:rPr>
        <w:t xml:space="preserve">  ◎3/   打开Fiddler菜单Rules(规则)/Customize Rules（客户规则自定义），对脚本进行修改，找到关键字(m_SimulareModem)，下列两个有效代码分别表示“上传时间每隔300ms发送1kb数据”和“下载时间每隔150ms发送1kb数据”</w:t>
      </w:r>
    </w:p>
    <w:p>
      <w:pPr>
        <w:rPr>
          <w:rFonts w:hint="eastAsia"/>
          <w:sz w:val="24"/>
          <w:szCs w:val="32"/>
          <w:lang w:val="en-US" w:eastAsia="zh-CN"/>
        </w:rPr>
      </w:pPr>
      <w:r>
        <w:rPr>
          <w:rFonts w:hint="eastAsia"/>
          <w:sz w:val="24"/>
          <w:szCs w:val="32"/>
          <w:lang w:val="en-US" w:eastAsia="zh-CN"/>
        </w:rPr>
        <w:t>修改里面的参数控制网速，数值越小速度越快（上面的300是上传网速上网网速，下面的150是下载网速）</w:t>
      </w:r>
    </w:p>
    <w:p>
      <w:pPr>
        <w:rPr>
          <w:rFonts w:hint="eastAsia"/>
          <w:sz w:val="24"/>
          <w:szCs w:val="32"/>
          <w:lang w:val="en-US" w:eastAsia="zh-CN"/>
        </w:rPr>
      </w:pPr>
      <w:r>
        <w:rPr>
          <w:rFonts w:hint="eastAsia"/>
          <w:sz w:val="24"/>
          <w:szCs w:val="32"/>
          <w:lang w:val="en-US" w:eastAsia="zh-CN"/>
        </w:rPr>
        <w:t xml:space="preserve">  ◎4/    打开Fiddler菜单Rules/performance勾选</w:t>
      </w:r>
      <w:bookmarkStart w:id="8" w:name="OLE_LINK1"/>
      <w:r>
        <w:rPr>
          <w:rFonts w:hint="eastAsia"/>
          <w:sz w:val="24"/>
          <w:szCs w:val="32"/>
          <w:lang w:val="en-US" w:eastAsia="zh-CN"/>
        </w:rPr>
        <w:t>Simulate Modem Speeds(打开网速限速设置)</w:t>
      </w:r>
      <w:bookmarkEnd w:id="8"/>
    </w:p>
    <w:p>
      <w:pPr>
        <w:rPr>
          <w:rFonts w:hint="eastAsia"/>
          <w:lang w:val="en-US" w:eastAsia="zh-CN"/>
        </w:rPr>
      </w:pPr>
    </w:p>
    <w:p>
      <w:pPr>
        <w:pStyle w:val="3"/>
        <w:bidi w:val="0"/>
        <w:rPr>
          <w:rFonts w:hint="eastAsia"/>
          <w:lang w:val="en-US" w:eastAsia="zh-CN"/>
        </w:rPr>
      </w:pPr>
      <w:r>
        <w:rPr>
          <w:rFonts w:hint="eastAsia"/>
          <w:lang w:val="en-US" w:eastAsia="zh-CN"/>
        </w:rPr>
        <w:t>app兼容性测试怎么做：</w:t>
      </w:r>
    </w:p>
    <w:p>
      <w:pPr>
        <w:ind w:firstLine="420"/>
        <w:rPr>
          <w:rFonts w:hint="default"/>
          <w:lang w:val="en-US" w:eastAsia="zh-CN"/>
        </w:rPr>
      </w:pPr>
      <w:r>
        <w:rPr>
          <w:rFonts w:hint="eastAsia"/>
          <w:lang w:val="en-US" w:eastAsia="zh-CN"/>
        </w:rPr>
        <w:t>我们公司是购买真机进行测试，将</w:t>
      </w:r>
      <w:r>
        <w:rPr>
          <w:rFonts w:hint="default"/>
          <w:lang w:val="en-US" w:eastAsia="zh-CN"/>
        </w:rPr>
        <w:t>软件安装、卸载、升级，以及软件主要功能跑一遍，一般采用自动化脚本，脚本时长10分钟左右。</w:t>
      </w:r>
    </w:p>
    <w:p>
      <w:pPr>
        <w:ind w:firstLine="420"/>
        <w:rPr>
          <w:rFonts w:hint="default"/>
          <w:lang w:val="en-US" w:eastAsia="zh-CN"/>
        </w:rPr>
      </w:pPr>
    </w:p>
    <w:p>
      <w:pPr>
        <w:pStyle w:val="3"/>
        <w:bidi w:val="0"/>
        <w:rPr>
          <w:rFonts w:hint="eastAsia"/>
          <w:lang w:val="en-US" w:eastAsia="zh-CN"/>
        </w:rPr>
      </w:pPr>
      <w:r>
        <w:rPr>
          <w:rFonts w:hint="eastAsia"/>
          <w:lang w:val="en-US" w:eastAsia="zh-CN"/>
        </w:rPr>
        <w:t>什么是兼容性测试，重点是什么？</w:t>
      </w:r>
    </w:p>
    <w:p>
      <w:pPr>
        <w:numPr>
          <w:ilvl w:val="0"/>
          <w:numId w:val="11"/>
        </w:numPr>
        <w:rPr>
          <w:rFonts w:hint="default"/>
          <w:lang w:val="en-US" w:eastAsia="zh-CN"/>
        </w:rPr>
      </w:pPr>
      <w:r>
        <w:rPr>
          <w:rFonts w:hint="eastAsia"/>
          <w:lang w:val="en-US" w:eastAsia="zh-CN"/>
        </w:rPr>
        <w:t>兼容测试主要是检查软件在不同的硬件平台，软件平台上是否可以正常的运行，即是通常说的可移植性。兼容的类型有（平台兼容，网络兼容，数据库兼容，以及数据格式兼容）</w:t>
      </w:r>
    </w:p>
    <w:p>
      <w:pPr>
        <w:numPr>
          <w:ilvl w:val="0"/>
          <w:numId w:val="11"/>
        </w:numPr>
        <w:rPr>
          <w:rFonts w:hint="default"/>
          <w:lang w:val="en-US" w:eastAsia="zh-CN"/>
        </w:rPr>
      </w:pPr>
      <w:r>
        <w:rPr>
          <w:rFonts w:hint="eastAsia"/>
          <w:lang w:val="en-US" w:eastAsia="zh-CN"/>
        </w:rPr>
        <w:t>兼容测试的重点是，兼容环境的分析。通常是在运行软件的环境不是很确定的情况下才需要做兼容。根据软件运行的需要，或者根据需求文档，一般都能得等到用户会在什么环境下使用该系统，记录下来就可以得到需要测试的兼容环境。</w:t>
      </w:r>
    </w:p>
    <w:p>
      <w:pPr>
        <w:pStyle w:val="3"/>
        <w:bidi w:val="0"/>
        <w:rPr>
          <w:rFonts w:hint="eastAsia"/>
          <w:lang w:val="en-US" w:eastAsia="zh-CN"/>
        </w:rPr>
      </w:pPr>
      <w:r>
        <w:rPr>
          <w:rFonts w:hint="eastAsia"/>
          <w:lang w:val="en-US" w:eastAsia="zh-CN"/>
        </w:rPr>
        <w:t>配置测试和兼容测试的区别：</w:t>
      </w:r>
    </w:p>
    <w:p>
      <w:pPr>
        <w:numPr>
          <w:ilvl w:val="0"/>
          <w:numId w:val="12"/>
        </w:numPr>
        <w:rPr>
          <w:rFonts w:hint="eastAsia"/>
          <w:lang w:val="en-US" w:eastAsia="zh-CN"/>
        </w:rPr>
      </w:pPr>
      <w:r>
        <w:rPr>
          <w:rFonts w:hint="eastAsia"/>
          <w:lang w:val="en-US" w:eastAsia="zh-CN"/>
        </w:rPr>
        <w:t>配置测试是测试软件在不同硬件（主机、组件、外设、接口）上能否正常运行</w:t>
      </w:r>
    </w:p>
    <w:p>
      <w:pPr>
        <w:numPr>
          <w:ilvl w:val="0"/>
          <w:numId w:val="12"/>
        </w:numPr>
        <w:rPr>
          <w:rFonts w:hint="default"/>
          <w:lang w:val="en-US" w:eastAsia="zh-CN"/>
        </w:rPr>
      </w:pPr>
      <w:r>
        <w:rPr>
          <w:rFonts w:hint="eastAsia"/>
          <w:lang w:val="en-US" w:eastAsia="zh-CN"/>
        </w:rPr>
        <w:t>兼容测试是测试软件在不同环境（不同平台、网络、机型、版本）上能否正常运行</w:t>
      </w:r>
    </w:p>
    <w:p>
      <w:pPr>
        <w:widowControl w:val="0"/>
        <w:numPr>
          <w:ilvl w:val="0"/>
          <w:numId w:val="0"/>
        </w:numPr>
        <w:jc w:val="both"/>
        <w:rPr>
          <w:rFonts w:hint="default"/>
          <w:lang w:val="en-US" w:eastAsia="zh-CN"/>
        </w:rPr>
      </w:pPr>
    </w:p>
    <w:p>
      <w:pPr>
        <w:ind w:firstLine="420"/>
        <w:rPr>
          <w:rFonts w:hint="default"/>
          <w:lang w:val="en-US" w:eastAsia="zh-CN"/>
        </w:rPr>
      </w:pPr>
    </w:p>
    <w:p>
      <w:pPr>
        <w:pStyle w:val="3"/>
        <w:bidi w:val="0"/>
        <w:rPr>
          <w:rFonts w:hint="eastAsia" w:eastAsia="黑体"/>
          <w:lang w:eastAsia="zh-CN"/>
        </w:rPr>
      </w:pPr>
      <w:r>
        <w:rPr>
          <w:rFonts w:hint="eastAsia"/>
          <w:lang w:val="en-US" w:eastAsia="zh-CN"/>
        </w:rPr>
        <w:t xml:space="preserve">App </w:t>
      </w:r>
      <w:r>
        <w:rPr>
          <w:rFonts w:hint="eastAsia"/>
        </w:rPr>
        <w:t xml:space="preserve">UI测试 </w:t>
      </w:r>
      <w:r>
        <w:rPr>
          <w:rFonts w:hint="eastAsia"/>
          <w:lang w:eastAsia="zh-CN"/>
        </w:rPr>
        <w:t>（界面）：</w:t>
      </w:r>
    </w:p>
    <w:p>
      <w:pPr>
        <w:spacing w:line="220" w:lineRule="atLeast"/>
        <w:ind w:firstLine="420" w:firstLineChars="200"/>
        <w:rPr>
          <w:rFonts w:hint="eastAsia" w:ascii="宋体" w:hAnsi="宋体" w:eastAsia="宋体"/>
          <w:sz w:val="21"/>
          <w:szCs w:val="21"/>
        </w:rPr>
      </w:pPr>
      <w:r>
        <w:rPr>
          <w:rFonts w:hint="eastAsia" w:ascii="宋体" w:hAnsi="宋体" w:eastAsia="宋体"/>
          <w:sz w:val="21"/>
          <w:szCs w:val="21"/>
        </w:rPr>
        <w:t xml:space="preserve">测试用户界面(如菜单、对话框、窗口和其它可视控件)布局、风格是否满足客户要求，文字是否正确，页面是否美观，文字，图片组合是否完美，操作是否友好等。  </w:t>
      </w:r>
    </w:p>
    <w:p>
      <w:pPr>
        <w:spacing w:line="220" w:lineRule="atLeast"/>
        <w:ind w:firstLine="420" w:firstLineChars="200"/>
        <w:rPr>
          <w:rFonts w:ascii="宋体" w:hAnsi="宋体" w:eastAsia="宋体"/>
          <w:sz w:val="21"/>
          <w:szCs w:val="21"/>
        </w:rPr>
      </w:pPr>
      <w:r>
        <w:rPr>
          <w:rFonts w:hint="eastAsia" w:ascii="宋体" w:hAnsi="宋体" w:eastAsia="宋体"/>
          <w:sz w:val="21"/>
          <w:szCs w:val="21"/>
        </w:rPr>
        <w:t xml:space="preserve">UI测试的目标是确保用户界面会通过测试对象的功能来为用户提供相应的访问或浏览功能。确保用户界面符合公司或行业的标准。包括用户友好性、人性化、易操作性测试。   </w:t>
      </w:r>
    </w:p>
    <w:p>
      <w:pPr>
        <w:rPr>
          <w:rFonts w:hint="default"/>
          <w:lang w:val="en-US" w:eastAsia="zh-CN"/>
        </w:rPr>
      </w:pPr>
    </w:p>
    <w:p>
      <w:pPr>
        <w:pStyle w:val="3"/>
        <w:bidi w:val="0"/>
        <w:rPr>
          <w:rFonts w:hint="default"/>
          <w:lang w:val="en-US" w:eastAsia="zh-CN"/>
        </w:rPr>
      </w:pPr>
      <w:r>
        <w:rPr>
          <w:rFonts w:hint="eastAsia"/>
          <w:lang w:val="en-US" w:eastAsia="zh-CN"/>
        </w:rPr>
        <w:t>APP交叉事件测试：</w:t>
      </w:r>
    </w:p>
    <w:p>
      <w:pPr>
        <w:rPr>
          <w:rFonts w:hint="default"/>
          <w:sz w:val="22"/>
          <w:szCs w:val="28"/>
          <w:lang w:val="en-US" w:eastAsia="zh-CN"/>
        </w:rPr>
      </w:pPr>
      <w:r>
        <w:rPr>
          <w:rFonts w:hint="default"/>
          <w:lang w:val="en-US" w:eastAsia="zh-CN"/>
        </w:rPr>
        <w:t xml:space="preserve">    </w:t>
      </w:r>
      <w:r>
        <w:rPr>
          <w:rFonts w:hint="default"/>
          <w:sz w:val="22"/>
          <w:szCs w:val="28"/>
          <w:lang w:val="en-US" w:eastAsia="zh-CN"/>
        </w:rPr>
        <w:t>多个APP同时运行</w:t>
      </w:r>
    </w:p>
    <w:p>
      <w:pPr>
        <w:rPr>
          <w:rFonts w:hint="default"/>
          <w:sz w:val="22"/>
          <w:szCs w:val="28"/>
          <w:lang w:val="en-US" w:eastAsia="zh-CN"/>
        </w:rPr>
      </w:pPr>
      <w:r>
        <w:rPr>
          <w:rFonts w:hint="default"/>
          <w:sz w:val="22"/>
          <w:szCs w:val="28"/>
          <w:lang w:val="en-US" w:eastAsia="zh-CN"/>
        </w:rPr>
        <w:t xml:space="preserve">    APP运行时拨打/接听电话</w:t>
      </w:r>
    </w:p>
    <w:p>
      <w:pPr>
        <w:rPr>
          <w:rFonts w:hint="default"/>
          <w:sz w:val="22"/>
          <w:szCs w:val="28"/>
          <w:lang w:val="en-US" w:eastAsia="zh-CN"/>
        </w:rPr>
      </w:pPr>
      <w:r>
        <w:rPr>
          <w:rFonts w:hint="default"/>
          <w:sz w:val="22"/>
          <w:szCs w:val="28"/>
          <w:lang w:val="en-US" w:eastAsia="zh-CN"/>
        </w:rPr>
        <w:t xml:space="preserve">    APP运行时发送/接收信息、发送/收取邮件等等</w:t>
      </w:r>
    </w:p>
    <w:p>
      <w:pPr>
        <w:rPr>
          <w:rFonts w:hint="default"/>
          <w:sz w:val="22"/>
          <w:szCs w:val="28"/>
          <w:lang w:val="en-US" w:eastAsia="zh-CN"/>
        </w:rPr>
      </w:pPr>
      <w:r>
        <w:rPr>
          <w:rFonts w:hint="default"/>
          <w:sz w:val="22"/>
          <w:szCs w:val="28"/>
          <w:lang w:val="en-US" w:eastAsia="zh-CN"/>
        </w:rPr>
        <w:t xml:space="preserve">    APP运行时使用相机、计算器、蓝牙等手机自带设备</w:t>
      </w:r>
    </w:p>
    <w:p>
      <w:pPr>
        <w:rPr>
          <w:rFonts w:hint="default"/>
          <w:sz w:val="22"/>
          <w:szCs w:val="28"/>
          <w:lang w:val="en-US" w:eastAsia="zh-CN"/>
        </w:rPr>
      </w:pPr>
      <w:r>
        <w:rPr>
          <w:rFonts w:hint="default"/>
          <w:sz w:val="22"/>
          <w:szCs w:val="28"/>
          <w:lang w:val="en-US" w:eastAsia="zh-CN"/>
        </w:rPr>
        <w:t xml:space="preserve">    APP在切换语言后是否出现乱码</w:t>
      </w:r>
    </w:p>
    <w:p>
      <w:pPr>
        <w:rPr>
          <w:rFonts w:hint="default"/>
          <w:sz w:val="22"/>
          <w:szCs w:val="28"/>
          <w:lang w:val="en-US" w:eastAsia="zh-CN"/>
        </w:rPr>
      </w:pPr>
      <w:r>
        <w:rPr>
          <w:rFonts w:hint="default"/>
          <w:sz w:val="22"/>
          <w:szCs w:val="28"/>
          <w:lang w:val="en-US" w:eastAsia="zh-CN"/>
        </w:rPr>
        <w:t xml:space="preserve">    APP运行时前/后台切换</w:t>
      </w:r>
    </w:p>
    <w:p>
      <w:pPr>
        <w:rPr>
          <w:rFonts w:hint="default"/>
          <w:sz w:val="22"/>
          <w:szCs w:val="28"/>
          <w:lang w:val="en-US" w:eastAsia="zh-CN"/>
        </w:rPr>
      </w:pPr>
      <w:r>
        <w:rPr>
          <w:rFonts w:hint="default"/>
          <w:sz w:val="22"/>
          <w:szCs w:val="28"/>
          <w:lang w:val="en-US" w:eastAsia="zh-CN"/>
        </w:rPr>
        <w:t xml:space="preserve">    APP运行时切换网络（数据、wifi）</w:t>
      </w:r>
    </w:p>
    <w:p>
      <w:pPr>
        <w:rPr>
          <w:rFonts w:hint="default"/>
          <w:sz w:val="22"/>
          <w:szCs w:val="28"/>
          <w:lang w:val="en-US" w:eastAsia="zh-CN"/>
        </w:rPr>
      </w:pPr>
      <w:r>
        <w:rPr>
          <w:rFonts w:hint="default"/>
          <w:sz w:val="22"/>
          <w:szCs w:val="28"/>
          <w:lang w:val="en-US" w:eastAsia="zh-CN"/>
        </w:rPr>
        <w:t xml:space="preserve">    APP弱网环境下运行</w:t>
      </w:r>
    </w:p>
    <w:p>
      <w:pPr>
        <w:rPr>
          <w:rFonts w:hint="default"/>
          <w:sz w:val="22"/>
          <w:szCs w:val="28"/>
          <w:lang w:val="en-US" w:eastAsia="zh-CN"/>
        </w:rPr>
      </w:pPr>
      <w:r>
        <w:rPr>
          <w:rFonts w:hint="default"/>
          <w:sz w:val="22"/>
          <w:szCs w:val="28"/>
          <w:lang w:val="en-US" w:eastAsia="zh-CN"/>
        </w:rPr>
        <w:t xml:space="preserve">    APP运行时断网</w:t>
      </w:r>
    </w:p>
    <w:p>
      <w:pPr>
        <w:rPr>
          <w:rFonts w:hint="default"/>
          <w:sz w:val="22"/>
          <w:szCs w:val="28"/>
          <w:lang w:val="en-US" w:eastAsia="zh-CN"/>
        </w:rPr>
      </w:pPr>
      <w:r>
        <w:rPr>
          <w:rFonts w:hint="default"/>
          <w:sz w:val="22"/>
          <w:szCs w:val="28"/>
          <w:lang w:val="en-US" w:eastAsia="zh-CN"/>
        </w:rPr>
        <w:t xml:space="preserve">    APP运行时充电</w:t>
      </w:r>
    </w:p>
    <w:p>
      <w:pPr>
        <w:rPr>
          <w:rFonts w:hint="default"/>
          <w:sz w:val="22"/>
          <w:szCs w:val="28"/>
          <w:lang w:val="en-US" w:eastAsia="zh-CN"/>
        </w:rPr>
      </w:pPr>
      <w:r>
        <w:rPr>
          <w:rFonts w:hint="default"/>
          <w:sz w:val="22"/>
          <w:szCs w:val="28"/>
          <w:lang w:val="en-US" w:eastAsia="zh-CN"/>
        </w:rPr>
        <w:t xml:space="preserve">    APP运行时锁屏解屏</w:t>
      </w:r>
    </w:p>
    <w:p>
      <w:pPr>
        <w:rPr>
          <w:rFonts w:hint="default"/>
          <w:sz w:val="22"/>
          <w:szCs w:val="28"/>
          <w:lang w:val="en-US" w:eastAsia="zh-CN"/>
        </w:rPr>
      </w:pPr>
      <w:r>
        <w:rPr>
          <w:rFonts w:hint="default"/>
          <w:sz w:val="22"/>
          <w:szCs w:val="28"/>
          <w:lang w:val="en-US" w:eastAsia="zh-CN"/>
        </w:rPr>
        <w:t xml:space="preserve">    APP运行时kill掉进程再次打开</w:t>
      </w:r>
    </w:p>
    <w:p>
      <w:pPr>
        <w:rPr>
          <w:rFonts w:hint="default"/>
          <w:sz w:val="22"/>
          <w:szCs w:val="28"/>
          <w:lang w:val="en-US" w:eastAsia="zh-CN"/>
        </w:rPr>
      </w:pPr>
      <w:r>
        <w:rPr>
          <w:rFonts w:hint="default"/>
          <w:sz w:val="22"/>
          <w:szCs w:val="28"/>
          <w:lang w:val="en-US" w:eastAsia="zh-CN"/>
        </w:rPr>
        <w:t xml:space="preserve">    APP运行时关机</w:t>
      </w:r>
    </w:p>
    <w:p>
      <w:pPr>
        <w:rPr>
          <w:rFonts w:hint="default"/>
          <w:sz w:val="22"/>
          <w:szCs w:val="28"/>
          <w:lang w:val="en-US" w:eastAsia="zh-CN"/>
        </w:rPr>
      </w:pPr>
      <w:r>
        <w:rPr>
          <w:rFonts w:hint="default"/>
          <w:sz w:val="22"/>
          <w:szCs w:val="28"/>
          <w:lang w:val="en-US" w:eastAsia="zh-CN"/>
        </w:rPr>
        <w:t xml:space="preserve">    APP运行时重启</w:t>
      </w:r>
    </w:p>
    <w:p>
      <w:pPr>
        <w:pStyle w:val="3"/>
        <w:bidi w:val="0"/>
        <w:rPr>
          <w:rFonts w:hint="eastAsia"/>
          <w:lang w:val="en-US" w:eastAsia="zh-CN"/>
        </w:rPr>
      </w:pPr>
      <w:r>
        <w:rPr>
          <w:rFonts w:hint="eastAsia"/>
          <w:lang w:val="en-US" w:eastAsia="zh-CN"/>
        </w:rPr>
        <w:t>app常见的兼容性问题：</w:t>
      </w:r>
    </w:p>
    <w:p>
      <w:pPr>
        <w:ind w:firstLine="420"/>
        <w:rPr>
          <w:rFonts w:hint="default"/>
          <w:lang w:val="en-US" w:eastAsia="zh-CN"/>
        </w:rPr>
      </w:pPr>
      <w:r>
        <w:rPr>
          <w:rFonts w:hint="default"/>
          <w:lang w:val="en-US" w:eastAsia="zh-CN"/>
        </w:rPr>
        <w:t>打并app岗退，并某些贡面卡顿或者死机，打开某些页面时内容显示不完</w:t>
      </w:r>
    </w:p>
    <w:p>
      <w:pPr>
        <w:rPr>
          <w:rFonts w:hint="default"/>
          <w:lang w:val="en-US" w:eastAsia="zh-CN"/>
        </w:rPr>
      </w:pPr>
    </w:p>
    <w:p>
      <w:pPr>
        <w:pStyle w:val="3"/>
        <w:bidi w:val="0"/>
        <w:rPr>
          <w:rFonts w:hint="default"/>
          <w:lang w:val="en-US" w:eastAsia="zh-CN"/>
        </w:rPr>
      </w:pPr>
      <w:r>
        <w:rPr>
          <w:rFonts w:hint="eastAsia"/>
          <w:lang w:val="en-US" w:eastAsia="zh-CN"/>
        </w:rPr>
        <w:t>App兼容测试方法：</w:t>
      </w:r>
    </w:p>
    <w:p>
      <w:pPr>
        <w:rPr>
          <w:rFonts w:hint="default"/>
          <w:lang w:val="en-US" w:eastAsia="zh-CN"/>
        </w:rPr>
      </w:pPr>
      <w:r>
        <w:rPr>
          <w:rFonts w:hint="default"/>
          <w:lang w:val="en-US" w:eastAsia="zh-CN"/>
        </w:rPr>
        <w:t xml:space="preserve">    1、自己购买真机， 般要求覆盖too200机型，此方法成本太高，直机利用率低，不经常使用。</w:t>
      </w:r>
    </w:p>
    <w:p>
      <w:pPr>
        <w:rPr>
          <w:rFonts w:hint="eastAsia"/>
          <w:lang w:val="en-US" w:eastAsia="zh-CN"/>
        </w:rPr>
      </w:pPr>
      <w:r>
        <w:rPr>
          <w:rFonts w:hint="default"/>
          <w:lang w:val="en-US" w:eastAsia="zh-CN"/>
        </w:rPr>
        <w:t xml:space="preserve">    2、使用云测，云测平台主要有Testin、腾讯</w:t>
      </w:r>
      <w:r>
        <w:rPr>
          <w:rFonts w:hint="eastAsia"/>
          <w:lang w:val="en-US" w:eastAsia="zh-CN"/>
        </w:rPr>
        <w:t>云</w:t>
      </w:r>
      <w:r>
        <w:rPr>
          <w:rFonts w:hint="default"/>
          <w:lang w:val="en-US" w:eastAsia="zh-CN"/>
        </w:rPr>
        <w:t>、阿里云、百度云、华为云等，单认云测费用在1万元左右（包运行10分钟脚本的费用8000元，问题定位时租用手机费用每小时200元，如果延长测试脚本，需额外收费)。</w:t>
      </w:r>
    </w:p>
    <w:p>
      <w:pPr>
        <w:pStyle w:val="3"/>
        <w:bidi w:val="0"/>
        <w:rPr>
          <w:rFonts w:hint="eastAsia"/>
          <w:lang w:val="en-US" w:eastAsia="zh-CN"/>
        </w:rPr>
      </w:pPr>
      <w:r>
        <w:rPr>
          <w:rFonts w:hint="eastAsia"/>
          <w:lang w:val="en-US" w:eastAsia="zh-CN"/>
        </w:rPr>
        <w:t>app压力测试怎么做:</w:t>
      </w:r>
    </w:p>
    <w:p>
      <w:pPr>
        <w:pStyle w:val="11"/>
        <w:keepNext w:val="0"/>
        <w:keepLines w:val="0"/>
        <w:widowControl/>
        <w:suppressLineNumbers w:val="0"/>
      </w:pPr>
      <w:r>
        <w:t>安装Android sdk并配置环境变量</w:t>
      </w:r>
      <w:r>
        <w:br w:type="textWrapping"/>
      </w:r>
      <w:r>
        <w:t>打开手机开发者模式；</w:t>
      </w:r>
      <w:r>
        <w:br w:type="textWrapping"/>
      </w:r>
      <w:r>
        <w:t>确定手机与电脑已经连接：adb devices</w:t>
      </w:r>
      <w:r>
        <w:br w:type="textWrapping"/>
      </w:r>
      <w:r>
        <w:t>安装测试APP：adb install package.apk</w:t>
      </w:r>
      <w:r>
        <w:br w:type="textWrapping"/>
      </w:r>
      <w:r>
        <w:rPr>
          <w:color w:val="EEECE1"/>
        </w:rPr>
        <w:t>发送压力指令：adb shell monkey 1000，给手机发送10000个伪随机指令</w:t>
      </w:r>
      <w:r>
        <w:rPr>
          <w:color w:val="EEECE1"/>
        </w:rPr>
        <w:br w:type="textWrapping"/>
      </w:r>
      <w:r>
        <w:t xml:space="preserve">获取APP包名：adb </w:t>
      </w:r>
      <w:r>
        <w:rPr>
          <w:rFonts w:hint="eastAsia"/>
          <w:lang w:val="en-US" w:eastAsia="zh-CN"/>
        </w:rPr>
        <w:t>shell pm list package</w:t>
      </w:r>
      <w:r>
        <w:br w:type="textWrapping"/>
      </w:r>
      <w:r>
        <w:t>给指定包打压力：adb shell monkey -p com.android.calculator2 1000，给手机计算器app发送1000个伪随机指令</w:t>
      </w:r>
    </w:p>
    <w:p>
      <w:pPr>
        <w:pStyle w:val="4"/>
        <w:bidi w:val="0"/>
        <w:rPr>
          <w:rFonts w:hint="eastAsia"/>
          <w:lang w:eastAsia="zh-CN"/>
        </w:rPr>
      </w:pPr>
      <w:r>
        <w:rPr>
          <w:rFonts w:hint="eastAsia"/>
          <w:lang w:eastAsia="zh-CN"/>
        </w:rPr>
        <w:t>指定包打压参数：</w:t>
      </w:r>
    </w:p>
    <w:p>
      <w:pPr>
        <w:pStyle w:val="11"/>
        <w:keepNext w:val="0"/>
        <w:keepLines w:val="0"/>
        <w:widowControl/>
        <w:suppressLineNumbers w:val="0"/>
        <w:rPr>
          <w:rFonts w:hint="eastAsia" w:eastAsia="宋体"/>
          <w:lang w:eastAsia="zh-CN"/>
        </w:rPr>
      </w:pPr>
      <w:r>
        <w:t>延时参数：--throttle 1000，指定事件之间的间隔为1000毫秒；</w:t>
      </w:r>
    </w:p>
    <w:p>
      <w:pPr>
        <w:pStyle w:val="11"/>
        <w:keepNext w:val="0"/>
        <w:keepLines w:val="0"/>
        <w:widowControl/>
        <w:suppressLineNumbers w:val="0"/>
        <w:rPr>
          <w:rFonts w:hint="eastAsia" w:eastAsia="宋体"/>
          <w:lang w:eastAsia="zh-CN"/>
        </w:rPr>
      </w:pPr>
      <w:r>
        <w:t>种子参数：-s 100，指定随机生成树的seed值为100，使得两次的随机操作事件完全一样，可以用来复现bug；</w:t>
      </w:r>
    </w:p>
    <w:p>
      <w:pPr>
        <w:pStyle w:val="11"/>
        <w:keepNext w:val="0"/>
        <w:keepLines w:val="0"/>
        <w:widowControl/>
        <w:suppressLineNumbers w:val="0"/>
        <w:rPr>
          <w:rFonts w:hint="eastAsia" w:eastAsia="宋体"/>
          <w:lang w:eastAsia="zh-CN"/>
        </w:rPr>
      </w:pPr>
      <w:r>
        <w:t>触摸事件参数：--pct-touch 50，设置触摸事件的百分比为50%，剩余的事件会随机；</w:t>
      </w:r>
    </w:p>
    <w:p>
      <w:pPr>
        <w:pStyle w:val="11"/>
        <w:keepNext w:val="0"/>
        <w:keepLines w:val="0"/>
        <w:widowControl/>
        <w:suppressLineNumbers w:val="0"/>
        <w:rPr>
          <w:rFonts w:hint="eastAsia" w:eastAsia="宋体"/>
          <w:lang w:eastAsia="zh-CN"/>
        </w:rPr>
      </w:pPr>
      <w:r>
        <w:t>动作事件参数：--pct-motion 30，设置动作事件的百分比为30%，剩余的时间会随机；</w:t>
      </w:r>
    </w:p>
    <w:p>
      <w:pPr>
        <w:pStyle w:val="11"/>
        <w:keepNext w:val="0"/>
        <w:keepLines w:val="0"/>
        <w:widowControl/>
        <w:suppressLineNumbers w:val="0"/>
      </w:pPr>
    </w:p>
    <w:p>
      <w:pPr>
        <w:pStyle w:val="4"/>
        <w:bidi w:val="0"/>
        <w:rPr>
          <w:rFonts w:hint="eastAsia"/>
          <w:lang w:val="en-US" w:eastAsia="zh-CN"/>
        </w:rPr>
      </w:pPr>
      <w:r>
        <w:rPr>
          <w:rFonts w:hint="eastAsia"/>
          <w:lang w:val="en-US" w:eastAsia="zh-CN"/>
        </w:rPr>
        <w:t>检测连接：</w:t>
      </w:r>
    </w:p>
    <w:p>
      <w:pPr>
        <w:pStyle w:val="11"/>
        <w:keepNext w:val="0"/>
        <w:keepLines w:val="0"/>
        <w:widowControl/>
        <w:suppressLineNumbers w:val="0"/>
        <w:rPr>
          <w:rFonts w:hint="eastAsia"/>
          <w:lang w:val="en-US" w:eastAsia="zh-CN"/>
        </w:rPr>
      </w:pPr>
      <w:r>
        <w:rPr>
          <w:rFonts w:hint="eastAsia"/>
          <w:lang w:val="en-US" w:eastAsia="zh-CN"/>
        </w:rPr>
        <w:t xml:space="preserve">adb get-state </w:t>
      </w:r>
    </w:p>
    <w:p>
      <w:pPr>
        <w:pStyle w:val="4"/>
        <w:bidi w:val="0"/>
        <w:rPr>
          <w:rFonts w:hint="eastAsia"/>
          <w:lang w:val="en-US" w:eastAsia="zh-CN"/>
        </w:rPr>
      </w:pPr>
      <w:r>
        <w:rPr>
          <w:rFonts w:hint="eastAsia"/>
          <w:lang w:val="en-US" w:eastAsia="zh-CN"/>
        </w:rPr>
        <w:t>文件推送：</w:t>
      </w:r>
    </w:p>
    <w:p>
      <w:pPr>
        <w:pStyle w:val="11"/>
        <w:keepNext w:val="0"/>
        <w:keepLines w:val="0"/>
        <w:widowControl/>
        <w:suppressLineNumbers w:val="0"/>
        <w:rPr>
          <w:rFonts w:hint="eastAsia"/>
          <w:lang w:val="en-US" w:eastAsia="zh-CN"/>
        </w:rPr>
      </w:pPr>
      <w:r>
        <w:rPr>
          <w:rFonts w:hint="eastAsia"/>
          <w:lang w:val="en-US" w:eastAsia="zh-CN"/>
        </w:rPr>
        <w:t>adb push 文件路径 /sdcard/ 将电脑文件推送到手机</w:t>
      </w:r>
    </w:p>
    <w:p>
      <w:pPr>
        <w:pStyle w:val="11"/>
        <w:keepNext w:val="0"/>
        <w:keepLines w:val="0"/>
        <w:widowControl/>
        <w:suppressLineNumbers w:val="0"/>
        <w:rPr>
          <w:rFonts w:hint="eastAsia"/>
          <w:lang w:val="en-US" w:eastAsia="zh-CN"/>
        </w:rPr>
      </w:pPr>
      <w:r>
        <w:rPr>
          <w:rFonts w:hint="eastAsia"/>
          <w:lang w:val="en-US" w:eastAsia="zh-CN"/>
        </w:rPr>
        <w:t>Adb pull /sdcard/ 文件名 电脑地址（d:\）将手机资料导入电脑</w:t>
      </w:r>
    </w:p>
    <w:p>
      <w:pPr>
        <w:pStyle w:val="4"/>
        <w:bidi w:val="0"/>
        <w:rPr>
          <w:rFonts w:hint="eastAsia"/>
          <w:lang w:val="en-US" w:eastAsia="zh-CN"/>
        </w:rPr>
      </w:pPr>
      <w:r>
        <w:rPr>
          <w:rFonts w:hint="eastAsia"/>
          <w:lang w:val="en-US" w:eastAsia="zh-CN"/>
        </w:rPr>
        <w:t>查看日志：</w:t>
      </w:r>
    </w:p>
    <w:p>
      <w:pPr>
        <w:pStyle w:val="11"/>
        <w:keepNext w:val="0"/>
        <w:keepLines w:val="0"/>
        <w:widowControl/>
        <w:suppressLineNumbers w:val="0"/>
        <w:rPr>
          <w:rFonts w:hint="eastAsia"/>
          <w:lang w:val="en-US" w:eastAsia="zh-CN"/>
        </w:rPr>
      </w:pPr>
      <w:r>
        <w:rPr>
          <w:rFonts w:hint="eastAsia"/>
          <w:lang w:val="en-US" w:eastAsia="zh-CN"/>
        </w:rPr>
        <w:t>adb logcat</w:t>
      </w:r>
    </w:p>
    <w:p>
      <w:pPr>
        <w:pStyle w:val="11"/>
        <w:keepNext w:val="0"/>
        <w:keepLines w:val="0"/>
        <w:widowControl/>
        <w:suppressLineNumbers w:val="0"/>
        <w:rPr>
          <w:rFonts w:hint="eastAsia"/>
          <w:lang w:val="en-US" w:eastAsia="zh-CN"/>
        </w:rPr>
      </w:pPr>
      <w:r>
        <w:rPr>
          <w:rFonts w:hint="eastAsia"/>
          <w:lang w:val="en-US" w:eastAsia="zh-CN"/>
        </w:rPr>
        <w:t>*:F查看致命日志</w:t>
      </w:r>
    </w:p>
    <w:p>
      <w:pPr>
        <w:pStyle w:val="11"/>
        <w:keepNext w:val="0"/>
        <w:keepLines w:val="0"/>
        <w:widowControl/>
        <w:suppressLineNumbers w:val="0"/>
        <w:rPr>
          <w:rFonts w:hint="eastAsia"/>
          <w:lang w:val="en-US" w:eastAsia="zh-CN"/>
        </w:rPr>
      </w:pPr>
      <w:r>
        <w:rPr>
          <w:rFonts w:hint="eastAsia"/>
          <w:lang w:val="en-US" w:eastAsia="zh-CN"/>
        </w:rPr>
        <w:t>*:E查看错误日志</w:t>
      </w:r>
    </w:p>
    <w:p>
      <w:pPr>
        <w:pStyle w:val="4"/>
        <w:bidi w:val="0"/>
        <w:rPr>
          <w:rFonts w:hint="eastAsia"/>
          <w:lang w:val="en-US" w:eastAsia="zh-CN"/>
        </w:rPr>
      </w:pPr>
      <w:r>
        <w:rPr>
          <w:rFonts w:hint="eastAsia"/>
          <w:lang w:val="en-US" w:eastAsia="zh-CN"/>
        </w:rPr>
        <w:t>查看应用包名：</w:t>
      </w:r>
    </w:p>
    <w:p>
      <w:pPr>
        <w:pStyle w:val="11"/>
        <w:keepNext w:val="0"/>
        <w:keepLines w:val="0"/>
        <w:widowControl/>
        <w:suppressLineNumbers w:val="0"/>
        <w:rPr>
          <w:rFonts w:hint="eastAsia"/>
          <w:lang w:val="en-US" w:eastAsia="zh-CN"/>
        </w:rPr>
      </w:pPr>
      <w:r>
        <w:rPr>
          <w:rFonts w:hint="eastAsia"/>
          <w:lang w:val="en-US" w:eastAsia="zh-CN"/>
        </w:rPr>
        <w:t>adb shell pm list packages</w:t>
      </w:r>
    </w:p>
    <w:p>
      <w:pPr>
        <w:pStyle w:val="11"/>
        <w:keepNext w:val="0"/>
        <w:keepLines w:val="0"/>
        <w:widowControl/>
        <w:suppressLineNumbers w:val="0"/>
        <w:rPr>
          <w:rFonts w:hint="default"/>
          <w:lang w:val="en-US" w:eastAsia="zh-CN"/>
        </w:rPr>
      </w:pPr>
      <w:r>
        <w:rPr>
          <w:rFonts w:hint="eastAsia"/>
          <w:lang w:val="en-US" w:eastAsia="zh-CN"/>
        </w:rPr>
        <w:t>packages[pa ke ge si]应用包</w:t>
      </w:r>
    </w:p>
    <w:p>
      <w:pPr>
        <w:pStyle w:val="11"/>
        <w:keepNext w:val="0"/>
        <w:keepLines w:val="0"/>
        <w:widowControl/>
        <w:suppressLineNumbers w:val="0"/>
        <w:rPr>
          <w:rFonts w:hint="eastAsia"/>
          <w:lang w:val="en-US" w:eastAsia="zh-CN"/>
        </w:rPr>
      </w:pPr>
    </w:p>
    <w:p>
      <w:pPr>
        <w:pStyle w:val="11"/>
        <w:keepNext w:val="0"/>
        <w:keepLines w:val="0"/>
        <w:widowControl/>
        <w:suppressLineNumbers w:val="0"/>
        <w:rPr>
          <w:rFonts w:hint="default"/>
          <w:lang w:val="en-US" w:eastAsia="zh-CN"/>
        </w:rPr>
      </w:pPr>
      <w:r>
        <w:rPr>
          <w:rFonts w:hint="eastAsia"/>
          <w:lang w:val="en-US" w:eastAsia="zh-CN"/>
        </w:rPr>
        <w:t>| +制作公司名 查看所有此制作公司所有应用的包名</w:t>
      </w:r>
    </w:p>
    <w:p>
      <w:pPr>
        <w:pStyle w:val="3"/>
        <w:bidi w:val="0"/>
        <w:ind w:left="643" w:hanging="643" w:hangingChars="200"/>
        <w:rPr>
          <w:rFonts w:hint="eastAsia"/>
          <w:lang w:val="en-US" w:eastAsia="zh-CN"/>
        </w:rPr>
      </w:pPr>
      <w:r>
        <w:t>什么时候开展app压力测试？</w:t>
      </w:r>
      <w:r>
        <w:br w:type="textWrapping"/>
      </w:r>
      <w:r>
        <w:rPr>
          <w:sz w:val="21"/>
          <w:szCs w:val="18"/>
        </w:rPr>
        <w:t>首轮功能测试通过以后；</w:t>
      </w:r>
      <w:r>
        <w:rPr>
          <w:sz w:val="21"/>
          <w:szCs w:val="18"/>
        </w:rPr>
        <w:br w:type="textWrapping"/>
      </w:r>
      <w:r>
        <w:rPr>
          <w:sz w:val="21"/>
          <w:szCs w:val="18"/>
        </w:rPr>
        <w:t>下班后的夜间进行；</w:t>
      </w:r>
    </w:p>
    <w:p>
      <w:pPr>
        <w:rPr>
          <w:rFonts w:hint="eastAsia"/>
          <w:lang w:val="en-US" w:eastAsia="zh-CN"/>
        </w:rPr>
      </w:pPr>
    </w:p>
    <w:p>
      <w:pPr>
        <w:pStyle w:val="3"/>
        <w:bidi w:val="0"/>
        <w:rPr>
          <w:rFonts w:hint="eastAsia"/>
          <w:lang w:val="en-US" w:eastAsia="zh-CN"/>
        </w:rPr>
      </w:pPr>
      <w:r>
        <w:rPr>
          <w:rFonts w:hint="eastAsia"/>
          <w:lang w:val="en-US" w:eastAsia="zh-CN"/>
        </w:rPr>
        <w:t>有没有上线，在哪上线：</w:t>
      </w:r>
    </w:p>
    <w:p>
      <w:pPr>
        <w:pStyle w:val="3"/>
        <w:bidi w:val="0"/>
        <w:rPr>
          <w:rFonts w:hint="default"/>
          <w:lang w:val="en-US" w:eastAsia="zh-CN"/>
        </w:rPr>
      </w:pPr>
      <w:r>
        <w:rPr>
          <w:rFonts w:hint="default"/>
          <w:lang w:val="en-US" w:eastAsia="zh-CN"/>
        </w:rPr>
        <w:t>app上线之后测试人员要做些什么？</w:t>
      </w:r>
    </w:p>
    <w:p>
      <w:pPr>
        <w:rPr>
          <w:rFonts w:hint="default"/>
          <w:lang w:val="en-US" w:eastAsia="zh-CN"/>
        </w:rPr>
      </w:pPr>
      <w:r>
        <w:rPr>
          <w:rFonts w:hint="default"/>
          <w:lang w:val="en-US" w:eastAsia="zh-CN"/>
        </w:rPr>
        <w:t xml:space="preserve">    测试人员需要在线上环境进行版本验证，产品的基本功能都跑一遍，确保版本不会因为环境的差异而出现一些</w:t>
      </w:r>
    </w:p>
    <w:p>
      <w:pPr>
        <w:rPr>
          <w:rFonts w:hint="eastAsia"/>
          <w:lang w:val="en-US" w:eastAsia="zh-CN"/>
        </w:rPr>
      </w:pPr>
      <w:r>
        <w:rPr>
          <w:rFonts w:hint="default"/>
          <w:lang w:val="en-US" w:eastAsia="zh-CN"/>
        </w:rPr>
        <w:t>品著问题</w:t>
      </w:r>
    </w:p>
    <w:p>
      <w:pPr>
        <w:pStyle w:val="3"/>
        <w:bidi w:val="0"/>
        <w:rPr>
          <w:rFonts w:hint="eastAsia"/>
          <w:lang w:val="en-US" w:eastAsia="zh-CN"/>
        </w:rPr>
      </w:pPr>
      <w:r>
        <w:rPr>
          <w:rFonts w:hint="eastAsia"/>
          <w:lang w:val="en-US" w:eastAsia="zh-CN"/>
        </w:rPr>
        <w:t>app怎么抓包：</w:t>
      </w:r>
    </w:p>
    <w:p>
      <w:pPr>
        <w:ind w:firstLine="480" w:firstLineChars="200"/>
        <w:rPr>
          <w:rFonts w:ascii="宋体" w:hAnsi="宋体" w:eastAsia="宋体" w:cs="宋体"/>
          <w:sz w:val="24"/>
          <w:szCs w:val="24"/>
        </w:rPr>
      </w:pPr>
      <w:r>
        <w:rPr>
          <w:rFonts w:ascii="宋体" w:hAnsi="宋体" w:eastAsia="宋体" w:cs="宋体"/>
          <w:sz w:val="24"/>
          <w:szCs w:val="24"/>
        </w:rPr>
        <w:t>使用fiddler对APP进行抓包</w:t>
      </w:r>
    </w:p>
    <w:p>
      <w:pPr>
        <w:ind w:firstLine="480" w:firstLineChars="200"/>
        <w:rPr>
          <w:rFonts w:hint="eastAsia"/>
          <w:lang w:val="en-US" w:eastAsia="zh-CN"/>
        </w:rPr>
      </w:pPr>
      <w:r>
        <w:rPr>
          <w:rFonts w:hint="eastAsia" w:ascii="宋体" w:hAnsi="宋体" w:eastAsia="宋体" w:cs="宋体"/>
          <w:sz w:val="24"/>
          <w:szCs w:val="24"/>
          <w:lang w:eastAsia="zh-CN"/>
        </w:rPr>
        <w:t>先要</w:t>
      </w:r>
      <w:r>
        <w:rPr>
          <w:rFonts w:hint="eastAsia"/>
          <w:lang w:val="en-US" w:eastAsia="zh-CN"/>
        </w:rPr>
        <w:t>在fiddler上设置远程连接</w:t>
      </w:r>
      <w:r>
        <w:rPr>
          <w:rFonts w:hint="eastAsia" w:ascii="宋体" w:hAnsi="宋体" w:eastAsia="宋体" w:cs="宋体"/>
          <w:sz w:val="24"/>
          <w:szCs w:val="24"/>
          <w:lang w:eastAsia="zh-CN"/>
        </w:rPr>
        <w:t>，设置端口号，设置手机联网代理为手动，主机名输入电脑</w:t>
      </w:r>
      <w:r>
        <w:rPr>
          <w:rFonts w:hint="eastAsia" w:ascii="宋体" w:hAnsi="宋体" w:eastAsia="宋体" w:cs="宋体"/>
          <w:sz w:val="24"/>
          <w:szCs w:val="24"/>
          <w:lang w:val="en-US" w:eastAsia="zh-CN"/>
        </w:rPr>
        <w:t>ip，端口号跟fiddler上设置的一致</w:t>
      </w:r>
    </w:p>
    <w:p>
      <w:pPr>
        <w:ind w:firstLine="480" w:firstLineChars="200"/>
        <w:rPr>
          <w:rFonts w:ascii="宋体" w:hAnsi="宋体" w:eastAsia="宋体" w:cs="宋体"/>
          <w:sz w:val="24"/>
          <w:szCs w:val="24"/>
        </w:rPr>
      </w:pPr>
      <w:r>
        <w:rPr>
          <w:rFonts w:hint="eastAsia" w:ascii="宋体" w:hAnsi="宋体" w:eastAsia="宋体" w:cs="宋体"/>
          <w:sz w:val="24"/>
          <w:szCs w:val="24"/>
          <w:lang w:eastAsia="zh-CN"/>
        </w:rPr>
        <w:t>然后</w:t>
      </w:r>
      <w:r>
        <w:rPr>
          <w:rFonts w:ascii="宋体" w:hAnsi="宋体" w:eastAsia="宋体" w:cs="宋体"/>
          <w:sz w:val="24"/>
          <w:szCs w:val="24"/>
        </w:rPr>
        <w:t>在手机上对APP进行操作，然后在Fiddler中可以抓取对应的网络交互信息（一个功能中可能设计多个接口的交互）。在抓取的信息中可以看到接口请求方式、接口请求URL、接口请求参数、接口返回参数。</w:t>
      </w:r>
    </w:p>
    <w:p>
      <w:pPr>
        <w:rPr>
          <w:rFonts w:ascii="宋体" w:hAnsi="宋体" w:eastAsia="宋体" w:cs="宋体"/>
          <w:sz w:val="24"/>
          <w:szCs w:val="24"/>
        </w:rPr>
      </w:pPr>
    </w:p>
    <w:p>
      <w:pPr>
        <w:pStyle w:val="3"/>
        <w:bidi w:val="0"/>
        <w:rPr>
          <w:rFonts w:hint="eastAsia"/>
          <w:lang w:val="en-US" w:eastAsia="zh-CN"/>
        </w:rPr>
      </w:pPr>
      <w:r>
        <w:rPr>
          <w:rFonts w:hint="eastAsia"/>
          <w:lang w:val="en-US" w:eastAsia="zh-CN"/>
        </w:rPr>
        <w:t>Https加密的怎么抓包？</w:t>
      </w:r>
    </w:p>
    <w:p>
      <w:pPr>
        <w:ind w:firstLine="420" w:firstLineChars="0"/>
        <w:rPr>
          <w:rFonts w:hint="eastAsia"/>
          <w:sz w:val="22"/>
          <w:szCs w:val="28"/>
          <w:lang w:val="en-US" w:eastAsia="zh-CN"/>
        </w:rPr>
      </w:pPr>
      <w:r>
        <w:rPr>
          <w:rFonts w:hint="eastAsia"/>
          <w:sz w:val="22"/>
          <w:szCs w:val="28"/>
          <w:lang w:val="en-US" w:eastAsia="zh-CN"/>
        </w:rPr>
        <w:t>在fiddler上设置允许远程连接，设置代理端口号；设置手机或者浏览器的上网代理，输入主机ip跟代理端口号</w:t>
      </w:r>
    </w:p>
    <w:p>
      <w:pPr>
        <w:ind w:firstLine="420" w:firstLineChars="0"/>
        <w:rPr>
          <w:rFonts w:hint="default"/>
          <w:sz w:val="22"/>
          <w:szCs w:val="28"/>
          <w:lang w:val="en-US" w:eastAsia="zh-CN"/>
        </w:rPr>
      </w:pPr>
      <w:r>
        <w:rPr>
          <w:rFonts w:hint="eastAsia"/>
          <w:sz w:val="22"/>
          <w:szCs w:val="28"/>
          <w:lang w:val="en-US" w:eastAsia="zh-CN"/>
        </w:rPr>
        <w:t>安装证书插件fiddlercentmarker.exe，然后重启fiddler，重启后将证书导出，然后将证书导入浏览器中就可以了，手机app的话，还需要安装插件certmaker，将证书加入信任区。</w:t>
      </w:r>
    </w:p>
    <w:p>
      <w:pPr>
        <w:pStyle w:val="3"/>
        <w:bidi w:val="0"/>
        <w:rPr>
          <w:rFonts w:hint="default" w:ascii="宋体" w:hAnsi="宋体" w:eastAsia="宋体" w:cs="宋体"/>
          <w:szCs w:val="24"/>
          <w:lang w:val="en-US" w:eastAsia="zh-CN"/>
        </w:rPr>
      </w:pPr>
      <w:r>
        <w:rPr>
          <w:rFonts w:hint="eastAsia"/>
          <w:lang w:val="en-US" w:eastAsia="zh-CN"/>
        </w:rPr>
        <w:t>App测试点：</w:t>
      </w:r>
    </w:p>
    <w:p>
      <w:pPr>
        <w:numPr>
          <w:ilvl w:val="0"/>
          <w:numId w:val="13"/>
        </w:numPr>
        <w:rPr>
          <w:rFonts w:hint="eastAsia" w:ascii="宋体" w:hAnsi="宋体" w:eastAsia="宋体" w:cs="宋体"/>
          <w:sz w:val="24"/>
          <w:szCs w:val="24"/>
          <w:lang w:val="en-US" w:eastAsia="zh-CN"/>
        </w:rPr>
      </w:pPr>
      <w:r>
        <w:rPr>
          <w:rStyle w:val="17"/>
          <w:rFonts w:hint="eastAsia"/>
          <w:sz w:val="22"/>
          <w:szCs w:val="20"/>
          <w:lang w:val="en-US" w:eastAsia="zh-CN"/>
        </w:rPr>
        <w:t>功能</w:t>
      </w:r>
      <w:r>
        <w:rPr>
          <w:rFonts w:hint="eastAsia" w:ascii="宋体" w:hAnsi="宋体" w:eastAsia="宋体" w:cs="宋体"/>
          <w:sz w:val="24"/>
          <w:szCs w:val="24"/>
          <w:lang w:val="en-US" w:eastAsia="zh-CN"/>
        </w:rPr>
        <w: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业务流程</w:t>
      </w:r>
    </w:p>
    <w:p>
      <w:pPr>
        <w:pStyle w:val="4"/>
        <w:numPr>
          <w:ilvl w:val="0"/>
          <w:numId w:val="13"/>
        </w:numPr>
        <w:bidi w:val="0"/>
        <w:rPr>
          <w:rFonts w:hint="eastAsia"/>
          <w:sz w:val="22"/>
          <w:szCs w:val="20"/>
          <w:lang w:val="en-US" w:eastAsia="zh-CN"/>
        </w:rPr>
      </w:pPr>
      <w:r>
        <w:rPr>
          <w:rFonts w:hint="eastAsia"/>
          <w:sz w:val="22"/>
          <w:szCs w:val="20"/>
          <w:lang w:val="en-US" w:eastAsia="zh-CN"/>
        </w:rPr>
        <w:t>性能：</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主要测服务器的响应时间、并发用户数等</w:t>
      </w:r>
    </w:p>
    <w:p>
      <w:pPr>
        <w:pStyle w:val="4"/>
        <w:numPr>
          <w:ilvl w:val="0"/>
          <w:numId w:val="13"/>
        </w:numPr>
        <w:bidi w:val="0"/>
        <w:rPr>
          <w:rFonts w:hint="eastAsia"/>
          <w:sz w:val="22"/>
          <w:szCs w:val="20"/>
          <w:lang w:val="en-US" w:eastAsia="zh-CN"/>
        </w:rPr>
      </w:pPr>
      <w:r>
        <w:rPr>
          <w:rFonts w:hint="eastAsia"/>
          <w:sz w:val="22"/>
          <w:szCs w:val="20"/>
          <w:lang w:val="en-US" w:eastAsia="zh-CN"/>
        </w:rPr>
        <w:t>安全：</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验证码、密码安全、关键信息屏蔽、加密、安全证书，权限（访问手机存储空间权限、摄像头权限、位置信息）获取</w:t>
      </w:r>
    </w:p>
    <w:p>
      <w:pPr>
        <w:pStyle w:val="4"/>
        <w:bidi w:val="0"/>
        <w:rPr>
          <w:rFonts w:hint="eastAsia"/>
          <w:sz w:val="22"/>
          <w:szCs w:val="20"/>
          <w:lang w:val="en-US" w:eastAsia="zh-CN"/>
        </w:rPr>
      </w:pPr>
      <w:r>
        <w:rPr>
          <w:rFonts w:hint="eastAsia"/>
          <w:sz w:val="22"/>
          <w:szCs w:val="20"/>
          <w:lang w:val="en-US" w:eastAsia="zh-CN"/>
        </w:rPr>
        <w:t>4、兼容性：</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云测（testin，云精灵，腾讯云，百度云，阿里云），top100真机（小公司：20几台真机，二手手机）。常见问题:软件安装之后不能打开，打开之后闪退，页面打开极其缓慢、卡死、页面错乱等</w:t>
      </w:r>
    </w:p>
    <w:p>
      <w:pPr>
        <w:pStyle w:val="4"/>
        <w:bidi w:val="0"/>
        <w:rPr>
          <w:rFonts w:hint="eastAsia"/>
          <w:sz w:val="22"/>
          <w:szCs w:val="20"/>
          <w:lang w:val="en-US" w:eastAsia="zh-CN"/>
        </w:rPr>
      </w:pPr>
      <w:r>
        <w:rPr>
          <w:rFonts w:hint="eastAsia"/>
          <w:sz w:val="22"/>
          <w:szCs w:val="20"/>
          <w:lang w:val="en-US" w:eastAsia="zh-CN"/>
        </w:rPr>
        <w:t>5、弱网：</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使用不同制式网络（3G/4G/5G/wifi）、网络切换、网络信号强弱、无网络。模</w:t>
      </w:r>
      <w:r>
        <w:rPr>
          <w:rFonts w:hint="eastAsia" w:ascii="宋体" w:hAnsi="宋体" w:eastAsia="宋体" w:cs="宋体"/>
          <w:sz w:val="28"/>
          <w:szCs w:val="28"/>
          <w:highlight w:val="red"/>
          <w:lang w:val="en-US" w:eastAsia="zh-CN"/>
        </w:rPr>
        <w:t>拟弱网环境：</w:t>
      </w:r>
      <w:r>
        <w:rPr>
          <w:rFonts w:hint="eastAsia" w:ascii="宋体" w:hAnsi="宋体" w:eastAsia="宋体" w:cs="宋体"/>
          <w:sz w:val="24"/>
          <w:szCs w:val="24"/>
          <w:lang w:val="en-US" w:eastAsia="zh-CN"/>
        </w:rPr>
        <w:t>使用fiddler工具，启用“模拟Modem网速”，修改脚本设置特定网速，手机通过fiddler代理上网。</w:t>
      </w:r>
    </w:p>
    <w:p>
      <w:pPr>
        <w:rPr>
          <w:rFonts w:hint="eastAsia" w:ascii="宋体" w:hAnsi="宋体" w:eastAsia="宋体" w:cs="宋体"/>
          <w:sz w:val="24"/>
          <w:szCs w:val="24"/>
          <w:lang w:val="en-US" w:eastAsia="zh-CN"/>
        </w:rPr>
      </w:pPr>
      <w:r>
        <w:rPr>
          <w:rFonts w:hint="eastAsia" w:ascii="宋体" w:hAnsi="宋体" w:eastAsia="宋体" w:cs="宋体"/>
          <w:sz w:val="28"/>
          <w:szCs w:val="28"/>
          <w:highlight w:val="red"/>
          <w:lang w:val="en-US" w:eastAsia="zh-CN"/>
        </w:rPr>
        <w:t>app抓包：</w:t>
      </w:r>
      <w:r>
        <w:rPr>
          <w:rFonts w:hint="eastAsia" w:ascii="宋体" w:hAnsi="宋体" w:eastAsia="宋体" w:cs="宋体"/>
          <w:sz w:val="24"/>
          <w:szCs w:val="24"/>
          <w:lang w:val="en-US" w:eastAsia="zh-CN"/>
        </w:rPr>
        <w:t>通过fiddler代理上网，设置报文过滤（只抓取从手机发过来的消息），安装根证书（root certification，运行fiddler安装路径下面的makecert.exe命令）</w:t>
      </w:r>
    </w:p>
    <w:p>
      <w:pPr>
        <w:pStyle w:val="4"/>
        <w:numPr>
          <w:ilvl w:val="0"/>
          <w:numId w:val="14"/>
        </w:numPr>
        <w:bidi w:val="0"/>
        <w:rPr>
          <w:rFonts w:hint="eastAsia"/>
          <w:sz w:val="22"/>
          <w:szCs w:val="20"/>
          <w:lang w:val="en-US" w:eastAsia="zh-CN"/>
        </w:rPr>
      </w:pPr>
      <w:r>
        <w:rPr>
          <w:rFonts w:hint="eastAsia"/>
          <w:sz w:val="22"/>
          <w:szCs w:val="20"/>
          <w:lang w:val="en-US" w:eastAsia="zh-CN"/>
        </w:rPr>
        <w:t>手势操作：</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单指单击、单指双击、单指长按、单指滑动、双指缩放、摇晃、横屏</w:t>
      </w:r>
    </w:p>
    <w:p>
      <w:pPr>
        <w:pStyle w:val="4"/>
        <w:bidi w:val="0"/>
        <w:rPr>
          <w:rFonts w:hint="eastAsia" w:ascii="宋体" w:hAnsi="宋体" w:eastAsia="宋体" w:cs="宋体"/>
          <w:szCs w:val="24"/>
          <w:lang w:val="en-US" w:eastAsia="zh-CN"/>
        </w:rPr>
      </w:pPr>
      <w:r>
        <w:rPr>
          <w:rFonts w:hint="eastAsia"/>
          <w:sz w:val="22"/>
          <w:szCs w:val="20"/>
          <w:lang w:val="en-US" w:eastAsia="zh-CN"/>
        </w:rPr>
        <w:t>7、交叉事件：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使用app过程中显示来电、接听电话、接收短信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8、异常测试：网络中断、手机断电、手机重启、前后台切换、手机高温、多app运行、kill进程</w:t>
      </w:r>
    </w:p>
    <w:p>
      <w:pPr>
        <w:pStyle w:val="4"/>
        <w:bidi w:val="0"/>
        <w:rPr>
          <w:rFonts w:hint="eastAsia"/>
          <w:sz w:val="22"/>
          <w:szCs w:val="20"/>
          <w:lang w:val="en-US" w:eastAsia="zh-CN"/>
        </w:rPr>
      </w:pPr>
      <w:r>
        <w:rPr>
          <w:rFonts w:hint="eastAsia"/>
          <w:sz w:val="22"/>
          <w:szCs w:val="20"/>
          <w:lang w:val="en-US" w:eastAsia="zh-CN"/>
        </w:rPr>
        <w:t>9、推送测试：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手机内置第三方工具实现app消息推送管理</w:t>
      </w:r>
    </w:p>
    <w:p>
      <w:pPr>
        <w:pStyle w:val="4"/>
        <w:bidi w:val="0"/>
        <w:rPr>
          <w:rFonts w:hint="eastAsia" w:ascii="宋体" w:hAnsi="宋体" w:eastAsia="宋体" w:cs="宋体"/>
          <w:szCs w:val="24"/>
          <w:lang w:val="en-US" w:eastAsia="zh-CN"/>
        </w:rPr>
      </w:pPr>
      <w:r>
        <w:rPr>
          <w:rFonts w:hint="eastAsia"/>
          <w:sz w:val="22"/>
          <w:szCs w:val="20"/>
          <w:lang w:val="en-US" w:eastAsia="zh-CN"/>
        </w:rPr>
        <w:t>10、安装、升级、卸载：</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安装后删除安装包，没有多余文件或文件夹；卸载后是否保留用户数据，卸载后是否残留无用文件、文件夹；自动检测新版本，由用户确定是否升级（强制升级除外）</w:t>
      </w:r>
    </w:p>
    <w:p>
      <w:pPr>
        <w:pStyle w:val="4"/>
        <w:bidi w:val="0"/>
        <w:rPr>
          <w:rFonts w:hint="eastAsia"/>
          <w:sz w:val="22"/>
          <w:szCs w:val="20"/>
          <w:lang w:val="en-US" w:eastAsia="zh-CN"/>
        </w:rPr>
      </w:pPr>
      <w:r>
        <w:rPr>
          <w:rFonts w:hint="eastAsia"/>
          <w:sz w:val="22"/>
          <w:szCs w:val="20"/>
          <w:lang w:val="en-US" w:eastAsia="zh-CN"/>
        </w:rPr>
        <w:t>11、可用性：</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界面控件设计是否美观、颜色搭配是否协调、排列是否整齐有规律，操作是否方便，是否有错别字、字体不清楚、功能标识和提示信息不准确等</w:t>
      </w:r>
    </w:p>
    <w:p>
      <w:pPr>
        <w:pStyle w:val="4"/>
        <w:bidi w:val="0"/>
        <w:rPr>
          <w:rFonts w:hint="eastAsia" w:ascii="宋体" w:hAnsi="宋体" w:eastAsia="宋体" w:cs="宋体"/>
          <w:szCs w:val="24"/>
          <w:lang w:val="en-US" w:eastAsia="zh-CN"/>
        </w:rPr>
      </w:pPr>
      <w:r>
        <w:rPr>
          <w:rFonts w:hint="eastAsia"/>
          <w:sz w:val="22"/>
          <w:szCs w:val="20"/>
          <w:lang w:val="en-US" w:eastAsia="zh-CN"/>
        </w:rPr>
        <w:t>12、耗电量测试：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跟手机其它app相比，耗电量不要过于突出即可。测试方法：分别在前台、后台打开app，长时间运行，与不运行该app的同款手机对比耗电情况</w:t>
      </w:r>
    </w:p>
    <w:p>
      <w:pPr>
        <w:pStyle w:val="4"/>
        <w:bidi w:val="0"/>
        <w:rPr>
          <w:rFonts w:hint="eastAsia"/>
          <w:sz w:val="22"/>
          <w:szCs w:val="20"/>
          <w:lang w:val="en-US" w:eastAsia="zh-CN"/>
        </w:rPr>
      </w:pPr>
      <w:r>
        <w:rPr>
          <w:rFonts w:hint="eastAsia"/>
          <w:sz w:val="22"/>
          <w:szCs w:val="20"/>
          <w:lang w:val="en-US" w:eastAsia="zh-CN"/>
        </w:rPr>
        <w:t>13、流量测试：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跟耗电量测试类似</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pStyle w:val="4"/>
        <w:bidi w:val="0"/>
        <w:rPr>
          <w:rFonts w:hint="eastAsia"/>
          <w:sz w:val="22"/>
          <w:szCs w:val="20"/>
          <w:lang w:val="en-US" w:eastAsia="zh-CN"/>
        </w:rPr>
      </w:pPr>
      <w:r>
        <w:rPr>
          <w:rFonts w:hint="eastAsia"/>
          <w:sz w:val="22"/>
          <w:szCs w:val="20"/>
          <w:lang w:val="en-US" w:eastAsia="zh-CN"/>
        </w:rPr>
        <w:t>adb常用命令：</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1、adb devices：查看连接到计算机的手机设备</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2、adb install 安装包文件名：安装app</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3、adb logcat | findstr xxx:查看指定应用的日志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4、adb shell：进入andriod系统内核</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5、adb shell monkey：发送模拟手机操作的指令，用于压力测试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6、adb shell pm list package:查看手机已安装的包的名字</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adb shell monkey -p com.tencent.mm -v -v --throttle 1000 500</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-p:指定向微信（com.tencent.mm）发送伪指令</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 -v:指定日志级别为1级（1个-v是0级，2个-v是1级，3个-v是2级）</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--throttle:指定发送伪指令的时间间隔（本例子时间间隔为1000ms）</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500：发送伪指令的个数</w:t>
      </w:r>
    </w:p>
    <w:p>
      <w:pPr>
        <w:pStyle w:val="2"/>
        <w:bidi w:val="0"/>
        <w:rPr>
          <w:rFonts w:hint="eastAsia"/>
          <w:lang w:val="en-US" w:eastAsia="zh-CN"/>
        </w:rPr>
      </w:pPr>
      <w:r>
        <w:rPr>
          <w:rFonts w:hint="eastAsia"/>
          <w:lang w:val="en-US" w:eastAsia="zh-CN"/>
        </w:rPr>
        <w:t>Linux：（操作系统用的是ContOS64位【康te OS】）</w:t>
      </w:r>
    </w:p>
    <w:p>
      <w:pPr>
        <w:pStyle w:val="3"/>
        <w:bidi w:val="0"/>
        <w:rPr>
          <w:rFonts w:hint="eastAsia"/>
          <w:lang w:val="en-US" w:eastAsia="zh-CN"/>
        </w:rPr>
      </w:pPr>
      <w:r>
        <w:rPr>
          <w:rFonts w:hint="eastAsia"/>
          <w:lang w:val="en-US" w:eastAsia="zh-CN"/>
        </w:rPr>
        <w:t>文件传输用的工具用xftp：</w:t>
      </w:r>
    </w:p>
    <w:p>
      <w:pPr>
        <w:rPr>
          <w:rFonts w:hint="default"/>
          <w:lang w:val="en-US" w:eastAsia="zh-CN"/>
        </w:rPr>
      </w:pPr>
      <w:r>
        <w:rPr>
          <w:rFonts w:hint="eastAsia"/>
          <w:lang w:val="en-US" w:eastAsia="zh-CN"/>
        </w:rPr>
        <w:t>打开软件xftp，点击新建，主机栏输入linux系统的ip地址，选择SFTP协议，连接方式选择账号密码，然后输入对应的账户名密码，点击确定进行连接，连接后就可以进行文件传输。</w:t>
      </w:r>
    </w:p>
    <w:p>
      <w:pPr>
        <w:pStyle w:val="3"/>
        <w:bidi w:val="0"/>
        <w:rPr>
          <w:rFonts w:hint="eastAsia"/>
          <w:lang w:val="en-US" w:eastAsia="zh-CN"/>
        </w:rPr>
      </w:pPr>
      <w:r>
        <w:rPr>
          <w:rFonts w:hint="eastAsia"/>
          <w:lang w:val="en-US" w:eastAsia="zh-CN"/>
        </w:rPr>
        <w:t>查看日志命令，动态日志：</w:t>
      </w:r>
    </w:p>
    <w:p>
      <w:pPr>
        <w:rPr>
          <w:rFonts w:hint="default"/>
          <w:lang w:val="en-US" w:eastAsia="zh-CN"/>
        </w:rPr>
      </w:pPr>
      <w:r>
        <w:rPr>
          <w:rFonts w:hint="eastAsia"/>
          <w:lang w:val="en-US" w:eastAsia="zh-CN"/>
        </w:rPr>
        <w:t>tail -f /var/log/要查看的日志文件</w:t>
      </w:r>
    </w:p>
    <w:p>
      <w:pPr>
        <w:pStyle w:val="3"/>
        <w:bidi w:val="0"/>
        <w:rPr>
          <w:rFonts w:hint="eastAsia"/>
          <w:lang w:val="en-US" w:eastAsia="zh-CN"/>
        </w:rPr>
      </w:pPr>
      <w:r>
        <w:rPr>
          <w:rFonts w:hint="eastAsia"/>
          <w:lang w:val="en-US" w:eastAsia="zh-CN"/>
        </w:rPr>
        <w:t>有没有做过linux项目：</w:t>
      </w:r>
    </w:p>
    <w:p>
      <w:pPr>
        <w:pStyle w:val="3"/>
        <w:bidi w:val="0"/>
        <w:rPr>
          <w:rFonts w:hint="eastAsia"/>
          <w:lang w:val="en-US" w:eastAsia="zh-CN"/>
        </w:rPr>
      </w:pPr>
      <w:r>
        <w:rPr>
          <w:rFonts w:hint="eastAsia"/>
          <w:lang w:val="en-US" w:eastAsia="zh-CN"/>
        </w:rPr>
        <w:t>查看进程：</w:t>
      </w:r>
    </w:p>
    <w:p>
      <w:pPr>
        <w:rPr>
          <w:rFonts w:hint="eastAsia"/>
          <w:lang w:val="en-US" w:eastAsia="zh-CN"/>
        </w:rPr>
      </w:pPr>
      <w:r>
        <w:rPr>
          <w:rFonts w:hint="default"/>
          <w:lang w:val="en-US" w:eastAsia="zh-CN"/>
        </w:rPr>
        <w:t>ps -ef：process status查看进程状态</w:t>
      </w:r>
    </w:p>
    <w:p>
      <w:pPr>
        <w:pStyle w:val="3"/>
        <w:bidi w:val="0"/>
        <w:rPr>
          <w:rFonts w:hint="eastAsia"/>
          <w:lang w:val="en-US" w:eastAsia="zh-CN"/>
        </w:rPr>
      </w:pPr>
      <w:r>
        <w:rPr>
          <w:rFonts w:hint="eastAsia"/>
          <w:lang w:val="en-US" w:eastAsia="zh-CN"/>
        </w:rPr>
        <w:t>查看端口：</w:t>
      </w:r>
    </w:p>
    <w:p>
      <w:pPr>
        <w:rPr>
          <w:rFonts w:hint="eastAsia"/>
          <w:lang w:val="en-US" w:eastAsia="zh-CN"/>
        </w:rPr>
      </w:pPr>
      <w:r>
        <w:rPr>
          <w:rFonts w:hint="default"/>
          <w:lang w:val="en-US" w:eastAsia="zh-CN"/>
        </w:rPr>
        <w:t>netstat -anp | grep</w:t>
      </w:r>
    </w:p>
    <w:p>
      <w:pPr>
        <w:pStyle w:val="3"/>
        <w:bidi w:val="0"/>
        <w:rPr>
          <w:rFonts w:hint="eastAsia"/>
          <w:lang w:val="en-US" w:eastAsia="zh-CN"/>
        </w:rPr>
      </w:pPr>
      <w:r>
        <w:rPr>
          <w:rFonts w:hint="eastAsia"/>
          <w:lang w:val="en-US" w:eastAsia="zh-CN"/>
        </w:rPr>
        <w:t>查看cpu，内存资源：</w:t>
      </w:r>
    </w:p>
    <w:p>
      <w:pPr>
        <w:rPr>
          <w:rFonts w:hint="default"/>
          <w:lang w:val="en-US" w:eastAsia="zh-CN"/>
        </w:rPr>
      </w:pPr>
      <w:r>
        <w:rPr>
          <w:rFonts w:hint="eastAsia"/>
          <w:lang w:val="en-US" w:eastAsia="zh-CN"/>
        </w:rPr>
        <w:t>top</w:t>
      </w:r>
    </w:p>
    <w:p>
      <w:pPr>
        <w:pStyle w:val="3"/>
        <w:bidi w:val="0"/>
        <w:rPr>
          <w:rFonts w:hint="eastAsia"/>
          <w:lang w:val="en-US" w:eastAsia="zh-CN"/>
        </w:rPr>
      </w:pPr>
      <w:r>
        <w:rPr>
          <w:rFonts w:hint="eastAsia"/>
          <w:lang w:val="en-US" w:eastAsia="zh-CN"/>
        </w:rPr>
        <w:t>安装软件命令：</w:t>
      </w:r>
    </w:p>
    <w:p>
      <w:pPr>
        <w:rPr>
          <w:rFonts w:hint="eastAsia"/>
          <w:lang w:val="en-US" w:eastAsia="zh-CN"/>
        </w:rPr>
      </w:pPr>
      <w:r>
        <w:rPr>
          <w:rFonts w:hint="eastAsia"/>
          <w:lang w:val="en-US" w:eastAsia="zh-CN"/>
        </w:rPr>
        <w:t>先下载软件包，用</w:t>
      </w:r>
      <w:r>
        <w:rPr>
          <w:rFonts w:hint="default"/>
          <w:lang w:val="en-US" w:eastAsia="zh-CN"/>
        </w:rPr>
        <w:t>Xftp</w:t>
      </w:r>
      <w:r>
        <w:rPr>
          <w:rFonts w:hint="eastAsia"/>
          <w:lang w:val="en-US" w:eastAsia="zh-CN"/>
        </w:rPr>
        <w:t>传输到linux系统的opt文件夹中进行解压</w:t>
      </w:r>
    </w:p>
    <w:p>
      <w:pPr>
        <w:rPr>
          <w:rFonts w:hint="default"/>
          <w:lang w:val="en-US" w:eastAsia="zh-CN"/>
        </w:rPr>
      </w:pPr>
      <w:r>
        <w:rPr>
          <w:rFonts w:hint="eastAsia"/>
          <w:lang w:val="en-US" w:eastAsia="zh-CN"/>
        </w:rPr>
        <w:t>或者开发那边给的软件测试包，放到linux的opt文件夹解压</w:t>
      </w:r>
    </w:p>
    <w:p>
      <w:pPr>
        <w:rPr>
          <w:rFonts w:hint="eastAsia"/>
          <w:lang w:val="en-US" w:eastAsia="zh-CN"/>
        </w:rPr>
      </w:pPr>
    </w:p>
    <w:p>
      <w:pPr>
        <w:rPr>
          <w:rFonts w:hint="default"/>
          <w:lang w:val="en-US" w:eastAsia="zh-CN"/>
        </w:rPr>
      </w:pPr>
      <w:r>
        <w:rPr>
          <w:rFonts w:hint="eastAsia"/>
          <w:lang w:val="en-US" w:eastAsia="zh-CN"/>
        </w:rPr>
        <w:t>再用</w:t>
      </w:r>
      <w:r>
        <w:rPr>
          <w:rFonts w:hint="default"/>
          <w:lang w:val="en-US" w:eastAsia="zh-CN"/>
        </w:rPr>
        <w:t>yum install -y</w:t>
      </w:r>
      <w:r>
        <w:rPr>
          <w:rFonts w:hint="eastAsia"/>
          <w:lang w:val="en-US" w:eastAsia="zh-CN"/>
        </w:rPr>
        <w:t xml:space="preserve"> ＋软件名 进行安装</w:t>
      </w:r>
    </w:p>
    <w:p>
      <w:pPr>
        <w:pStyle w:val="3"/>
        <w:bidi w:val="0"/>
        <w:rPr>
          <w:rFonts w:hint="eastAsia"/>
          <w:lang w:val="en-US" w:eastAsia="zh-CN"/>
        </w:rPr>
      </w:pPr>
      <w:r>
        <w:rPr>
          <w:rFonts w:hint="eastAsia"/>
          <w:lang w:val="en-US" w:eastAsia="zh-CN"/>
        </w:rPr>
        <w:t>会不会linux环境搭建：</w:t>
      </w:r>
    </w:p>
    <w:p>
      <w:pPr>
        <w:rPr>
          <w:rFonts w:hint="eastAsia"/>
          <w:lang w:val="en-US" w:eastAsia="zh-CN"/>
        </w:rPr>
      </w:pPr>
      <w:r>
        <w:rPr>
          <w:rFonts w:hint="eastAsia"/>
          <w:lang w:val="en-US" w:eastAsia="zh-CN"/>
        </w:rPr>
        <w:t>会</w:t>
      </w:r>
    </w:p>
    <w:p>
      <w:pPr>
        <w:pStyle w:val="3"/>
        <w:bidi w:val="0"/>
        <w:rPr>
          <w:rFonts w:hint="eastAsia"/>
          <w:lang w:val="en-US" w:eastAsia="zh-CN"/>
        </w:rPr>
      </w:pPr>
      <w:r>
        <w:rPr>
          <w:rFonts w:hint="eastAsia"/>
          <w:lang w:val="en-US" w:eastAsia="zh-CN"/>
        </w:rPr>
        <w:t>杀死进程：</w:t>
      </w:r>
    </w:p>
    <w:p>
      <w:pPr>
        <w:rPr>
          <w:rFonts w:hint="default"/>
          <w:lang w:val="en-US" w:eastAsia="zh-CN"/>
        </w:rPr>
      </w:pPr>
      <w:r>
        <w:rPr>
          <w:rFonts w:hint="default"/>
          <w:lang w:val="en-US" w:eastAsia="zh-CN"/>
        </w:rPr>
        <w:t>1、根据进程id来杀：kill -9 pid（进程id）</w:t>
      </w:r>
    </w:p>
    <w:p>
      <w:pPr>
        <w:rPr>
          <w:rFonts w:hint="default"/>
          <w:lang w:val="en-US" w:eastAsia="zh-CN"/>
        </w:rPr>
      </w:pPr>
      <w:r>
        <w:rPr>
          <w:rFonts w:hint="default"/>
          <w:lang w:val="en-US" w:eastAsia="zh-CN"/>
        </w:rPr>
        <w:t>2、根据进程名来杀：killall pname(进程名)</w:t>
      </w:r>
    </w:p>
    <w:p>
      <w:pPr>
        <w:rPr>
          <w:rFonts w:hint="default"/>
          <w:lang w:val="en-US" w:eastAsia="zh-CN"/>
        </w:rPr>
      </w:pPr>
      <w:r>
        <w:rPr>
          <w:rFonts w:hint="eastAsia"/>
          <w:lang w:val="en-US" w:eastAsia="zh-CN"/>
        </w:rPr>
        <w:t>用ps -ef查看进程id</w:t>
      </w:r>
    </w:p>
    <w:p>
      <w:pPr>
        <w:pStyle w:val="3"/>
        <w:bidi w:val="0"/>
        <w:rPr>
          <w:rFonts w:hint="eastAsia"/>
          <w:lang w:val="en-US" w:eastAsia="zh-CN"/>
        </w:rPr>
      </w:pPr>
      <w:r>
        <w:rPr>
          <w:rFonts w:hint="eastAsia"/>
          <w:lang w:val="en-US" w:eastAsia="zh-CN"/>
        </w:rPr>
        <w:t>日志放在什么地方：</w:t>
      </w:r>
    </w:p>
    <w:p>
      <w:pPr>
        <w:rPr>
          <w:rFonts w:hint="default"/>
          <w:lang w:val="en-US" w:eastAsia="zh-CN"/>
        </w:rPr>
      </w:pPr>
      <w:r>
        <w:rPr>
          <w:rFonts w:hint="eastAsia"/>
          <w:lang w:val="en-US" w:eastAsia="zh-CN"/>
        </w:rPr>
        <w:t>/var/log</w:t>
      </w:r>
    </w:p>
    <w:p>
      <w:pPr>
        <w:pStyle w:val="3"/>
        <w:bidi w:val="0"/>
        <w:rPr>
          <w:rFonts w:hint="eastAsia"/>
          <w:lang w:val="en-US" w:eastAsia="zh-CN"/>
        </w:rPr>
      </w:pPr>
      <w:r>
        <w:rPr>
          <w:rFonts w:hint="eastAsia"/>
          <w:lang w:val="en-US" w:eastAsia="zh-CN"/>
        </w:rPr>
        <w:t>创建目录：</w:t>
      </w:r>
    </w:p>
    <w:p>
      <w:pPr>
        <w:rPr>
          <w:rFonts w:hint="eastAsia"/>
          <w:lang w:val="en-US" w:eastAsia="zh-CN"/>
        </w:rPr>
      </w:pPr>
      <w:r>
        <w:rPr>
          <w:rFonts w:hint="eastAsia"/>
          <w:lang w:val="en-US" w:eastAsia="zh-CN"/>
        </w:rPr>
        <w:t>mkdir</w:t>
      </w:r>
    </w:p>
    <w:p>
      <w:pPr>
        <w:pStyle w:val="3"/>
        <w:bidi w:val="0"/>
        <w:rPr>
          <w:rFonts w:hint="eastAsia"/>
          <w:lang w:val="en-US" w:eastAsia="zh-CN"/>
        </w:rPr>
      </w:pPr>
      <w:r>
        <w:rPr>
          <w:rFonts w:hint="eastAsia"/>
          <w:lang w:val="en-US" w:eastAsia="zh-CN"/>
        </w:rPr>
        <w:t>删除目录：</w:t>
      </w:r>
    </w:p>
    <w:p>
      <w:pPr>
        <w:rPr>
          <w:rFonts w:hint="eastAsia"/>
          <w:lang w:val="en-US" w:eastAsia="zh-CN"/>
        </w:rPr>
      </w:pPr>
      <w:r>
        <w:rPr>
          <w:rFonts w:hint="eastAsia"/>
          <w:lang w:val="en-US" w:eastAsia="zh-CN"/>
        </w:rPr>
        <w:t>rmdir只能删除空目录</w:t>
      </w:r>
    </w:p>
    <w:p>
      <w:pPr>
        <w:pStyle w:val="3"/>
        <w:bidi w:val="0"/>
        <w:rPr>
          <w:rFonts w:hint="eastAsia"/>
          <w:lang w:val="en-US" w:eastAsia="zh-CN"/>
        </w:rPr>
      </w:pPr>
      <w:r>
        <w:rPr>
          <w:rFonts w:hint="eastAsia"/>
          <w:lang w:val="en-US" w:eastAsia="zh-CN"/>
        </w:rPr>
        <w:t>清理屏幕缓存：</w:t>
      </w:r>
    </w:p>
    <w:p>
      <w:pPr>
        <w:rPr>
          <w:rFonts w:hint="eastAsia"/>
          <w:lang w:val="en-US" w:eastAsia="zh-CN"/>
        </w:rPr>
      </w:pPr>
      <w:r>
        <w:rPr>
          <w:rFonts w:hint="eastAsia"/>
          <w:lang w:val="en-US" w:eastAsia="zh-CN"/>
        </w:rPr>
        <w:t>clear</w:t>
      </w:r>
    </w:p>
    <w:p>
      <w:pPr>
        <w:pStyle w:val="3"/>
        <w:bidi w:val="0"/>
        <w:rPr>
          <w:rFonts w:hint="eastAsia"/>
          <w:lang w:val="en-US" w:eastAsia="zh-CN"/>
        </w:rPr>
      </w:pPr>
      <w:r>
        <w:rPr>
          <w:rFonts w:hint="eastAsia"/>
          <w:lang w:val="en-US" w:eastAsia="zh-CN"/>
        </w:rPr>
        <w:t>删除文件文档目录：</w:t>
      </w:r>
    </w:p>
    <w:p>
      <w:pPr>
        <w:rPr>
          <w:rFonts w:hint="eastAsia"/>
          <w:lang w:val="en-US" w:eastAsia="zh-CN"/>
        </w:rPr>
      </w:pPr>
      <w:r>
        <w:rPr>
          <w:rFonts w:hint="eastAsia"/>
          <w:lang w:val="en-US" w:eastAsia="zh-CN"/>
        </w:rPr>
        <w:t>rm</w:t>
      </w:r>
    </w:p>
    <w:p>
      <w:pPr>
        <w:rPr>
          <w:rFonts w:hint="default"/>
          <w:lang w:val="en-US" w:eastAsia="zh-CN"/>
        </w:rPr>
      </w:pPr>
      <w:r>
        <w:rPr>
          <w:rFonts w:hint="eastAsia"/>
          <w:lang w:val="en-US" w:eastAsia="zh-CN"/>
        </w:rPr>
        <w:t>rm -r递增删除</w:t>
      </w:r>
    </w:p>
    <w:p>
      <w:pPr>
        <w:rPr>
          <w:rFonts w:hint="default"/>
          <w:lang w:val="en-US" w:eastAsia="zh-CN"/>
        </w:rPr>
      </w:pPr>
      <w:r>
        <w:rPr>
          <w:rFonts w:hint="eastAsia"/>
          <w:lang w:val="en-US" w:eastAsia="zh-CN"/>
        </w:rPr>
        <w:t>rm -f强制删除</w:t>
      </w:r>
    </w:p>
    <w:p>
      <w:pPr>
        <w:pStyle w:val="3"/>
        <w:bidi w:val="0"/>
        <w:rPr>
          <w:rFonts w:hint="eastAsia"/>
          <w:lang w:val="en-US" w:eastAsia="zh-CN"/>
        </w:rPr>
      </w:pPr>
      <w:r>
        <w:rPr>
          <w:rFonts w:hint="eastAsia"/>
          <w:lang w:val="en-US" w:eastAsia="zh-CN"/>
        </w:rPr>
        <w:t>复制粘贴：</w:t>
      </w:r>
    </w:p>
    <w:p>
      <w:pPr>
        <w:rPr>
          <w:rFonts w:hint="eastAsia"/>
          <w:lang w:val="en-US" w:eastAsia="zh-CN"/>
        </w:rPr>
      </w:pPr>
      <w:r>
        <w:rPr>
          <w:rFonts w:hint="eastAsia"/>
          <w:lang w:val="en-US" w:eastAsia="zh-CN"/>
        </w:rPr>
        <w:t>cp</w:t>
      </w:r>
    </w:p>
    <w:p>
      <w:pPr>
        <w:pStyle w:val="3"/>
        <w:bidi w:val="0"/>
        <w:rPr>
          <w:rFonts w:hint="eastAsia"/>
          <w:lang w:val="en-US" w:eastAsia="zh-CN"/>
        </w:rPr>
      </w:pPr>
      <w:r>
        <w:rPr>
          <w:rFonts w:hint="eastAsia"/>
          <w:lang w:val="en-US" w:eastAsia="zh-CN"/>
        </w:rPr>
        <w:t>剪切：</w:t>
      </w:r>
    </w:p>
    <w:p>
      <w:pPr>
        <w:rPr>
          <w:rFonts w:hint="eastAsia"/>
          <w:lang w:val="en-US" w:eastAsia="zh-CN"/>
        </w:rPr>
      </w:pPr>
      <w:r>
        <w:rPr>
          <w:rFonts w:hint="eastAsia"/>
          <w:lang w:val="en-US" w:eastAsia="zh-CN"/>
        </w:rPr>
        <w:t>mv</w:t>
      </w:r>
    </w:p>
    <w:p>
      <w:pPr>
        <w:pStyle w:val="3"/>
        <w:bidi w:val="0"/>
        <w:rPr>
          <w:rFonts w:hint="eastAsia"/>
          <w:lang w:val="en-US" w:eastAsia="zh-CN"/>
        </w:rPr>
      </w:pPr>
      <w:r>
        <w:rPr>
          <w:rFonts w:hint="eastAsia"/>
          <w:lang w:val="en-US" w:eastAsia="zh-CN"/>
        </w:rPr>
        <w:t>创建文件，txt：</w:t>
      </w:r>
    </w:p>
    <w:p>
      <w:pPr>
        <w:rPr>
          <w:rFonts w:hint="eastAsia"/>
          <w:lang w:val="en-US" w:eastAsia="zh-CN"/>
        </w:rPr>
      </w:pPr>
      <w:r>
        <w:rPr>
          <w:rFonts w:hint="eastAsia"/>
          <w:lang w:val="en-US" w:eastAsia="zh-CN"/>
        </w:rPr>
        <w:t>touch</w:t>
      </w:r>
    </w:p>
    <w:p>
      <w:pPr>
        <w:rPr>
          <w:rFonts w:hint="eastAsia"/>
          <w:lang w:val="en-US" w:eastAsia="zh-CN"/>
        </w:rPr>
      </w:pPr>
      <w:r>
        <w:rPr>
          <w:rFonts w:hint="eastAsia"/>
          <w:lang w:val="en-US" w:eastAsia="zh-CN"/>
        </w:rPr>
        <w:t>ls &gt;</w:t>
      </w:r>
    </w:p>
    <w:p>
      <w:pPr>
        <w:pStyle w:val="3"/>
        <w:bidi w:val="0"/>
        <w:rPr>
          <w:rFonts w:hint="eastAsia"/>
          <w:lang w:val="en-US" w:eastAsia="zh-CN"/>
        </w:rPr>
      </w:pPr>
      <w:r>
        <w:rPr>
          <w:rFonts w:hint="eastAsia"/>
          <w:lang w:val="en-US" w:eastAsia="zh-CN"/>
        </w:rPr>
        <w:t>查看历史记录：</w:t>
      </w:r>
    </w:p>
    <w:p>
      <w:pPr>
        <w:rPr>
          <w:rFonts w:hint="eastAsia"/>
          <w:lang w:val="en-US" w:eastAsia="zh-CN"/>
        </w:rPr>
      </w:pPr>
      <w:r>
        <w:rPr>
          <w:rFonts w:hint="eastAsia"/>
          <w:lang w:val="en-US" w:eastAsia="zh-CN"/>
        </w:rPr>
        <w:t>history</w:t>
      </w:r>
    </w:p>
    <w:p>
      <w:pPr>
        <w:pStyle w:val="3"/>
        <w:bidi w:val="0"/>
        <w:rPr>
          <w:rFonts w:hint="eastAsia"/>
          <w:lang w:val="en-US" w:eastAsia="zh-CN"/>
        </w:rPr>
      </w:pPr>
      <w:r>
        <w:rPr>
          <w:rFonts w:hint="eastAsia"/>
          <w:lang w:val="en-US" w:eastAsia="zh-CN"/>
        </w:rPr>
        <w:t>cat 从第一行查看</w:t>
      </w:r>
    </w:p>
    <w:p>
      <w:pPr>
        <w:pStyle w:val="3"/>
        <w:bidi w:val="0"/>
        <w:rPr>
          <w:rFonts w:hint="eastAsia"/>
          <w:lang w:val="en-US" w:eastAsia="zh-CN"/>
        </w:rPr>
      </w:pPr>
      <w:r>
        <w:rPr>
          <w:rFonts w:hint="eastAsia"/>
          <w:lang w:val="en-US" w:eastAsia="zh-CN"/>
        </w:rPr>
        <w:t>tac 从最后一行开始查看</w:t>
      </w:r>
    </w:p>
    <w:p>
      <w:pPr>
        <w:pStyle w:val="3"/>
        <w:bidi w:val="0"/>
        <w:rPr>
          <w:rFonts w:hint="eastAsia"/>
          <w:lang w:val="en-US" w:eastAsia="zh-CN"/>
        </w:rPr>
      </w:pPr>
      <w:r>
        <w:rPr>
          <w:rFonts w:hint="eastAsia"/>
          <w:lang w:val="en-US" w:eastAsia="zh-CN"/>
        </w:rPr>
        <w:t>more 分页查看，只能向上翻页</w:t>
      </w:r>
    </w:p>
    <w:p>
      <w:pPr>
        <w:pStyle w:val="3"/>
        <w:bidi w:val="0"/>
        <w:rPr>
          <w:rFonts w:hint="eastAsia"/>
          <w:lang w:val="en-US" w:eastAsia="zh-CN"/>
        </w:rPr>
      </w:pPr>
      <w:r>
        <w:rPr>
          <w:rFonts w:hint="eastAsia"/>
          <w:lang w:val="en-US" w:eastAsia="zh-CN"/>
        </w:rPr>
        <w:t>less 分页查看，可以上下翻页</w:t>
      </w:r>
    </w:p>
    <w:p>
      <w:pPr>
        <w:pStyle w:val="3"/>
        <w:bidi w:val="0"/>
        <w:rPr>
          <w:rFonts w:hint="eastAsia"/>
          <w:lang w:val="en-US" w:eastAsia="zh-CN"/>
        </w:rPr>
      </w:pPr>
      <w:r>
        <w:rPr>
          <w:rFonts w:hint="eastAsia"/>
          <w:lang w:val="en-US" w:eastAsia="zh-CN"/>
        </w:rPr>
        <w:t>head 从第一行到指定行</w:t>
      </w:r>
    </w:p>
    <w:p>
      <w:pPr>
        <w:pStyle w:val="3"/>
        <w:bidi w:val="0"/>
        <w:rPr>
          <w:rFonts w:hint="eastAsia"/>
          <w:lang w:val="en-US" w:eastAsia="zh-CN"/>
        </w:rPr>
      </w:pPr>
      <w:r>
        <w:rPr>
          <w:rFonts w:hint="eastAsia"/>
          <w:lang w:val="en-US" w:eastAsia="zh-CN"/>
        </w:rPr>
        <w:t>less 从最后一行到指定行</w:t>
      </w:r>
    </w:p>
    <w:p>
      <w:pPr>
        <w:pStyle w:val="3"/>
        <w:bidi w:val="0"/>
        <w:rPr>
          <w:rFonts w:hint="eastAsia"/>
          <w:lang w:val="en-US" w:eastAsia="zh-CN"/>
        </w:rPr>
      </w:pPr>
      <w:r>
        <w:rPr>
          <w:rFonts w:hint="eastAsia"/>
          <w:lang w:val="en-US" w:eastAsia="zh-CN"/>
        </w:rPr>
        <w:t>Init 0关机</w:t>
      </w:r>
    </w:p>
    <w:p>
      <w:pPr>
        <w:pStyle w:val="3"/>
        <w:bidi w:val="0"/>
        <w:rPr>
          <w:rFonts w:hint="eastAsia"/>
          <w:lang w:val="en-US" w:eastAsia="zh-CN"/>
        </w:rPr>
      </w:pPr>
      <w:r>
        <w:rPr>
          <w:rFonts w:hint="eastAsia"/>
          <w:lang w:val="en-US" w:eastAsia="zh-CN"/>
        </w:rPr>
        <w:t>Init 3命令模式</w:t>
      </w:r>
    </w:p>
    <w:p>
      <w:pPr>
        <w:pStyle w:val="3"/>
        <w:bidi w:val="0"/>
        <w:rPr>
          <w:rFonts w:hint="eastAsia"/>
          <w:lang w:val="en-US" w:eastAsia="zh-CN"/>
        </w:rPr>
      </w:pPr>
      <w:r>
        <w:rPr>
          <w:rFonts w:hint="eastAsia"/>
          <w:lang w:val="en-US" w:eastAsia="zh-CN"/>
        </w:rPr>
        <w:t>Init 5图形模式</w:t>
      </w:r>
    </w:p>
    <w:p>
      <w:pPr>
        <w:pStyle w:val="3"/>
        <w:bidi w:val="0"/>
        <w:rPr>
          <w:rFonts w:hint="eastAsia"/>
          <w:lang w:val="en-US" w:eastAsia="zh-CN"/>
        </w:rPr>
      </w:pPr>
      <w:r>
        <w:rPr>
          <w:rFonts w:hint="eastAsia"/>
          <w:lang w:val="en-US" w:eastAsia="zh-CN"/>
        </w:rPr>
        <w:t>Init 6重启</w:t>
      </w:r>
    </w:p>
    <w:p>
      <w:pPr>
        <w:pStyle w:val="3"/>
        <w:bidi w:val="0"/>
        <w:rPr>
          <w:rFonts w:hint="eastAsia"/>
          <w:lang w:val="en-US" w:eastAsia="zh-CN"/>
        </w:rPr>
      </w:pPr>
      <w:r>
        <w:rPr>
          <w:rFonts w:hint="eastAsia"/>
          <w:lang w:val="en-US" w:eastAsia="zh-CN"/>
        </w:rPr>
        <w:t>Vi编辑文档</w:t>
      </w:r>
    </w:p>
    <w:p>
      <w:pPr>
        <w:rPr>
          <w:rFonts w:hint="eastAsia"/>
          <w:lang w:val="en-US" w:eastAsia="zh-CN"/>
        </w:rPr>
      </w:pPr>
      <w:r>
        <w:rPr>
          <w:rFonts w:hint="eastAsia"/>
          <w:lang w:val="en-US" w:eastAsia="zh-CN"/>
        </w:rPr>
        <w:t>Vi /etc/profile 添加永久环境变量</w:t>
      </w:r>
    </w:p>
    <w:p>
      <w:pPr>
        <w:pStyle w:val="3"/>
        <w:bidi w:val="0"/>
        <w:rPr>
          <w:rFonts w:hint="eastAsia"/>
          <w:lang w:val="en-US" w:eastAsia="zh-CN"/>
        </w:rPr>
      </w:pPr>
      <w:r>
        <w:rPr>
          <w:rFonts w:hint="eastAsia"/>
          <w:lang w:val="en-US" w:eastAsia="zh-CN"/>
        </w:rPr>
        <w:t>linux命令中具体说下vi命令怎么用？</w:t>
      </w:r>
    </w:p>
    <w:p>
      <w:pPr>
        <w:rPr>
          <w:rFonts w:hint="eastAsia"/>
          <w:lang w:val="en-US" w:eastAsia="zh-CN"/>
        </w:rPr>
      </w:pPr>
      <w:r>
        <w:rPr>
          <w:rFonts w:hint="eastAsia"/>
          <w:lang w:val="en-US" w:eastAsia="zh-CN"/>
        </w:rPr>
        <w:t>VI 加文件名 按i转入插入模式 然后输入相对应的文件信息，然后再按esc转入命令模式输入（：wq）保存退出</w:t>
      </w:r>
    </w:p>
    <w:p>
      <w:pPr>
        <w:pStyle w:val="3"/>
        <w:bidi w:val="0"/>
        <w:rPr>
          <w:rFonts w:hint="eastAsia"/>
          <w:lang w:val="en-US" w:eastAsia="zh-CN"/>
        </w:rPr>
      </w:pPr>
      <w:r>
        <w:rPr>
          <w:rFonts w:hint="eastAsia"/>
          <w:lang w:val="en-US" w:eastAsia="zh-CN"/>
        </w:rPr>
        <w:t>Tar压缩解压</w:t>
      </w:r>
    </w:p>
    <w:p>
      <w:pPr>
        <w:rPr>
          <w:rFonts w:hint="eastAsia" w:eastAsia="宋体"/>
          <w:lang w:eastAsia="zh-CN"/>
        </w:rPr>
      </w:pPr>
      <w:r>
        <w:rPr>
          <w:rFonts w:hint="eastAsia"/>
          <w:lang w:val="en-US" w:eastAsia="zh-CN"/>
        </w:rPr>
        <w:t>解缩：</w:t>
      </w:r>
      <w:r>
        <w:rPr>
          <w:rFonts w:hint="eastAsia"/>
        </w:rPr>
        <w:t>tar -xvf 压缩包</w:t>
      </w:r>
      <w:r>
        <w:rPr>
          <w:rFonts w:hint="eastAsia"/>
          <w:lang w:eastAsia="zh-CN"/>
        </w:rPr>
        <w:t>名</w:t>
      </w:r>
      <w:r>
        <w:rPr>
          <w:rFonts w:hint="eastAsia"/>
        </w:rPr>
        <w:t xml:space="preserve"> </w:t>
      </w:r>
      <w:r>
        <w:rPr>
          <w:rFonts w:hint="eastAsia"/>
          <w:lang w:eastAsia="zh-CN"/>
        </w:rPr>
        <w:t>（实例</w:t>
      </w:r>
      <w:r>
        <w:rPr>
          <w:rFonts w:hint="eastAsia"/>
        </w:rPr>
        <w:t xml:space="preserve">tar </w:t>
      </w:r>
      <w:r>
        <w:rPr>
          <w:rFonts w:hint="eastAsia"/>
          <w:lang w:val="en-US" w:eastAsia="zh-CN"/>
        </w:rPr>
        <w:t xml:space="preserve"> </w:t>
      </w:r>
      <w:r>
        <w:rPr>
          <w:rFonts w:hint="eastAsia"/>
        </w:rPr>
        <w:t xml:space="preserve">-xvf </w:t>
      </w:r>
      <w:r>
        <w:rPr>
          <w:rFonts w:hint="eastAsia"/>
          <w:lang w:val="en-US" w:eastAsia="zh-CN"/>
        </w:rPr>
        <w:t xml:space="preserve"> </w:t>
      </w:r>
      <w:r>
        <w:rPr>
          <w:rFonts w:hint="eastAsia"/>
        </w:rPr>
        <w:t>111.zip</w:t>
      </w:r>
      <w:r>
        <w:rPr>
          <w:rFonts w:hint="eastAsia"/>
          <w:lang w:eastAsia="zh-CN"/>
        </w:rPr>
        <w:t>）</w:t>
      </w:r>
    </w:p>
    <w:p>
      <w:pPr>
        <w:rPr>
          <w:rFonts w:hint="eastAsia"/>
          <w:lang w:val="en-US" w:eastAsia="zh-CN"/>
        </w:rPr>
      </w:pPr>
      <w:r>
        <w:rPr>
          <w:rFonts w:hint="eastAsia"/>
          <w:lang w:val="en-US" w:eastAsia="zh-CN"/>
        </w:rPr>
        <w:t>压缩：tar -zcvf 压缩包名 文件名（实例tar  -zcvf  111.zip  111）</w:t>
      </w:r>
    </w:p>
    <w:p>
      <w:pPr>
        <w:rPr>
          <w:rFonts w:hint="eastAsia"/>
        </w:rPr>
      </w:pPr>
    </w:p>
    <w:p>
      <w:pPr>
        <w:rPr>
          <w:rFonts w:hint="eastAsia"/>
          <w:lang w:val="en-US" w:eastAsia="zh-CN"/>
        </w:rPr>
      </w:pPr>
    </w:p>
    <w:p>
      <w:pPr>
        <w:pStyle w:val="3"/>
        <w:bidi w:val="0"/>
        <w:rPr>
          <w:rStyle w:val="17"/>
          <w:rFonts w:hint="eastAsia"/>
          <w:b w:val="0"/>
          <w:lang w:eastAsia="zh-CN"/>
        </w:rPr>
      </w:pPr>
      <w:r>
        <w:rPr>
          <w:rStyle w:val="17"/>
          <w:rFonts w:hint="eastAsia"/>
          <w:b w:val="0"/>
        </w:rPr>
        <w:t>service:服务管理命令</w:t>
      </w:r>
      <w:r>
        <w:rPr>
          <w:rStyle w:val="17"/>
          <w:rFonts w:hint="eastAsia"/>
          <w:b w:val="0"/>
          <w:lang w:eastAsia="zh-CN"/>
        </w:rPr>
        <w:t>：</w:t>
      </w:r>
    </w:p>
    <w:p>
      <w:pPr>
        <w:pStyle w:val="4"/>
        <w:bidi w:val="0"/>
        <w:rPr>
          <w:rFonts w:hint="eastAsia"/>
        </w:rPr>
      </w:pPr>
      <w:r>
        <w:rPr>
          <w:rFonts w:hint="eastAsia"/>
        </w:rPr>
        <w:t>常用操作包括：</w:t>
      </w:r>
    </w:p>
    <w:p>
      <w:pPr>
        <w:rPr>
          <w:rFonts w:hint="eastAsia"/>
        </w:rPr>
      </w:pPr>
      <w:r>
        <w:rPr>
          <w:rFonts w:hint="eastAsia"/>
        </w:rPr>
        <w:t>start启动、stop停止、restart重启、status查看状态</w:t>
      </w:r>
    </w:p>
    <w:p>
      <w:pPr>
        <w:rPr>
          <w:rFonts w:hint="eastAsia"/>
          <w:lang w:eastAsia="zh-CN"/>
        </w:rPr>
      </w:pPr>
    </w:p>
    <w:p>
      <w:pPr>
        <w:pStyle w:val="4"/>
        <w:bidi w:val="0"/>
        <w:rPr>
          <w:rFonts w:hint="eastAsia"/>
        </w:rPr>
      </w:pPr>
      <w:r>
        <w:rPr>
          <w:rFonts w:hint="eastAsia"/>
        </w:rPr>
        <w:t xml:space="preserve">关闭防火墙服务 </w:t>
      </w:r>
    </w:p>
    <w:p>
      <w:pPr>
        <w:bidi w:val="0"/>
        <w:rPr>
          <w:rFonts w:hint="eastAsia"/>
        </w:rPr>
      </w:pPr>
      <w:r>
        <w:rPr>
          <w:rFonts w:hint="eastAsia"/>
        </w:rPr>
        <w:t xml:space="preserve"> service iptables stop</w:t>
      </w:r>
    </w:p>
    <w:p>
      <w:pPr>
        <w:bidi w:val="0"/>
        <w:rPr>
          <w:rFonts w:hint="eastAsia"/>
          <w:lang w:eastAsia="zh-CN"/>
        </w:rPr>
      </w:pPr>
    </w:p>
    <w:p>
      <w:pPr>
        <w:pStyle w:val="4"/>
        <w:bidi w:val="0"/>
        <w:rPr>
          <w:rFonts w:hint="eastAsia"/>
          <w:lang w:val="en-US" w:eastAsia="zh-CN"/>
        </w:rPr>
      </w:pPr>
      <w:r>
        <w:rPr>
          <w:rFonts w:hint="eastAsia"/>
          <w:lang w:eastAsia="zh-CN"/>
        </w:rPr>
        <w:t>关闭防火墙自启动</w:t>
      </w:r>
      <w:r>
        <w:rPr>
          <w:rFonts w:hint="eastAsia"/>
          <w:lang w:val="en-US" w:eastAsia="zh-CN"/>
        </w:rPr>
        <w:t xml:space="preserve"> </w:t>
      </w:r>
    </w:p>
    <w:p>
      <w:pPr>
        <w:rPr>
          <w:rFonts w:hint="eastAsia"/>
        </w:rPr>
      </w:pPr>
      <w:r>
        <w:rPr>
          <w:rFonts w:hint="eastAsia"/>
          <w:lang w:val="en-US" w:eastAsia="zh-CN"/>
        </w:rPr>
        <w:t xml:space="preserve"> </w:t>
      </w:r>
      <w:r>
        <w:rPr>
          <w:rFonts w:hint="eastAsia"/>
        </w:rPr>
        <w:t>chkconfig iptables off</w:t>
      </w:r>
    </w:p>
    <w:p>
      <w:pPr>
        <w:rPr>
          <w:rFonts w:hint="eastAsia"/>
        </w:rPr>
      </w:pPr>
    </w:p>
    <w:p>
      <w:pPr>
        <w:pStyle w:val="3"/>
        <w:bidi w:val="0"/>
        <w:rPr>
          <w:rFonts w:hint="default"/>
          <w:lang w:val="en-US" w:eastAsia="zh-CN"/>
        </w:rPr>
      </w:pPr>
      <w:r>
        <w:rPr>
          <w:rFonts w:hint="default"/>
          <w:lang w:val="en-US" w:eastAsia="zh-CN"/>
        </w:rPr>
        <w:t>你的项目在Linux下怎么部署的？列举一个</w:t>
      </w:r>
    </w:p>
    <w:p>
      <w:pPr>
        <w:rPr>
          <w:rFonts w:hint="default"/>
          <w:lang w:val="en-US" w:eastAsia="zh-CN"/>
        </w:rPr>
      </w:pPr>
      <w:r>
        <w:rPr>
          <w:rFonts w:hint="default"/>
          <w:lang w:val="en-US" w:eastAsia="zh-CN"/>
        </w:rPr>
        <w:t>（Java web 项目）首先在Linux下配置Java环境（JDK环境),配置web server(Apache tomcat )以及MySql数据的安装和环境配置</w:t>
      </w:r>
    </w:p>
    <w:p>
      <w:pPr>
        <w:rPr>
          <w:rFonts w:hint="default"/>
          <w:lang w:val="en-US" w:eastAsia="zh-CN"/>
        </w:rPr>
      </w:pPr>
    </w:p>
    <w:p>
      <w:pPr>
        <w:pStyle w:val="2"/>
        <w:bidi w:val="0"/>
        <w:rPr>
          <w:rFonts w:hint="eastAsia"/>
          <w:lang w:val="en-US" w:eastAsia="zh-CN"/>
        </w:rPr>
      </w:pPr>
      <w:r>
        <w:rPr>
          <w:rFonts w:hint="eastAsia"/>
          <w:lang w:val="en-US" w:eastAsia="zh-CN"/>
        </w:rPr>
        <w:t>网络：</w:t>
      </w:r>
    </w:p>
    <w:p>
      <w:pPr>
        <w:pStyle w:val="3"/>
        <w:bidi w:val="0"/>
        <w:rPr>
          <w:rFonts w:hint="eastAsia"/>
          <w:lang w:val="en-US" w:eastAsia="zh-CN"/>
        </w:rPr>
      </w:pPr>
      <w:r>
        <w:rPr>
          <w:rFonts w:hint="eastAsia"/>
          <w:lang w:val="en-US" w:eastAsia="zh-CN"/>
        </w:rPr>
        <w:t>抓包工具：</w:t>
      </w:r>
    </w:p>
    <w:p>
      <w:pPr>
        <w:rPr>
          <w:rFonts w:hint="eastAsia"/>
          <w:sz w:val="21"/>
          <w:szCs w:val="20"/>
          <w:lang w:val="en-US" w:eastAsia="zh-CN"/>
        </w:rPr>
      </w:pPr>
      <w:r>
        <w:rPr>
          <w:rFonts w:hint="eastAsia"/>
          <w:sz w:val="21"/>
          <w:szCs w:val="20"/>
          <w:lang w:val="en-US" w:eastAsia="zh-CN"/>
        </w:rPr>
        <w:t>工具Wireshark</w:t>
      </w:r>
    </w:p>
    <w:p>
      <w:pPr>
        <w:rPr>
          <w:rFonts w:hint="eastAsia"/>
          <w:sz w:val="21"/>
          <w:szCs w:val="20"/>
          <w:lang w:val="en-US" w:eastAsia="zh-CN"/>
        </w:rPr>
      </w:pPr>
      <w:r>
        <w:drawing>
          <wp:inline distT="0" distB="0" distL="0" distR="0">
            <wp:extent cx="1875790" cy="314325"/>
            <wp:effectExtent l="0" t="0" r="9525" b="9525"/>
            <wp:docPr id="1029" name="图片 2"/>
            <wp:cNvGraphicFramePr/>
            <a:graphic xmlns:a="http://schemas.openxmlformats.org/drawingml/2006/main">
              <a:graphicData uri="http://schemas.openxmlformats.org/drawingml/2006/picture">
                <pic:pic xmlns:pic="http://schemas.openxmlformats.org/drawingml/2006/picture">
                  <pic:nvPicPr>
                    <pic:cNvPr id="1029" name="图片 2"/>
                    <pic:cNvPicPr/>
                  </pic:nvPicPr>
                  <pic:blipFill>
                    <a:blip r:embed="rId8" cstate="print"/>
                    <a:srcRect/>
                    <a:stretch>
                      <a:fillRect/>
                    </a:stretch>
                  </pic:blipFill>
                  <pic:spPr>
                    <a:xfrm>
                      <a:off x="0" y="0"/>
                      <a:ext cx="1876424" cy="314325"/>
                    </a:xfrm>
                    <a:prstGeom prst="rect">
                      <a:avLst/>
                    </a:prstGeom>
                    <a:ln>
                      <a:noFill/>
                    </a:ln>
                  </pic:spPr>
                </pic:pic>
              </a:graphicData>
            </a:graphic>
          </wp:inline>
        </w:drawing>
      </w:r>
    </w:p>
    <w:p>
      <w:pPr>
        <w:pStyle w:val="3"/>
        <w:bidi w:val="0"/>
        <w:rPr>
          <w:rFonts w:hint="eastAsia"/>
          <w:lang w:val="en-US" w:eastAsia="zh-CN"/>
        </w:rPr>
      </w:pPr>
      <w:r>
        <w:rPr>
          <w:rFonts w:hint="eastAsia"/>
          <w:lang w:val="en-US" w:eastAsia="zh-CN"/>
        </w:rPr>
        <w:t>三次握手：</w:t>
      </w:r>
    </w:p>
    <w:p>
      <w:r>
        <w:drawing>
          <wp:inline distT="0" distB="0" distL="0" distR="0">
            <wp:extent cx="2426970" cy="1527175"/>
            <wp:effectExtent l="0" t="0" r="11430" b="15875"/>
            <wp:docPr id="1030" name="图片 3"/>
            <wp:cNvGraphicFramePr/>
            <a:graphic xmlns:a="http://schemas.openxmlformats.org/drawingml/2006/main">
              <a:graphicData uri="http://schemas.openxmlformats.org/drawingml/2006/picture">
                <pic:pic xmlns:pic="http://schemas.openxmlformats.org/drawingml/2006/picture">
                  <pic:nvPicPr>
                    <pic:cNvPr id="1030" name="图片 3"/>
                    <pic:cNvPicPr/>
                  </pic:nvPicPr>
                  <pic:blipFill>
                    <a:blip r:embed="rId9" cstate="print"/>
                    <a:srcRect/>
                    <a:stretch>
                      <a:fillRect/>
                    </a:stretch>
                  </pic:blipFill>
                  <pic:spPr>
                    <a:xfrm>
                      <a:off x="0" y="0"/>
                      <a:ext cx="2426970" cy="1527175"/>
                    </a:xfrm>
                    <a:prstGeom prst="rect">
                      <a:avLst/>
                    </a:prstGeom>
                    <a:ln>
                      <a:noFill/>
                    </a:ln>
                  </pic:spPr>
                </pic:pic>
              </a:graphicData>
            </a:graphic>
          </wp:inline>
        </w:drawing>
      </w:r>
    </w:p>
    <w:p>
      <w:pPr>
        <w:rPr>
          <w:rFonts w:hint="default"/>
          <w:lang w:val="en-US" w:eastAsia="zh-CN"/>
        </w:rPr>
      </w:pPr>
      <w:r>
        <w:rPr>
          <w:rFonts w:hint="eastAsia"/>
          <w:lang w:val="en-US" w:eastAsia="zh-CN"/>
        </w:rPr>
        <w:t>SYN (</w:t>
      </w:r>
      <w:r>
        <w:rPr>
          <w:rFonts w:hint="eastAsia" w:ascii="Arial" w:hAnsi="Arial" w:cs="Arial"/>
          <w:b w:val="0"/>
          <w:bCs w:val="0"/>
          <w:i w:val="0"/>
          <w:iCs w:val="0"/>
          <w:color w:val="2E3033"/>
          <w:spacing w:val="0"/>
          <w:sz w:val="21"/>
          <w:szCs w:val="21"/>
          <w:shd w:val="clear" w:color="auto" w:fill="FFFFFF"/>
          <w:lang w:val="en-US" w:eastAsia="zh-CN"/>
        </w:rPr>
        <w:t>S</w:t>
      </w:r>
      <w:r>
        <w:rPr>
          <w:rFonts w:hint="eastAsia" w:ascii="Arial" w:hAnsi="Arial" w:cs="Arial"/>
          <w:b w:val="0"/>
          <w:bCs w:val="0"/>
          <w:i w:val="0"/>
          <w:iCs w:val="0"/>
          <w:caps w:val="0"/>
          <w:color w:val="2E3033"/>
          <w:spacing w:val="0"/>
          <w:sz w:val="21"/>
          <w:szCs w:val="21"/>
          <w:shd w:val="clear" w:color="auto" w:fill="FFFFFF"/>
          <w:lang w:val="en-US" w:eastAsia="zh-CN"/>
        </w:rPr>
        <w:t>ynchronize</w:t>
      </w:r>
      <w:r>
        <w:rPr>
          <w:rFonts w:hint="eastAsia"/>
          <w:lang w:val="en-US" w:eastAsia="zh-CN"/>
        </w:rPr>
        <w:t>) = 建立同步，打招呼</w:t>
      </w:r>
    </w:p>
    <w:p>
      <w:pPr>
        <w:rPr>
          <w:rFonts w:hint="eastAsia"/>
          <w:lang w:val="en-US" w:eastAsia="zh-CN"/>
        </w:rPr>
      </w:pPr>
      <w:r>
        <w:rPr>
          <w:rFonts w:hint="eastAsia"/>
          <w:lang w:val="en-US" w:eastAsia="zh-CN"/>
        </w:rPr>
        <w:t>Seq  (sequence) = 序列号，标号，区分握手次数（例如：第一次握手第二次握手）</w:t>
      </w:r>
    </w:p>
    <w:p>
      <w:pPr>
        <w:rPr>
          <w:rFonts w:hint="eastAsia" w:ascii="Arial" w:hAnsi="Arial" w:cs="Arial"/>
          <w:b w:val="0"/>
          <w:bCs w:val="0"/>
          <w:i w:val="0"/>
          <w:iCs w:val="0"/>
          <w:caps w:val="0"/>
          <w:color w:val="2E3033"/>
          <w:spacing w:val="0"/>
          <w:sz w:val="21"/>
          <w:szCs w:val="21"/>
          <w:shd w:val="clear" w:color="auto" w:fill="FFFFFF"/>
          <w:lang w:val="en-US" w:eastAsia="zh-CN"/>
        </w:rPr>
      </w:pPr>
      <w:r>
        <w:rPr>
          <w:rFonts w:hint="eastAsia" w:ascii="Arial" w:hAnsi="Arial" w:cs="Arial"/>
          <w:b w:val="0"/>
          <w:bCs w:val="0"/>
          <w:i w:val="0"/>
          <w:iCs w:val="0"/>
          <w:color w:val="2E3033"/>
          <w:spacing w:val="0"/>
          <w:sz w:val="21"/>
          <w:szCs w:val="21"/>
          <w:shd w:val="clear" w:color="auto" w:fill="FFFFFF"/>
          <w:lang w:val="en-US" w:eastAsia="zh-CN"/>
        </w:rPr>
        <w:t>ACK (A</w:t>
      </w:r>
      <w:r>
        <w:rPr>
          <w:rFonts w:hint="eastAsia" w:ascii="Arial" w:hAnsi="Arial" w:cs="Arial"/>
          <w:b w:val="0"/>
          <w:bCs w:val="0"/>
          <w:i w:val="0"/>
          <w:iCs w:val="0"/>
          <w:caps w:val="0"/>
          <w:color w:val="2E3033"/>
          <w:spacing w:val="0"/>
          <w:sz w:val="21"/>
          <w:szCs w:val="21"/>
          <w:shd w:val="clear" w:color="auto" w:fill="FFFFFF"/>
          <w:lang w:val="en-US" w:eastAsia="zh-CN"/>
        </w:rPr>
        <w:t>cknowledge) = 确认回复，搭理</w:t>
      </w:r>
    </w:p>
    <w:p>
      <w:pPr>
        <w:numPr>
          <w:ilvl w:val="0"/>
          <w:numId w:val="15"/>
        </w:numPr>
        <w:rPr>
          <w:rFonts w:hint="eastAsia" w:ascii="Arial" w:hAnsi="Arial" w:cs="Arial"/>
          <w:b w:val="0"/>
          <w:bCs w:val="0"/>
          <w:i w:val="0"/>
          <w:iCs w:val="0"/>
          <w:caps w:val="0"/>
          <w:color w:val="2E3033"/>
          <w:spacing w:val="0"/>
          <w:sz w:val="21"/>
          <w:szCs w:val="21"/>
          <w:shd w:val="clear" w:color="auto" w:fill="FFFFFF"/>
          <w:lang w:val="en-US" w:eastAsia="zh-CN"/>
        </w:rPr>
      </w:pPr>
      <w:r>
        <w:rPr>
          <w:rFonts w:hint="eastAsia" w:ascii="Arial" w:hAnsi="Arial" w:cs="Arial"/>
          <w:b w:val="0"/>
          <w:bCs w:val="0"/>
          <w:i w:val="0"/>
          <w:iCs w:val="0"/>
          <w:caps w:val="0"/>
          <w:color w:val="2E3033"/>
          <w:spacing w:val="0"/>
          <w:sz w:val="21"/>
          <w:szCs w:val="21"/>
          <w:shd w:val="clear" w:color="auto" w:fill="FFFFFF"/>
          <w:lang w:val="en-US" w:eastAsia="zh-CN"/>
        </w:rPr>
        <w:t>客户端向服务器发送一个SYN(synchronize{sing ke re nais})同步请求</w:t>
      </w:r>
    </w:p>
    <w:p>
      <w:pPr>
        <w:numPr>
          <w:ilvl w:val="0"/>
          <w:numId w:val="15"/>
        </w:numPr>
        <w:rPr>
          <w:rFonts w:hint="default" w:ascii="Arial" w:hAnsi="Arial" w:cs="Arial"/>
          <w:b w:val="0"/>
          <w:bCs w:val="0"/>
          <w:i w:val="0"/>
          <w:iCs w:val="0"/>
          <w:caps w:val="0"/>
          <w:color w:val="2E3033"/>
          <w:spacing w:val="0"/>
          <w:sz w:val="21"/>
          <w:szCs w:val="21"/>
          <w:shd w:val="clear" w:color="auto" w:fill="FFFFFF"/>
          <w:lang w:val="en-US" w:eastAsia="zh-CN"/>
        </w:rPr>
      </w:pPr>
      <w:r>
        <w:rPr>
          <w:rFonts w:hint="eastAsia" w:ascii="Arial" w:hAnsi="Arial" w:cs="Arial"/>
          <w:b w:val="0"/>
          <w:bCs w:val="0"/>
          <w:i w:val="0"/>
          <w:iCs w:val="0"/>
          <w:caps w:val="0"/>
          <w:color w:val="2E3033"/>
          <w:spacing w:val="0"/>
          <w:sz w:val="21"/>
          <w:szCs w:val="21"/>
          <w:shd w:val="clear" w:color="auto" w:fill="FFFFFF"/>
          <w:lang w:val="en-US" w:eastAsia="zh-CN"/>
        </w:rPr>
        <w:t>服务器回应客户端，用ACK（acknowledge{a k no nei chi}）确认同步请求</w:t>
      </w:r>
    </w:p>
    <w:p>
      <w:pPr>
        <w:numPr>
          <w:ilvl w:val="0"/>
          <w:numId w:val="15"/>
        </w:numPr>
        <w:rPr>
          <w:rFonts w:hint="default" w:ascii="Arial" w:hAnsi="Arial" w:cs="Arial"/>
          <w:b w:val="0"/>
          <w:bCs w:val="0"/>
          <w:i w:val="0"/>
          <w:iCs w:val="0"/>
          <w:caps w:val="0"/>
          <w:color w:val="2E3033"/>
          <w:spacing w:val="0"/>
          <w:sz w:val="21"/>
          <w:szCs w:val="21"/>
          <w:shd w:val="clear" w:color="auto" w:fill="FFFFFF"/>
          <w:lang w:val="en-US" w:eastAsia="zh-CN"/>
        </w:rPr>
      </w:pPr>
      <w:r>
        <w:rPr>
          <w:rFonts w:hint="eastAsia" w:ascii="Arial" w:hAnsi="Arial" w:cs="Arial"/>
          <w:b w:val="0"/>
          <w:bCs w:val="0"/>
          <w:i w:val="0"/>
          <w:iCs w:val="0"/>
          <w:caps w:val="0"/>
          <w:color w:val="2E3033"/>
          <w:spacing w:val="0"/>
          <w:sz w:val="21"/>
          <w:szCs w:val="21"/>
          <w:shd w:val="clear" w:color="auto" w:fill="FFFFFF"/>
          <w:lang w:val="en-US" w:eastAsia="zh-CN"/>
        </w:rPr>
        <w:t>客户端回应服务器，确认同步请求</w:t>
      </w:r>
    </w:p>
    <w:p>
      <w:pPr>
        <w:pStyle w:val="3"/>
        <w:bidi w:val="0"/>
        <w:rPr>
          <w:rFonts w:hint="eastAsia"/>
          <w:lang w:eastAsia="zh-CN"/>
        </w:rPr>
      </w:pPr>
      <w:r>
        <w:rPr>
          <w:rFonts w:hint="eastAsia"/>
          <w:lang w:val="en-US" w:eastAsia="zh-CN"/>
        </w:rPr>
        <w:t>TCP</w:t>
      </w:r>
      <w:r>
        <w:rPr>
          <w:rFonts w:hint="eastAsia"/>
          <w:lang w:eastAsia="zh-CN"/>
        </w:rPr>
        <w:t>断开连接：（四次挥手）</w:t>
      </w:r>
    </w:p>
    <w:p>
      <w:pPr>
        <w:rPr>
          <w:rFonts w:hint="default" w:ascii="Arial" w:hAnsi="Arial" w:cs="Arial"/>
          <w:b w:val="0"/>
          <w:bCs w:val="0"/>
          <w:i w:val="0"/>
          <w:iCs w:val="0"/>
          <w:caps w:val="0"/>
          <w:color w:val="2E3033"/>
          <w:spacing w:val="0"/>
          <w:sz w:val="21"/>
          <w:szCs w:val="21"/>
          <w:shd w:val="clear" w:color="auto" w:fill="FFFFFF"/>
          <w:lang w:val="en-US" w:eastAsia="zh-CN"/>
        </w:rPr>
      </w:pPr>
      <w:r>
        <w:drawing>
          <wp:inline distT="0" distB="0" distL="0" distR="0">
            <wp:extent cx="3129280" cy="1984375"/>
            <wp:effectExtent l="0" t="0" r="13970" b="15875"/>
            <wp:docPr id="1031" name="图片 4"/>
            <wp:cNvGraphicFramePr/>
            <a:graphic xmlns:a="http://schemas.openxmlformats.org/drawingml/2006/main">
              <a:graphicData uri="http://schemas.openxmlformats.org/drawingml/2006/picture">
                <pic:pic xmlns:pic="http://schemas.openxmlformats.org/drawingml/2006/picture">
                  <pic:nvPicPr>
                    <pic:cNvPr id="1031" name="图片 4"/>
                    <pic:cNvPicPr/>
                  </pic:nvPicPr>
                  <pic:blipFill>
                    <a:blip r:embed="rId10" cstate="print"/>
                    <a:srcRect/>
                    <a:stretch>
                      <a:fillRect/>
                    </a:stretch>
                  </pic:blipFill>
                  <pic:spPr>
                    <a:xfrm>
                      <a:off x="0" y="0"/>
                      <a:ext cx="3129280" cy="1984375"/>
                    </a:xfrm>
                    <a:prstGeom prst="rect">
                      <a:avLst/>
                    </a:prstGeom>
                    <a:ln>
                      <a:noFill/>
                    </a:ln>
                  </pic:spPr>
                </pic:pic>
              </a:graphicData>
            </a:graphic>
          </wp:inline>
        </w:drawing>
      </w:r>
    </w:p>
    <w:p/>
    <w:p>
      <w:pPr>
        <w:rPr>
          <w:rFonts w:hint="eastAsia"/>
          <w:lang w:val="en-US" w:eastAsia="zh-CN"/>
        </w:rPr>
      </w:pPr>
    </w:p>
    <w:p>
      <w:pPr>
        <w:pStyle w:val="3"/>
        <w:bidi w:val="0"/>
        <w:rPr>
          <w:rFonts w:hint="eastAsia"/>
          <w:lang w:val="en-US" w:eastAsia="zh-CN"/>
        </w:rPr>
      </w:pPr>
      <w:r>
        <w:rPr>
          <w:rFonts w:hint="eastAsia"/>
          <w:lang w:val="en-US" w:eastAsia="zh-CN"/>
        </w:rPr>
        <w:t>http和https的区别：</w:t>
      </w:r>
    </w:p>
    <w:p>
      <w:pPr>
        <w:pStyle w:val="11"/>
        <w:keepNext w:val="0"/>
        <w:keepLines w:val="0"/>
        <w:widowControl/>
        <w:suppressLineNumbers w:val="0"/>
      </w:pPr>
      <w:r>
        <w:rPr>
          <w:color w:val="000000"/>
        </w:rPr>
        <w:t>1、HTTPS</w:t>
      </w:r>
      <w:r>
        <w:rPr>
          <w:rStyle w:val="15"/>
          <w:color w:val="0C0C0C"/>
        </w:rPr>
        <w:t> </w:t>
      </w:r>
      <w:r>
        <w:rPr>
          <w:color w:val="000000"/>
        </w:rPr>
        <w:t xml:space="preserve"> 协议需要到 CA </w:t>
      </w:r>
      <w:r>
        <w:rPr>
          <w:color w:val="0C0C0C"/>
        </w:rPr>
        <w:t>（Certificate Authority，证书颁发机构）</w:t>
      </w:r>
      <w:r>
        <w:rPr>
          <w:color w:val="000000"/>
        </w:rPr>
        <w:t>申请证书，一般免费证书较少，因而需要一定费用。(以前的网易官网是http，而网易邮箱是 https</w:t>
      </w:r>
      <w:r>
        <w:rPr>
          <w:rStyle w:val="15"/>
          <w:color w:val="0C0C0C"/>
        </w:rPr>
        <w:t> </w:t>
      </w:r>
      <w:r>
        <w:rPr>
          <w:color w:val="000000"/>
        </w:rPr>
        <w:t>。)</w:t>
      </w:r>
    </w:p>
    <w:p>
      <w:pPr>
        <w:pStyle w:val="11"/>
        <w:keepNext w:val="0"/>
        <w:keepLines w:val="0"/>
        <w:widowControl/>
        <w:suppressLineNumbers w:val="0"/>
      </w:pPr>
      <w:r>
        <w:rPr>
          <w:color w:val="000000"/>
        </w:rPr>
        <w:t>2、</w:t>
      </w:r>
      <w:r>
        <w:rPr>
          <w:color w:val="C00000"/>
        </w:rPr>
        <w:t>HTTP 是超文本传输协议，信息是明文传输，HTTPS 则是具有安全性的 SSL 加密传输协议。</w:t>
      </w:r>
    </w:p>
    <w:p>
      <w:pPr>
        <w:pStyle w:val="11"/>
        <w:keepNext w:val="0"/>
        <w:keepLines w:val="0"/>
        <w:widowControl/>
        <w:suppressLineNumbers w:val="0"/>
      </w:pPr>
      <w:r>
        <w:rPr>
          <w:color w:val="000000"/>
        </w:rPr>
        <w:t>3、</w:t>
      </w:r>
      <w:r>
        <w:rPr>
          <w:color w:val="C00000"/>
        </w:rPr>
        <w:t>HTTP 和 HTTPS 使用的是完全不同的连接方式，用的端口也不一样，前者是80，后者是443。</w:t>
      </w:r>
    </w:p>
    <w:p>
      <w:pPr>
        <w:pStyle w:val="11"/>
        <w:keepNext w:val="0"/>
        <w:keepLines w:val="0"/>
        <w:widowControl/>
        <w:suppressLineNumbers w:val="0"/>
        <w:rPr>
          <w:color w:val="C00000"/>
        </w:rPr>
      </w:pPr>
      <w:r>
        <w:rPr>
          <w:color w:val="000000"/>
        </w:rPr>
        <w:t>4、</w:t>
      </w:r>
      <w:r>
        <w:rPr>
          <w:color w:val="C00000"/>
        </w:rPr>
        <w:t>HTTP 的连接很简单，是无状态的。</w:t>
      </w:r>
      <w:r>
        <w:rPr>
          <w:color w:val="000000"/>
        </w:rPr>
        <w:t>HTTPS 协议是由 SSL+HTTP 协议构建的可进行加密传输、身份认证的网络协议，比 HTTP 协议安全。</w:t>
      </w:r>
      <w:r>
        <w:rPr>
          <w:color w:val="C00000"/>
        </w:rPr>
        <w:t>(无状态的意思是其数据包的发送、传输和接收都是相互独立的。无连接的意思是指通信双方都不长久的维持对方的任何信息。)</w:t>
      </w:r>
    </w:p>
    <w:p>
      <w:pPr>
        <w:pStyle w:val="3"/>
        <w:bidi w:val="0"/>
        <w:rPr>
          <w:rFonts w:hint="eastAsia"/>
        </w:rPr>
      </w:pPr>
      <w:r>
        <w:rPr>
          <w:rFonts w:hint="eastAsia"/>
        </w:rPr>
        <w:t>什么是http协议？他包括哪些传输方式？状态码有哪些以及各自的含义？</w:t>
      </w:r>
    </w:p>
    <w:p>
      <w:pPr>
        <w:pStyle w:val="11"/>
        <w:keepNext w:val="0"/>
        <w:keepLines w:val="0"/>
        <w:widowControl/>
        <w:suppressLineNumbers w:val="0"/>
        <w:rPr>
          <w:rFonts w:hint="eastAsia"/>
          <w:color w:val="auto"/>
        </w:rPr>
      </w:pPr>
      <w:r>
        <w:rPr>
          <w:rFonts w:hint="eastAsia"/>
          <w:color w:val="auto"/>
        </w:rPr>
        <w:t xml:space="preserve">它是超文本传输协议 </w:t>
      </w:r>
    </w:p>
    <w:p>
      <w:pPr>
        <w:pStyle w:val="11"/>
        <w:keepNext w:val="0"/>
        <w:keepLines w:val="0"/>
        <w:widowControl/>
        <w:suppressLineNumbers w:val="0"/>
        <w:rPr>
          <w:rFonts w:hint="eastAsia"/>
          <w:color w:val="auto"/>
        </w:rPr>
      </w:pPr>
      <w:r>
        <w:rPr>
          <w:rFonts w:hint="eastAsia"/>
          <w:color w:val="auto"/>
        </w:rPr>
        <w:t>post get</w:t>
      </w:r>
    </w:p>
    <w:p>
      <w:pPr>
        <w:pStyle w:val="11"/>
        <w:keepNext w:val="0"/>
        <w:keepLines w:val="0"/>
        <w:widowControl/>
        <w:suppressLineNumbers w:val="0"/>
        <w:rPr>
          <w:rFonts w:hint="eastAsia"/>
          <w:color w:val="auto"/>
        </w:rPr>
      </w:pPr>
      <w:r>
        <w:rPr>
          <w:rFonts w:hint="eastAsia"/>
          <w:color w:val="auto"/>
        </w:rPr>
        <w:t>200 访问成功</w:t>
      </w:r>
    </w:p>
    <w:p>
      <w:pPr>
        <w:pStyle w:val="11"/>
        <w:keepNext w:val="0"/>
        <w:keepLines w:val="0"/>
        <w:widowControl/>
        <w:suppressLineNumbers w:val="0"/>
        <w:rPr>
          <w:rFonts w:hint="eastAsia"/>
          <w:color w:val="auto"/>
        </w:rPr>
      </w:pPr>
      <w:r>
        <w:rPr>
          <w:rFonts w:hint="eastAsia"/>
          <w:color w:val="auto"/>
        </w:rPr>
        <w:t>303 文件重定向</w:t>
      </w:r>
    </w:p>
    <w:p>
      <w:pPr>
        <w:pStyle w:val="11"/>
        <w:keepNext w:val="0"/>
        <w:keepLines w:val="0"/>
        <w:widowControl/>
        <w:suppressLineNumbers w:val="0"/>
        <w:rPr>
          <w:rFonts w:hint="eastAsia"/>
          <w:color w:val="auto"/>
        </w:rPr>
      </w:pPr>
      <w:r>
        <w:rPr>
          <w:rFonts w:hint="eastAsia"/>
          <w:color w:val="auto"/>
        </w:rPr>
        <w:t>404 服务文件错误</w:t>
      </w:r>
    </w:p>
    <w:p>
      <w:pPr>
        <w:pStyle w:val="11"/>
        <w:keepNext w:val="0"/>
        <w:keepLines w:val="0"/>
        <w:widowControl/>
        <w:suppressLineNumbers w:val="0"/>
        <w:rPr>
          <w:rFonts w:hint="eastAsia"/>
          <w:color w:val="auto"/>
        </w:rPr>
      </w:pPr>
      <w:r>
        <w:rPr>
          <w:rFonts w:hint="eastAsia"/>
          <w:color w:val="auto"/>
        </w:rPr>
        <w:t>500 服务器配置出错</w:t>
      </w:r>
    </w:p>
    <w:p>
      <w:pPr>
        <w:pStyle w:val="3"/>
        <w:bidi w:val="0"/>
        <w:rPr>
          <w:rFonts w:hint="eastAsia"/>
          <w:lang w:val="en-US" w:eastAsia="zh-CN"/>
        </w:rPr>
      </w:pPr>
      <w:r>
        <w:rPr>
          <w:rFonts w:hint="eastAsia"/>
          <w:lang w:val="en-US" w:eastAsia="zh-CN"/>
        </w:rPr>
        <w:t>https协议：加密传输协议</w:t>
      </w:r>
    </w:p>
    <w:p>
      <w:pPr>
        <w:rPr>
          <w:rFonts w:hint="default"/>
          <w:lang w:val="en-US" w:eastAsia="zh-CN"/>
        </w:rPr>
      </w:pPr>
      <w:r>
        <w:rPr>
          <w:color w:val="000000"/>
        </w:rPr>
        <w:t>HTTPS 协议是由 SSL+HTTP 协议构建的可进行加密传输、身份认证的网络协议</w:t>
      </w:r>
    </w:p>
    <w:p>
      <w:pPr>
        <w:rPr>
          <w:rFonts w:hint="eastAsia"/>
          <w:lang w:val="en-US" w:eastAsia="zh-CN"/>
        </w:rPr>
      </w:pPr>
    </w:p>
    <w:p>
      <w:pPr>
        <w:pStyle w:val="3"/>
        <w:bidi w:val="0"/>
        <w:rPr>
          <w:rFonts w:hint="eastAsia"/>
          <w:lang w:val="en-US" w:eastAsia="zh-CN"/>
        </w:rPr>
      </w:pPr>
      <w:r>
        <w:rPr>
          <w:rFonts w:hint="eastAsia"/>
          <w:lang w:val="en-US" w:eastAsia="zh-CN"/>
        </w:rPr>
        <w:t>响应状态码：</w:t>
      </w:r>
    </w:p>
    <w:p>
      <w:pPr>
        <w:pStyle w:val="7"/>
        <w:numPr>
          <w:ilvl w:val="0"/>
          <w:numId w:val="16"/>
        </w:numPr>
        <w:bidi w:val="0"/>
        <w:rPr>
          <w:rFonts w:hint="eastAsia"/>
          <w:lang w:val="en-US" w:eastAsia="zh-CN"/>
        </w:rPr>
      </w:pPr>
      <w:r>
        <w:rPr>
          <w:rFonts w:hint="eastAsia"/>
          <w:lang w:val="en-US" w:eastAsia="zh-CN"/>
        </w:rPr>
        <w:t>状态码为1xx，通知信息100=服务器正在处理客户请求</w:t>
      </w:r>
    </w:p>
    <w:p>
      <w:pPr>
        <w:pStyle w:val="7"/>
        <w:numPr>
          <w:ilvl w:val="0"/>
          <w:numId w:val="16"/>
        </w:numPr>
        <w:bidi w:val="0"/>
        <w:rPr>
          <w:rFonts w:hint="eastAsia"/>
          <w:lang w:val="en-US" w:eastAsia="zh-CN"/>
        </w:rPr>
      </w:pPr>
      <w:r>
        <w:rPr>
          <w:rFonts w:hint="eastAsia"/>
          <w:lang w:val="en-US" w:eastAsia="zh-CN"/>
        </w:rPr>
        <w:t>状态码为2xx，成功，200=请求成功 OK</w:t>
      </w:r>
    </w:p>
    <w:p>
      <w:pPr>
        <w:pStyle w:val="8"/>
        <w:bidi w:val="0"/>
        <w:ind w:firstLine="482" w:firstLineChars="200"/>
        <w:rPr>
          <w:rFonts w:hint="eastAsia"/>
          <w:lang w:val="en-US" w:eastAsia="zh-CN"/>
        </w:rPr>
      </w:pPr>
      <w:r>
        <w:rPr>
          <w:rFonts w:hint="eastAsia"/>
          <w:lang w:val="en-US" w:eastAsia="zh-CN"/>
        </w:rPr>
        <w:t>200：成功。</w:t>
      </w:r>
    </w:p>
    <w:p>
      <w:pPr>
        <w:pStyle w:val="7"/>
        <w:bidi w:val="0"/>
        <w:rPr>
          <w:rFonts w:hint="eastAsia"/>
          <w:lang w:val="en-US" w:eastAsia="zh-CN"/>
        </w:rPr>
      </w:pPr>
      <w:r>
        <w:rPr>
          <w:rFonts w:hint="eastAsia"/>
          <w:lang w:val="en-US" w:eastAsia="zh-CN"/>
        </w:rPr>
        <w:t>3、状态码3xx，重定向，301=页面改变了位置</w:t>
      </w:r>
    </w:p>
    <w:p>
      <w:pPr>
        <w:pStyle w:val="8"/>
        <w:bidi w:val="0"/>
        <w:ind w:firstLine="482" w:firstLineChars="200"/>
        <w:rPr>
          <w:rFonts w:hint="eastAsia"/>
          <w:lang w:val="en-US" w:eastAsia="zh-CN"/>
        </w:rPr>
      </w:pPr>
      <w:r>
        <w:rPr>
          <w:rFonts w:hint="eastAsia"/>
          <w:lang w:val="en-US" w:eastAsia="zh-CN"/>
        </w:rPr>
        <w:t>301：页面永久重定向；</w:t>
      </w:r>
    </w:p>
    <w:p>
      <w:pPr>
        <w:pStyle w:val="8"/>
        <w:bidi w:val="0"/>
        <w:ind w:firstLine="482" w:firstLineChars="200"/>
        <w:rPr>
          <w:rFonts w:hint="eastAsia"/>
          <w:lang w:val="en-US" w:eastAsia="zh-CN"/>
        </w:rPr>
      </w:pPr>
      <w:r>
        <w:rPr>
          <w:rFonts w:hint="eastAsia"/>
          <w:lang w:val="en-US" w:eastAsia="zh-CN"/>
        </w:rPr>
        <w:t>302：在其他地址发现了请求数据，客户端仍按照原  URI进行访问；</w:t>
      </w:r>
    </w:p>
    <w:p>
      <w:pPr>
        <w:pStyle w:val="8"/>
        <w:bidi w:val="0"/>
        <w:ind w:firstLine="482" w:firstLineChars="200"/>
        <w:rPr>
          <w:rFonts w:hint="default"/>
          <w:lang w:val="en-US" w:eastAsia="zh-CN"/>
        </w:rPr>
      </w:pPr>
      <w:r>
        <w:rPr>
          <w:rFonts w:hint="eastAsia"/>
          <w:lang w:val="en-US" w:eastAsia="zh-CN"/>
        </w:rPr>
        <w:t>307：请求资源临时重定向，客户端按照新指示的URI进行访问。</w:t>
      </w:r>
    </w:p>
    <w:p>
      <w:pPr>
        <w:pStyle w:val="7"/>
        <w:bidi w:val="0"/>
        <w:rPr>
          <w:rFonts w:hint="eastAsia"/>
          <w:lang w:val="en-US" w:eastAsia="zh-CN"/>
        </w:rPr>
      </w:pPr>
      <w:r>
        <w:rPr>
          <w:rFonts w:hint="eastAsia"/>
          <w:lang w:val="en-US" w:eastAsia="zh-CN"/>
        </w:rPr>
        <w:t>4、状态码4xx，客户错误，请求语法有误或不能完全满足，403=禁止页面，404=页面未找到</w:t>
      </w:r>
    </w:p>
    <w:p>
      <w:pPr>
        <w:pStyle w:val="8"/>
        <w:bidi w:val="0"/>
        <w:ind w:firstLine="482" w:firstLineChars="200"/>
        <w:rPr>
          <w:rFonts w:hint="eastAsia"/>
          <w:lang w:val="en-US" w:eastAsia="zh-CN"/>
        </w:rPr>
      </w:pPr>
      <w:r>
        <w:rPr>
          <w:rFonts w:hint="eastAsia"/>
          <w:lang w:val="en-US" w:eastAsia="zh-CN"/>
        </w:rPr>
        <w:t>401：未授权；</w:t>
      </w:r>
    </w:p>
    <w:p>
      <w:pPr>
        <w:pStyle w:val="8"/>
        <w:bidi w:val="0"/>
        <w:ind w:firstLine="482" w:firstLineChars="200"/>
        <w:rPr>
          <w:rFonts w:hint="eastAsia"/>
          <w:lang w:val="en-US" w:eastAsia="zh-CN"/>
        </w:rPr>
      </w:pPr>
      <w:r>
        <w:rPr>
          <w:rFonts w:hint="eastAsia"/>
          <w:lang w:val="en-US" w:eastAsia="zh-CN"/>
        </w:rPr>
        <w:t>403：禁止访问；</w:t>
      </w:r>
    </w:p>
    <w:p>
      <w:pPr>
        <w:pStyle w:val="8"/>
        <w:bidi w:val="0"/>
        <w:ind w:firstLine="482" w:firstLineChars="200"/>
        <w:rPr>
          <w:rFonts w:hint="default"/>
          <w:lang w:val="en-US" w:eastAsia="zh-CN"/>
        </w:rPr>
      </w:pPr>
      <w:r>
        <w:rPr>
          <w:rFonts w:hint="eastAsia"/>
          <w:lang w:val="en-US" w:eastAsia="zh-CN"/>
        </w:rPr>
        <w:t>404：访问的网页没找到。</w:t>
      </w:r>
    </w:p>
    <w:p>
      <w:pPr>
        <w:pStyle w:val="7"/>
        <w:numPr>
          <w:ilvl w:val="0"/>
          <w:numId w:val="17"/>
        </w:numPr>
        <w:bidi w:val="0"/>
        <w:rPr>
          <w:rFonts w:hint="eastAsia"/>
          <w:lang w:val="en-US" w:eastAsia="zh-CN"/>
        </w:rPr>
      </w:pPr>
      <w:r>
        <w:rPr>
          <w:rFonts w:hint="eastAsia"/>
          <w:lang w:val="en-US" w:eastAsia="zh-CN"/>
        </w:rPr>
        <w:t>状态码5xx，服务器错误，服务器无法完成明显有效的请求，500=服务器内部错误，503=以后再试</w:t>
      </w:r>
    </w:p>
    <w:p>
      <w:pPr>
        <w:pStyle w:val="8"/>
        <w:bidi w:val="0"/>
        <w:ind w:firstLine="482" w:firstLineChars="200"/>
        <w:rPr>
          <w:rFonts w:hint="eastAsia"/>
          <w:lang w:val="en-US" w:eastAsia="zh-CN"/>
        </w:rPr>
      </w:pPr>
      <w:r>
        <w:rPr>
          <w:rFonts w:hint="eastAsia"/>
          <w:lang w:val="en-US" w:eastAsia="zh-CN"/>
        </w:rPr>
        <w:t>500：服务器内部错误；</w:t>
      </w:r>
    </w:p>
    <w:p>
      <w:pPr>
        <w:pStyle w:val="8"/>
        <w:bidi w:val="0"/>
        <w:ind w:firstLine="482" w:firstLineChars="200"/>
        <w:rPr>
          <w:rFonts w:hint="eastAsia"/>
          <w:lang w:val="en-US" w:eastAsia="zh-CN"/>
        </w:rPr>
      </w:pPr>
      <w:r>
        <w:rPr>
          <w:rFonts w:hint="eastAsia"/>
          <w:lang w:val="en-US" w:eastAsia="zh-CN"/>
        </w:rPr>
        <w:t>502：网关错误，网关代理服务器无响应；</w:t>
      </w:r>
    </w:p>
    <w:p>
      <w:pPr>
        <w:pStyle w:val="8"/>
        <w:bidi w:val="0"/>
        <w:ind w:firstLine="482" w:firstLineChars="200"/>
        <w:rPr>
          <w:rFonts w:hint="eastAsia"/>
          <w:lang w:val="en-US" w:eastAsia="zh-CN"/>
        </w:rPr>
      </w:pPr>
      <w:r>
        <w:rPr>
          <w:rFonts w:hint="eastAsia"/>
          <w:lang w:val="en-US" w:eastAsia="zh-CN"/>
        </w:rPr>
        <w:t>503：服务不可用。</w:t>
      </w:r>
    </w:p>
    <w:p>
      <w:pPr>
        <w:rPr>
          <w:rFonts w:hint="eastAsia"/>
          <w:lang w:val="en-US" w:eastAsia="zh-CN"/>
        </w:rPr>
      </w:pPr>
    </w:p>
    <w:p>
      <w:pPr>
        <w:pStyle w:val="3"/>
        <w:bidi w:val="0"/>
        <w:rPr>
          <w:rFonts w:hint="eastAsia"/>
          <w:lang w:val="en-US" w:eastAsia="zh-CN"/>
        </w:rPr>
      </w:pPr>
      <w:r>
        <w:rPr>
          <w:rFonts w:hint="eastAsia"/>
          <w:lang w:val="en-US" w:eastAsia="zh-CN"/>
        </w:rPr>
        <w:t>七层模型：</w:t>
      </w:r>
    </w:p>
    <w:p>
      <w:pPr>
        <w:rPr>
          <w:rFonts w:hint="default"/>
          <w:lang w:val="en-US" w:eastAsia="zh-CN"/>
        </w:rPr>
      </w:pPr>
      <w:r>
        <w:rPr>
          <w:rFonts w:hint="eastAsia"/>
          <w:lang w:val="en-US" w:eastAsia="zh-CN"/>
        </w:rPr>
        <w:t>应用层：提供应用程序间通讯  HTTP</w:t>
      </w:r>
    </w:p>
    <w:p>
      <w:pPr>
        <w:rPr>
          <w:rFonts w:hint="default"/>
          <w:lang w:val="en-US" w:eastAsia="zh-CN"/>
        </w:rPr>
      </w:pPr>
      <w:r>
        <w:rPr>
          <w:rFonts w:hint="eastAsia"/>
          <w:lang w:val="en-US" w:eastAsia="zh-CN"/>
        </w:rPr>
        <w:t>表示层：处理数据格式，数据加密  ASCII ,JPEG</w:t>
      </w:r>
    </w:p>
    <w:p>
      <w:pPr>
        <w:rPr>
          <w:rFonts w:hint="default"/>
          <w:lang w:val="en-US" w:eastAsia="zh-CN"/>
        </w:rPr>
      </w:pPr>
      <w:r>
        <w:rPr>
          <w:rFonts w:hint="eastAsia"/>
          <w:lang w:val="en-US" w:eastAsia="zh-CN"/>
        </w:rPr>
        <w:t>会话层：建立，维护和管理会话  操作系统</w:t>
      </w:r>
    </w:p>
    <w:p>
      <w:pPr>
        <w:rPr>
          <w:rFonts w:hint="default"/>
          <w:lang w:val="en-US" w:eastAsia="zh-CN"/>
        </w:rPr>
      </w:pPr>
      <w:r>
        <w:rPr>
          <w:rFonts w:hint="eastAsia"/>
          <w:lang w:val="en-US" w:eastAsia="zh-CN"/>
        </w:rPr>
        <w:t>传输层：建立主机端到端连接  TCP ,UDP</w:t>
      </w:r>
    </w:p>
    <w:p>
      <w:pPr>
        <w:rPr>
          <w:rFonts w:hint="default"/>
          <w:lang w:val="en-US" w:eastAsia="zh-CN"/>
        </w:rPr>
      </w:pPr>
      <w:r>
        <w:rPr>
          <w:rFonts w:hint="eastAsia"/>
          <w:lang w:val="en-US" w:eastAsia="zh-CN"/>
        </w:rPr>
        <w:t>网络层：寻址和路由选择  IP</w:t>
      </w:r>
    </w:p>
    <w:p>
      <w:pPr>
        <w:rPr>
          <w:rFonts w:hint="default"/>
          <w:lang w:val="en-US" w:eastAsia="zh-CN"/>
        </w:rPr>
      </w:pPr>
      <w:r>
        <w:rPr>
          <w:rFonts w:hint="eastAsia"/>
          <w:lang w:val="en-US" w:eastAsia="zh-CN"/>
        </w:rPr>
        <w:t>数据链路层：提供介质访问，链路管理  HDLC</w:t>
      </w:r>
    </w:p>
    <w:p>
      <w:pPr>
        <w:rPr>
          <w:rFonts w:hint="default"/>
          <w:lang w:val="en-US" w:eastAsia="zh-CN"/>
        </w:rPr>
      </w:pPr>
      <w:r>
        <w:rPr>
          <w:rFonts w:hint="eastAsia"/>
          <w:lang w:val="en-US" w:eastAsia="zh-CN"/>
        </w:rPr>
        <w:t>物质层：比特流传输  EIA</w:t>
      </w:r>
    </w:p>
    <w:p>
      <w:pPr>
        <w:pStyle w:val="3"/>
        <w:bidi w:val="0"/>
        <w:rPr>
          <w:rFonts w:hint="eastAsia"/>
          <w:lang w:val="en-US" w:eastAsia="zh-CN"/>
        </w:rPr>
      </w:pPr>
      <w:r>
        <w:rPr>
          <w:rFonts w:hint="eastAsia"/>
          <w:lang w:val="en-US" w:eastAsia="zh-CN"/>
        </w:rPr>
        <w:t>ftp：第七层应用层</w:t>
      </w:r>
    </w:p>
    <w:p>
      <w:pPr>
        <w:rPr>
          <w:rFonts w:hint="eastAsia"/>
          <w:lang w:val="en-US" w:eastAsia="zh-CN"/>
        </w:rPr>
      </w:pPr>
      <w:r>
        <w:rPr>
          <w:rFonts w:ascii="宋体" w:hAnsi="宋体" w:eastAsia="宋体" w:cs="宋体"/>
          <w:sz w:val="24"/>
          <w:szCs w:val="24"/>
        </w:rPr>
        <w:t>文件传输协议（File Transfer Protocol，FTP）是用于在</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"https://baike.baidu.com/item/%E7%BD%91%E7%BB%9C" \t "https://baike.baidu.com/item/FTP/_blank" </w:instrText>
      </w:r>
      <w:r>
        <w:rPr>
          <w:rFonts w:ascii="宋体" w:hAnsi="宋体" w:eastAsia="宋体" w:cs="宋体"/>
          <w:sz w:val="24"/>
          <w:szCs w:val="24"/>
        </w:rPr>
        <w:fldChar w:fldCharType="separate"/>
      </w:r>
      <w:r>
        <w:rPr>
          <w:rStyle w:val="16"/>
          <w:rFonts w:ascii="宋体" w:hAnsi="宋体" w:eastAsia="宋体" w:cs="宋体"/>
          <w:sz w:val="24"/>
          <w:szCs w:val="24"/>
        </w:rPr>
        <w:t>网络</w:t>
      </w:r>
      <w:r>
        <w:rPr>
          <w:rFonts w:ascii="宋体" w:hAnsi="宋体" w:eastAsia="宋体" w:cs="宋体"/>
          <w:sz w:val="24"/>
          <w:szCs w:val="24"/>
        </w:rPr>
        <w:fldChar w:fldCharType="end"/>
      </w:r>
      <w:r>
        <w:rPr>
          <w:rFonts w:ascii="宋体" w:hAnsi="宋体" w:eastAsia="宋体" w:cs="宋体"/>
          <w:sz w:val="24"/>
          <w:szCs w:val="24"/>
        </w:rPr>
        <w:t>上进行文件传输的一套标准协议</w:t>
      </w:r>
    </w:p>
    <w:p>
      <w:pPr>
        <w:pStyle w:val="3"/>
        <w:bidi w:val="0"/>
        <w:rPr>
          <w:rFonts w:hint="eastAsia"/>
          <w:lang w:val="en-US" w:eastAsia="zh-CN"/>
        </w:rPr>
      </w:pPr>
      <w:r>
        <w:rPr>
          <w:rFonts w:hint="eastAsia"/>
          <w:lang w:val="en-US" w:eastAsia="zh-CN"/>
        </w:rPr>
        <w:t>Tcp：第四层传输层</w:t>
      </w:r>
    </w:p>
    <w:p>
      <w:pPr>
        <w:rPr>
          <w:rFonts w:hint="eastAsia"/>
          <w:lang w:val="en-US" w:eastAsia="zh-CN"/>
        </w:rPr>
      </w:pPr>
      <w:r>
        <w:rPr>
          <w:rFonts w:ascii="宋体" w:hAnsi="宋体" w:eastAsia="宋体" w:cs="宋体"/>
          <w:sz w:val="24"/>
          <w:szCs w:val="24"/>
        </w:rPr>
        <w:t>传输控制协议（TCP，Transmission Control Protocol）是一种面向连接的、可靠的、基于字节流的传输层通信协议</w:t>
      </w:r>
    </w:p>
    <w:p>
      <w:pPr>
        <w:rPr>
          <w:rFonts w:hint="default"/>
          <w:lang w:val="en-US" w:eastAsia="zh-CN"/>
        </w:rPr>
      </w:pPr>
    </w:p>
    <w:p>
      <w:pPr>
        <w:pStyle w:val="3"/>
        <w:bidi w:val="0"/>
        <w:rPr>
          <w:rFonts w:hint="eastAsia"/>
          <w:lang w:val="en-US" w:eastAsia="zh-CN"/>
        </w:rPr>
      </w:pPr>
      <w:r>
        <w:rPr>
          <w:rFonts w:hint="eastAsia"/>
          <w:lang w:val="en-US" w:eastAsia="zh-CN"/>
        </w:rPr>
        <w:t>UDP:第四层传输层</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"https://baike.baidu.com/item/Internet /272794" \t "https://baike.baidu.com/item/UDP/_blank" </w:instrText>
      </w:r>
      <w:r>
        <w:rPr>
          <w:rFonts w:ascii="宋体" w:hAnsi="宋体" w:eastAsia="宋体" w:cs="宋体"/>
          <w:sz w:val="24"/>
          <w:szCs w:val="24"/>
        </w:rPr>
        <w:fldChar w:fldCharType="separate"/>
      </w:r>
      <w:r>
        <w:rPr>
          <w:rStyle w:val="16"/>
          <w:rFonts w:ascii="宋体" w:hAnsi="宋体" w:eastAsia="宋体" w:cs="宋体"/>
          <w:sz w:val="24"/>
          <w:szCs w:val="24"/>
        </w:rPr>
        <w:t xml:space="preserve">Internet </w:t>
      </w:r>
      <w:r>
        <w:rPr>
          <w:rFonts w:ascii="宋体" w:hAnsi="宋体" w:eastAsia="宋体" w:cs="宋体"/>
          <w:sz w:val="24"/>
          <w:szCs w:val="24"/>
        </w:rPr>
        <w:fldChar w:fldCharType="end"/>
      </w:r>
      <w:r>
        <w:rPr>
          <w:rFonts w:ascii="宋体" w:hAnsi="宋体" w:eastAsia="宋体" w:cs="宋体"/>
          <w:sz w:val="24"/>
          <w:szCs w:val="24"/>
        </w:rPr>
        <w:t>协议集支持一个无连接的</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"https://baike.baidu.com/item/%E4%BC%A0%E8%BE%93%E5%8D%8F%E8%AE%AE/8048821" \t "https://baike.baidu.com/item/UDP/_blank" </w:instrText>
      </w:r>
      <w:r>
        <w:rPr>
          <w:rFonts w:ascii="宋体" w:hAnsi="宋体" w:eastAsia="宋体" w:cs="宋体"/>
          <w:sz w:val="24"/>
          <w:szCs w:val="24"/>
        </w:rPr>
        <w:fldChar w:fldCharType="separate"/>
      </w:r>
      <w:r>
        <w:rPr>
          <w:rStyle w:val="16"/>
          <w:rFonts w:ascii="宋体" w:hAnsi="宋体" w:eastAsia="宋体" w:cs="宋体"/>
          <w:sz w:val="24"/>
          <w:szCs w:val="24"/>
        </w:rPr>
        <w:t>传输协议</w:t>
      </w:r>
      <w:r>
        <w:rPr>
          <w:rFonts w:ascii="宋体" w:hAnsi="宋体" w:eastAsia="宋体" w:cs="宋体"/>
          <w:sz w:val="24"/>
          <w:szCs w:val="24"/>
        </w:rPr>
        <w:fldChar w:fldCharType="end"/>
      </w:r>
      <w:r>
        <w:rPr>
          <w:rFonts w:ascii="宋体" w:hAnsi="宋体" w:eastAsia="宋体" w:cs="宋体"/>
          <w:sz w:val="24"/>
          <w:szCs w:val="24"/>
        </w:rPr>
        <w:t>，该协议称为用户数据报协议（UDP，User Datagram Protocol）。UDP 为</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"https://baike.baidu.com/item/%E5%BA%94%E7%94%A8%E7%A8%8B%E5%BA%8F/5985445" \t "https://baike.baidu.com/item/UDP/_blank" </w:instrText>
      </w:r>
      <w:r>
        <w:rPr>
          <w:rFonts w:ascii="宋体" w:hAnsi="宋体" w:eastAsia="宋体" w:cs="宋体"/>
          <w:sz w:val="24"/>
          <w:szCs w:val="24"/>
        </w:rPr>
        <w:fldChar w:fldCharType="separate"/>
      </w:r>
      <w:r>
        <w:rPr>
          <w:rStyle w:val="16"/>
          <w:rFonts w:ascii="宋体" w:hAnsi="宋体" w:eastAsia="宋体" w:cs="宋体"/>
          <w:sz w:val="24"/>
          <w:szCs w:val="24"/>
        </w:rPr>
        <w:t>应用程序</w:t>
      </w:r>
      <w:r>
        <w:rPr>
          <w:rFonts w:ascii="宋体" w:hAnsi="宋体" w:eastAsia="宋体" w:cs="宋体"/>
          <w:sz w:val="24"/>
          <w:szCs w:val="24"/>
        </w:rPr>
        <w:fldChar w:fldCharType="end"/>
      </w:r>
      <w:r>
        <w:rPr>
          <w:rFonts w:ascii="宋体" w:hAnsi="宋体" w:eastAsia="宋体" w:cs="宋体"/>
          <w:sz w:val="24"/>
          <w:szCs w:val="24"/>
        </w:rPr>
        <w:t>提供了一种无需建立连接就可以发送封装的 IP 数据包的方法。</w:t>
      </w:r>
    </w:p>
    <w:p>
      <w:pPr>
        <w:rPr>
          <w:rFonts w:ascii="宋体" w:hAnsi="宋体" w:eastAsia="宋体" w:cs="宋体"/>
          <w:sz w:val="24"/>
          <w:szCs w:val="24"/>
        </w:rPr>
      </w:pPr>
    </w:p>
    <w:p>
      <w:pPr>
        <w:pStyle w:val="3"/>
        <w:bidi w:val="0"/>
        <w:rPr>
          <w:rFonts w:hint="default"/>
          <w:lang w:val="en-US" w:eastAsia="zh-CN"/>
        </w:rPr>
      </w:pPr>
      <w:r>
        <w:rPr>
          <w:rFonts w:hint="eastAsia"/>
          <w:lang w:val="en-US" w:eastAsia="zh-CN"/>
        </w:rPr>
        <w:t>Tcp、udp优缺点：</w:t>
      </w:r>
    </w:p>
    <w:p>
      <w:pPr>
        <w:bidi w:val="0"/>
        <w:rPr>
          <w:rFonts w:hint="default"/>
          <w:lang w:val="en-US" w:eastAsia="zh-CN"/>
        </w:rPr>
      </w:pPr>
      <w:r>
        <w:rPr>
          <w:rFonts w:hint="eastAsia"/>
          <w:lang w:val="en-US" w:eastAsia="zh-CN"/>
        </w:rPr>
        <w:t>tcp:有链接、可靠 效率低 ；http，smtp，ftp都是用tcp</w:t>
      </w:r>
    </w:p>
    <w:p>
      <w:pPr>
        <w:bidi w:val="0"/>
        <w:rPr>
          <w:rFonts w:hint="eastAsia"/>
          <w:lang w:val="en-US" w:eastAsia="zh-CN"/>
        </w:rPr>
      </w:pPr>
      <w:r>
        <w:rPr>
          <w:rFonts w:hint="eastAsia"/>
          <w:lang w:val="en-US" w:eastAsia="zh-CN"/>
        </w:rPr>
        <w:t>udp：无连接、不可靠、效率高 ：视频直播，语音聊天视屏聊天都是用udp</w:t>
      </w:r>
    </w:p>
    <w:p>
      <w:pPr>
        <w:pStyle w:val="3"/>
        <w:bidi w:val="0"/>
        <w:rPr>
          <w:rFonts w:hint="eastAsia"/>
          <w:lang w:val="en-US" w:eastAsia="zh-CN"/>
        </w:rPr>
      </w:pPr>
      <w:r>
        <w:rPr>
          <w:rFonts w:hint="eastAsia"/>
          <w:lang w:val="en-US" w:eastAsia="zh-CN"/>
        </w:rPr>
        <w:t>ARP:属于第三层网络层</w:t>
      </w:r>
    </w:p>
    <w:p>
      <w:pPr>
        <w:rPr>
          <w:rFonts w:ascii="宋体" w:hAnsi="宋体" w:eastAsia="宋体" w:cs="宋体"/>
          <w:sz w:val="24"/>
          <w:szCs w:val="24"/>
        </w:rPr>
      </w:pPr>
      <w:r>
        <w:rPr>
          <w:rFonts w:ascii="宋体" w:hAnsi="宋体" w:eastAsia="宋体" w:cs="宋体"/>
          <w:sz w:val="24"/>
          <w:szCs w:val="24"/>
        </w:rPr>
        <w:t>地址解析协议</w:t>
      </w:r>
    </w:p>
    <w:p>
      <w:pPr>
        <w:pStyle w:val="3"/>
        <w:bidi w:val="0"/>
        <w:rPr>
          <w:highlight w:val="none"/>
        </w:rPr>
      </w:pPr>
      <w:r>
        <w:rPr>
          <w:highlight w:val="none"/>
        </w:rPr>
        <w:t>物理地址：</w:t>
      </w:r>
    </w:p>
    <w:p>
      <w:pPr>
        <w:bidi w:val="0"/>
        <w:rPr>
          <w:rFonts w:hint="eastAsia"/>
          <w:lang w:eastAsia="zh-CN"/>
        </w:rPr>
      </w:pPr>
      <w:r>
        <w:t>设备的终身标识，网卡出厂前由厂家写死在芯片上的地址，唯一识别一台电脑）</w:t>
      </w:r>
      <w:r>
        <w:rPr>
          <w:rFonts w:hint="eastAsia"/>
          <w:lang w:eastAsia="zh-CN"/>
        </w:rPr>
        <w:t>：属于第二层数据链路层</w:t>
      </w:r>
    </w:p>
    <w:p>
      <w:pPr>
        <w:pStyle w:val="3"/>
        <w:bidi w:val="0"/>
        <w:rPr>
          <w:rFonts w:hint="default"/>
          <w:lang w:val="en-US" w:eastAsia="zh-CN"/>
        </w:rPr>
      </w:pPr>
      <w:r>
        <w:rPr>
          <w:rFonts w:hint="eastAsia"/>
          <w:lang w:val="en-US" w:eastAsia="zh-CN"/>
        </w:rPr>
        <w:t>ICMP：第三层网络层</w:t>
      </w:r>
    </w:p>
    <w:p>
      <w:pPr>
        <w:rPr>
          <w:rFonts w:ascii="宋体" w:hAnsi="宋体" w:eastAsia="宋体" w:cs="宋体"/>
          <w:sz w:val="24"/>
          <w:szCs w:val="24"/>
        </w:rPr>
      </w:pPr>
      <w:r>
        <w:rPr>
          <w:rFonts w:ascii="宋体" w:hAnsi="宋体" w:eastAsia="宋体" w:cs="宋体"/>
          <w:sz w:val="24"/>
          <w:szCs w:val="24"/>
        </w:rPr>
        <w:t>ICMP（Internet Control Message Protocol）Internet控制</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"https://baike.baidu.com/item/%E6%8A%A5%E6%96%87/3164352" \t "https://baike.baidu.com/item/ICMP/_blank" </w:instrText>
      </w:r>
      <w:r>
        <w:rPr>
          <w:rFonts w:ascii="宋体" w:hAnsi="宋体" w:eastAsia="宋体" w:cs="宋体"/>
          <w:sz w:val="24"/>
          <w:szCs w:val="24"/>
        </w:rPr>
        <w:fldChar w:fldCharType="separate"/>
      </w:r>
      <w:r>
        <w:rPr>
          <w:rStyle w:val="16"/>
          <w:rFonts w:ascii="宋体" w:hAnsi="宋体" w:eastAsia="宋体" w:cs="宋体"/>
          <w:sz w:val="24"/>
          <w:szCs w:val="24"/>
        </w:rPr>
        <w:t>报文</w:t>
      </w:r>
      <w:r>
        <w:rPr>
          <w:rFonts w:ascii="宋体" w:hAnsi="宋体" w:eastAsia="宋体" w:cs="宋体"/>
          <w:sz w:val="24"/>
          <w:szCs w:val="24"/>
        </w:rPr>
        <w:fldChar w:fldCharType="end"/>
      </w:r>
      <w:r>
        <w:rPr>
          <w:rFonts w:ascii="宋体" w:hAnsi="宋体" w:eastAsia="宋体" w:cs="宋体"/>
          <w:sz w:val="24"/>
          <w:szCs w:val="24"/>
        </w:rPr>
        <w:t>协议</w:t>
      </w:r>
    </w:p>
    <w:p>
      <w:pPr>
        <w:pStyle w:val="3"/>
        <w:bidi w:val="0"/>
        <w:rPr>
          <w:rFonts w:hint="eastAsia"/>
          <w:lang w:val="en-US" w:eastAsia="zh-CN"/>
        </w:rPr>
      </w:pPr>
      <w:r>
        <w:rPr>
          <w:rFonts w:hint="eastAsia"/>
          <w:lang w:val="en-US" w:eastAsia="zh-CN"/>
        </w:rPr>
        <w:t>IGMP:第三层网络层</w:t>
      </w:r>
    </w:p>
    <w:p>
      <w:pPr>
        <w:rPr>
          <w:rFonts w:ascii="宋体" w:hAnsi="宋体" w:eastAsia="宋体" w:cs="宋体"/>
          <w:sz w:val="24"/>
          <w:szCs w:val="24"/>
        </w:rPr>
      </w:pPr>
      <w:r>
        <w:rPr>
          <w:rFonts w:ascii="宋体" w:hAnsi="宋体" w:eastAsia="宋体" w:cs="宋体"/>
          <w:sz w:val="24"/>
          <w:szCs w:val="24"/>
        </w:rPr>
        <w:t>Internet 组管理协议称为IGMP协议</w:t>
      </w:r>
    </w:p>
    <w:p>
      <w:pPr>
        <w:pStyle w:val="3"/>
        <w:bidi w:val="0"/>
        <w:rPr>
          <w:rFonts w:hint="eastAsia"/>
          <w:lang w:val="en-US" w:eastAsia="zh-CN"/>
        </w:rPr>
      </w:pPr>
      <w:r>
        <w:rPr>
          <w:rFonts w:hint="eastAsia"/>
          <w:lang w:val="en-US" w:eastAsia="zh-CN"/>
        </w:rPr>
        <w:t>802.3：</w:t>
      </w:r>
      <w:r>
        <w:rPr>
          <w:rFonts w:hint="eastAsia"/>
          <w:lang w:eastAsia="zh-CN"/>
        </w:rPr>
        <w:t>二层链路层</w:t>
      </w:r>
    </w:p>
    <w:p>
      <w:pPr>
        <w:pStyle w:val="11"/>
        <w:keepNext w:val="0"/>
        <w:keepLines w:val="0"/>
        <w:widowControl/>
        <w:suppressLineNumbers w:val="0"/>
        <w:rPr>
          <w:rFonts w:hint="eastAsia"/>
          <w:lang w:val="en-US" w:eastAsia="zh-CN"/>
        </w:rPr>
      </w:pPr>
      <w:r>
        <w:rPr>
          <w:rFonts w:hint="eastAsia"/>
          <w:lang w:val="en-US" w:eastAsia="zh-CN"/>
        </w:rPr>
        <w:t>以太网协议，局域网一般都采用802.3</w:t>
      </w:r>
    </w:p>
    <w:p>
      <w:pPr>
        <w:pStyle w:val="3"/>
        <w:bidi w:val="0"/>
        <w:rPr>
          <w:rFonts w:hint="eastAsia"/>
          <w:lang w:val="en-US" w:eastAsia="zh-CN"/>
        </w:rPr>
      </w:pPr>
      <w:r>
        <w:rPr>
          <w:rFonts w:hint="eastAsia"/>
          <w:lang w:val="en-US" w:eastAsia="zh-CN"/>
        </w:rPr>
        <w:t>Rj45：一层物理层</w:t>
      </w:r>
    </w:p>
    <w:p>
      <w:pPr>
        <w:pStyle w:val="11"/>
        <w:keepNext w:val="0"/>
        <w:keepLines w:val="0"/>
        <w:widowControl/>
        <w:suppressLineNumbers w:val="0"/>
        <w:rPr>
          <w:rFonts w:hint="eastAsia"/>
          <w:lang w:val="en-US" w:eastAsia="zh-CN"/>
        </w:rPr>
      </w:pPr>
      <w:r>
        <w:rPr>
          <w:rFonts w:hint="eastAsia"/>
          <w:lang w:val="en-US" w:eastAsia="zh-CN"/>
        </w:rPr>
        <w:t>网卡接口</w:t>
      </w:r>
    </w:p>
    <w:p>
      <w:pPr>
        <w:pStyle w:val="3"/>
        <w:bidi w:val="0"/>
        <w:rPr>
          <w:rFonts w:hint="eastAsia"/>
          <w:lang w:eastAsia="zh-CN"/>
        </w:rPr>
      </w:pPr>
      <w:r>
        <w:rPr>
          <w:rFonts w:hint="eastAsia"/>
          <w:lang w:eastAsia="zh-CN"/>
        </w:rPr>
        <w:t>协议对应的端口号：</w:t>
      </w:r>
    </w:p>
    <w:p>
      <w:pPr>
        <w:rPr>
          <w:rFonts w:hint="default"/>
          <w:lang w:val="en-US" w:eastAsia="zh-CN"/>
        </w:rPr>
      </w:pPr>
      <w:r>
        <w:rPr>
          <w:rFonts w:hint="eastAsia"/>
          <w:lang w:val="en-US" w:eastAsia="zh-CN"/>
        </w:rPr>
        <w:t>协议：HTTP  HTTPS  FTP    SSH  Telnet  SMTP  Oracle  Mysql</w:t>
      </w:r>
    </w:p>
    <w:p>
      <w:pPr>
        <w:rPr>
          <w:rFonts w:hint="eastAsia"/>
          <w:lang w:val="en-US" w:eastAsia="zh-CN"/>
        </w:rPr>
      </w:pPr>
      <w:r>
        <w:rPr>
          <w:rFonts w:hint="eastAsia"/>
          <w:lang w:val="en-US" w:eastAsia="zh-CN"/>
        </w:rPr>
        <w:t>端口：80    443    20/21   22  23    25     1521   3306</w:t>
      </w:r>
    </w:p>
    <w:p>
      <w:pPr>
        <w:rPr>
          <w:rFonts w:hint="default"/>
          <w:lang w:val="en-US" w:eastAsia="zh-CN"/>
        </w:rPr>
      </w:pPr>
      <w:r>
        <w:rPr>
          <w:rFonts w:hint="eastAsia"/>
          <w:lang w:val="en-US" w:eastAsia="zh-CN"/>
        </w:rPr>
        <w:t>ftp（20连接，21传输）</w:t>
      </w:r>
    </w:p>
    <w:p>
      <w:pPr>
        <w:pStyle w:val="11"/>
        <w:keepNext w:val="0"/>
        <w:keepLines w:val="0"/>
        <w:widowControl/>
        <w:suppressLineNumbers w:val="0"/>
        <w:rPr>
          <w:rFonts w:hint="eastAsia"/>
          <w:lang w:val="en-US" w:eastAsia="zh-CN"/>
        </w:rPr>
      </w:pPr>
    </w:p>
    <w:p>
      <w:pPr>
        <w:pStyle w:val="11"/>
        <w:keepNext w:val="0"/>
        <w:keepLines w:val="0"/>
        <w:widowControl/>
        <w:suppressLineNumbers w:val="0"/>
        <w:rPr>
          <w:rFonts w:hint="default"/>
          <w:lang w:val="en-US" w:eastAsia="zh-CN"/>
        </w:rPr>
      </w:pPr>
    </w:p>
    <w:p>
      <w:pPr>
        <w:rPr>
          <w:rFonts w:hint="eastAsia" w:ascii="宋体" w:hAnsi="宋体" w:eastAsia="宋体" w:cs="宋体"/>
          <w:sz w:val="24"/>
          <w:szCs w:val="24"/>
          <w:lang w:val="en-US" w:eastAsia="zh-CN"/>
        </w:rPr>
      </w:pPr>
    </w:p>
    <w:p>
      <w:pPr>
        <w:pStyle w:val="2"/>
        <w:bidi w:val="0"/>
        <w:rPr>
          <w:rFonts w:hint="eastAsia"/>
          <w:lang w:val="en-US" w:eastAsia="zh-CN"/>
        </w:rPr>
      </w:pPr>
      <w:r>
        <w:rPr>
          <w:rFonts w:hint="eastAsia"/>
          <w:lang w:val="en-US" w:eastAsia="zh-CN"/>
        </w:rPr>
        <w:t>非技术问题：</w:t>
      </w:r>
    </w:p>
    <w:p>
      <w:pPr>
        <w:pStyle w:val="3"/>
        <w:bidi w:val="0"/>
        <w:rPr>
          <w:rFonts w:hint="eastAsia"/>
          <w:lang w:val="en-US" w:eastAsia="zh-CN"/>
        </w:rPr>
      </w:pPr>
      <w:r>
        <w:rPr>
          <w:rFonts w:hint="eastAsia"/>
          <w:lang w:val="en-US" w:eastAsia="zh-CN"/>
        </w:rPr>
        <w:t>为什么离职：</w:t>
      </w:r>
    </w:p>
    <w:p>
      <w:pPr>
        <w:numPr>
          <w:ilvl w:val="0"/>
          <w:numId w:val="0"/>
        </w:numPr>
        <w:bidi w:val="0"/>
        <w:rPr>
          <w:rFonts w:hint="eastAsia"/>
          <w:lang w:val="en-US" w:eastAsia="zh-CN"/>
        </w:rPr>
      </w:pPr>
      <w:r>
        <w:rPr>
          <w:rFonts w:hint="default"/>
          <w:lang w:val="en-US" w:eastAsia="zh-CN"/>
        </w:rPr>
        <w:t>公司</w:t>
      </w:r>
      <w:r>
        <w:rPr>
          <w:rFonts w:hint="eastAsia"/>
          <w:lang w:val="en-US" w:eastAsia="zh-CN"/>
        </w:rPr>
        <w:t>现在</w:t>
      </w:r>
      <w:r>
        <w:rPr>
          <w:rFonts w:hint="default"/>
          <w:lang w:val="en-US" w:eastAsia="zh-CN"/>
        </w:rPr>
        <w:t>效益不好</w:t>
      </w:r>
      <w:r>
        <w:rPr>
          <w:rFonts w:hint="eastAsia"/>
          <w:lang w:val="en-US" w:eastAsia="zh-CN"/>
        </w:rPr>
        <w:t>，</w:t>
      </w:r>
      <w:r>
        <w:rPr>
          <w:rFonts w:hint="default"/>
          <w:lang w:val="en-US" w:eastAsia="zh-CN"/>
        </w:rPr>
        <w:t>这两年公司受疫情影响也挺严重的</w:t>
      </w:r>
      <w:r>
        <w:rPr>
          <w:rFonts w:hint="eastAsia"/>
          <w:lang w:val="en-US" w:eastAsia="zh-CN"/>
        </w:rPr>
        <w:t>，</w:t>
      </w:r>
      <w:r>
        <w:rPr>
          <w:rFonts w:hint="default"/>
          <w:lang w:val="en-US" w:eastAsia="zh-CN"/>
        </w:rPr>
        <w:t>本来接了几个项目的</w:t>
      </w:r>
      <w:r>
        <w:rPr>
          <w:rFonts w:hint="eastAsia"/>
          <w:lang w:val="en-US" w:eastAsia="zh-CN"/>
        </w:rPr>
        <w:t>也</w:t>
      </w:r>
      <w:r>
        <w:rPr>
          <w:rFonts w:hint="default"/>
          <w:lang w:val="en-US" w:eastAsia="zh-CN"/>
        </w:rPr>
        <w:t>因为一些原因也黄掉了，最近都没有接到什么项目，公司有三个项目组，已经有一个项目组在一个月前就没有项目可以做了都解散了，我们组也是最近做完了手上的项目，大家都想辞职了</w:t>
      </w:r>
    </w:p>
    <w:p>
      <w:pPr>
        <w:pStyle w:val="3"/>
        <w:bidi w:val="0"/>
        <w:rPr>
          <w:rFonts w:hint="eastAsia"/>
          <w:lang w:val="en-US" w:eastAsia="zh-CN"/>
        </w:rPr>
      </w:pPr>
      <w:r>
        <w:rPr>
          <w:rFonts w:hint="eastAsia"/>
          <w:lang w:val="en-US" w:eastAsia="zh-CN"/>
        </w:rPr>
        <w:t>期望薪资：</w:t>
      </w:r>
    </w:p>
    <w:p>
      <w:pPr>
        <w:rPr>
          <w:rFonts w:hint="eastAsia"/>
          <w:lang w:val="en-US" w:eastAsia="zh-CN"/>
        </w:rPr>
      </w:pPr>
      <w:r>
        <w:rPr>
          <w:rFonts w:hint="eastAsia"/>
          <w:lang w:val="en-US" w:eastAsia="zh-CN"/>
        </w:rPr>
        <w:t>根据面试公司的薪资范围提</w:t>
      </w:r>
    </w:p>
    <w:p>
      <w:pPr>
        <w:rPr>
          <w:rFonts w:hint="eastAsia"/>
          <w:lang w:val="en-US" w:eastAsia="zh-CN"/>
        </w:rPr>
      </w:pPr>
      <w:r>
        <w:rPr>
          <w:rFonts w:hint="eastAsia"/>
          <w:lang w:val="en-US" w:eastAsia="zh-CN"/>
        </w:rPr>
        <w:t>面试通过后尽量争取</w:t>
      </w:r>
    </w:p>
    <w:p>
      <w:pPr>
        <w:pStyle w:val="3"/>
        <w:bidi w:val="0"/>
        <w:rPr>
          <w:rFonts w:hint="eastAsia"/>
          <w:lang w:val="en-US" w:eastAsia="zh-CN"/>
        </w:rPr>
      </w:pPr>
      <w:r>
        <w:rPr>
          <w:rFonts w:hint="eastAsia"/>
          <w:lang w:val="en-US" w:eastAsia="zh-CN"/>
        </w:rPr>
        <w:t>为什么做测试：</w:t>
      </w:r>
    </w:p>
    <w:p>
      <w:pPr>
        <w:pStyle w:val="3"/>
        <w:bidi w:val="0"/>
        <w:rPr>
          <w:rFonts w:hint="eastAsia"/>
          <w:lang w:val="en-US" w:eastAsia="zh-CN"/>
        </w:rPr>
      </w:pPr>
      <w:r>
        <w:rPr>
          <w:rFonts w:hint="eastAsia"/>
          <w:lang w:val="en-US" w:eastAsia="zh-CN"/>
        </w:rPr>
        <w:t>职业规划：</w:t>
      </w:r>
    </w:p>
    <w:p>
      <w:pPr>
        <w:rPr>
          <w:rFonts w:hint="eastAsia"/>
          <w:lang w:val="en-US" w:eastAsia="zh-CN"/>
        </w:rPr>
      </w:pPr>
      <w:r>
        <w:rPr>
          <w:rFonts w:hint="eastAsia"/>
          <w:lang w:val="en-US" w:eastAsia="zh-CN"/>
        </w:rPr>
        <w:t>如果有幸进入贵公司的话，我会尽快以最短的时间熟悉公司的业务流程，然后的话在一两年内将自己的技术水平提升到高级水准，然后的话主要是往向性能，自动化方面加深发展</w:t>
      </w:r>
    </w:p>
    <w:p>
      <w:pPr>
        <w:pStyle w:val="3"/>
        <w:bidi w:val="0"/>
        <w:rPr>
          <w:rFonts w:hint="eastAsia"/>
          <w:lang w:val="en-US" w:eastAsia="zh-CN"/>
        </w:rPr>
      </w:pPr>
      <w:r>
        <w:rPr>
          <w:rFonts w:hint="eastAsia"/>
          <w:lang w:val="en-US" w:eastAsia="zh-CN"/>
        </w:rPr>
        <w:t>上家公司的情况（人员构成，公司地址，做什么的）：</w:t>
      </w:r>
    </w:p>
    <w:p>
      <w:pPr>
        <w:rPr>
          <w:rFonts w:hint="eastAsia"/>
          <w:lang w:val="en-US" w:eastAsia="zh-CN"/>
        </w:rPr>
      </w:pPr>
      <w:r>
        <w:rPr>
          <w:rFonts w:hint="eastAsia"/>
          <w:lang w:val="en-US" w:eastAsia="zh-CN"/>
        </w:rPr>
        <w:t>思品人员构成：</w:t>
      </w:r>
    </w:p>
    <w:p>
      <w:pPr>
        <w:rPr>
          <w:rFonts w:hint="eastAsia"/>
          <w:lang w:val="en-US" w:eastAsia="zh-CN"/>
        </w:rPr>
      </w:pPr>
      <w:r>
        <w:rPr>
          <w:rFonts w:hint="eastAsia"/>
          <w:lang w:val="en-US" w:eastAsia="zh-CN"/>
        </w:rPr>
        <w:t>公司总共50名员工，项目组总共40多名，分3个项目组，每个项目组大概13~4名成员，通常包括以下人员：</w:t>
      </w:r>
    </w:p>
    <w:p>
      <w:pPr>
        <w:rPr>
          <w:rFonts w:hint="eastAsia"/>
          <w:lang w:val="en-US" w:eastAsia="zh-CN"/>
        </w:rPr>
      </w:pPr>
      <w:r>
        <w:rPr>
          <w:rFonts w:hint="eastAsia"/>
          <w:lang w:val="en-US" w:eastAsia="zh-CN"/>
        </w:rPr>
        <w:t>项目经理1名</w:t>
      </w:r>
    </w:p>
    <w:p>
      <w:pPr>
        <w:rPr>
          <w:rFonts w:hint="eastAsia"/>
          <w:lang w:val="en-US" w:eastAsia="zh-CN"/>
        </w:rPr>
      </w:pPr>
      <w:r>
        <w:rPr>
          <w:rFonts w:hint="eastAsia"/>
          <w:lang w:val="en-US" w:eastAsia="zh-CN"/>
        </w:rPr>
        <w:t>产品1名</w:t>
      </w:r>
    </w:p>
    <w:p>
      <w:pPr>
        <w:rPr>
          <w:rFonts w:hint="eastAsia"/>
          <w:lang w:val="en-US" w:eastAsia="zh-CN"/>
        </w:rPr>
      </w:pPr>
      <w:r>
        <w:rPr>
          <w:rFonts w:hint="eastAsia"/>
          <w:lang w:val="en-US" w:eastAsia="zh-CN"/>
        </w:rPr>
        <w:t>架构师1名</w:t>
      </w:r>
    </w:p>
    <w:p>
      <w:pPr>
        <w:rPr>
          <w:rFonts w:hint="eastAsia"/>
          <w:lang w:val="en-US" w:eastAsia="zh-CN"/>
        </w:rPr>
      </w:pPr>
      <w:r>
        <w:rPr>
          <w:rFonts w:hint="eastAsia"/>
          <w:lang w:val="en-US" w:eastAsia="zh-CN"/>
        </w:rPr>
        <w:t>h5（web前端）2名</w:t>
      </w:r>
    </w:p>
    <w:p>
      <w:pPr>
        <w:rPr>
          <w:rFonts w:hint="eastAsia"/>
          <w:lang w:val="en-US" w:eastAsia="zh-CN"/>
        </w:rPr>
      </w:pPr>
      <w:r>
        <w:rPr>
          <w:rFonts w:hint="eastAsia"/>
          <w:lang w:val="en-US" w:eastAsia="zh-CN"/>
        </w:rPr>
        <w:t>后端4名</w:t>
      </w:r>
    </w:p>
    <w:p>
      <w:pPr>
        <w:rPr>
          <w:rFonts w:hint="eastAsia"/>
          <w:lang w:val="en-US" w:eastAsia="zh-CN"/>
        </w:rPr>
      </w:pPr>
      <w:r>
        <w:rPr>
          <w:rFonts w:hint="eastAsia"/>
          <w:lang w:val="en-US" w:eastAsia="zh-CN"/>
        </w:rPr>
        <w:t>andriod 1名</w:t>
      </w:r>
    </w:p>
    <w:p>
      <w:pPr>
        <w:rPr>
          <w:rFonts w:hint="eastAsia"/>
          <w:lang w:val="en-US" w:eastAsia="zh-CN"/>
        </w:rPr>
      </w:pPr>
      <w:r>
        <w:rPr>
          <w:rFonts w:hint="eastAsia"/>
          <w:lang w:val="en-US" w:eastAsia="zh-CN"/>
        </w:rPr>
        <w:t>ios 1名</w:t>
      </w:r>
    </w:p>
    <w:p>
      <w:pPr>
        <w:rPr>
          <w:rFonts w:hint="eastAsia"/>
          <w:lang w:val="en-US" w:eastAsia="zh-CN"/>
        </w:rPr>
      </w:pPr>
      <w:r>
        <w:rPr>
          <w:rFonts w:hint="eastAsia"/>
          <w:lang w:val="en-US" w:eastAsia="zh-CN"/>
        </w:rPr>
        <w:t>测试2名</w:t>
      </w:r>
    </w:p>
    <w:p>
      <w:pPr>
        <w:rPr>
          <w:rFonts w:hint="eastAsia"/>
          <w:lang w:val="en-US" w:eastAsia="zh-CN"/>
        </w:rPr>
      </w:pPr>
    </w:p>
    <w:p>
      <w:pPr>
        <w:rPr>
          <w:rFonts w:hint="eastAsia"/>
          <w:lang w:val="en-US" w:eastAsia="zh-CN"/>
        </w:rPr>
      </w:pPr>
      <w:r>
        <w:rPr>
          <w:rFonts w:hint="eastAsia"/>
          <w:lang w:val="en-US" w:eastAsia="zh-CN"/>
        </w:rPr>
        <w:t>思品位置：宝安智谷产业创新园（宝体附近，地铁1号线西乡站）</w:t>
      </w:r>
    </w:p>
    <w:p>
      <w:pPr>
        <w:rPr>
          <w:rFonts w:hint="eastAsia"/>
          <w:lang w:val="en-US" w:eastAsia="zh-CN"/>
        </w:rPr>
      </w:pPr>
      <w:r>
        <w:rPr>
          <w:rFonts w:hint="eastAsia"/>
          <w:lang w:val="en-US" w:eastAsia="zh-CN"/>
        </w:rPr>
        <w:t>法人：李春</w:t>
      </w:r>
    </w:p>
    <w:p>
      <w:pPr>
        <w:rPr>
          <w:rFonts w:hint="eastAsia"/>
          <w:lang w:val="en-US" w:eastAsia="zh-CN"/>
        </w:rPr>
      </w:pPr>
      <w:r>
        <w:rPr>
          <w:rFonts w:hint="eastAsia"/>
          <w:lang w:val="en-US" w:eastAsia="zh-CN"/>
        </w:rPr>
        <w:t>公司业务：软件研发、项目外包</w:t>
      </w:r>
    </w:p>
    <w:p>
      <w:pPr>
        <w:pStyle w:val="3"/>
        <w:bidi w:val="0"/>
        <w:rPr>
          <w:rFonts w:hint="eastAsia"/>
          <w:lang w:val="en-US" w:eastAsia="zh-CN"/>
        </w:rPr>
      </w:pPr>
      <w:r>
        <w:rPr>
          <w:rFonts w:hint="default"/>
          <w:lang w:val="en-US" w:eastAsia="zh-CN"/>
        </w:rPr>
        <w:t>能不能接受加班</w:t>
      </w:r>
      <w:r>
        <w:rPr>
          <w:rFonts w:hint="eastAsia"/>
          <w:lang w:val="en-US" w:eastAsia="zh-CN"/>
        </w:rPr>
        <w:t>：</w:t>
      </w:r>
    </w:p>
    <w:p>
      <w:pPr>
        <w:numPr>
          <w:ilvl w:val="0"/>
          <w:numId w:val="0"/>
        </w:numPr>
        <w:bidi w:val="0"/>
        <w:rPr>
          <w:rFonts w:hint="eastAsia"/>
          <w:lang w:val="en-US" w:eastAsia="zh-CN"/>
        </w:rPr>
      </w:pPr>
      <w:r>
        <w:rPr>
          <w:rFonts w:hint="eastAsia"/>
          <w:lang w:val="en-US" w:eastAsia="zh-CN"/>
        </w:rPr>
        <w:t>其实我觉得</w:t>
      </w:r>
      <w:r>
        <w:rPr>
          <w:rFonts w:hint="default"/>
          <w:lang w:val="en-US" w:eastAsia="zh-CN"/>
        </w:rPr>
        <w:t>我们这个行业加班是很正常的，因为在前公司</w:t>
      </w:r>
      <w:r>
        <w:rPr>
          <w:rFonts w:hint="eastAsia"/>
          <w:lang w:val="en-US" w:eastAsia="zh-CN"/>
        </w:rPr>
        <w:t>到时候，</w:t>
      </w:r>
      <w:r>
        <w:rPr>
          <w:rFonts w:hint="default"/>
          <w:lang w:val="en-US" w:eastAsia="zh-CN"/>
        </w:rPr>
        <w:t>赶进度</w:t>
      </w:r>
      <w:r>
        <w:rPr>
          <w:rFonts w:hint="eastAsia"/>
          <w:lang w:val="en-US" w:eastAsia="zh-CN"/>
        </w:rPr>
        <w:t>，</w:t>
      </w:r>
      <w:r>
        <w:rPr>
          <w:rFonts w:hint="default"/>
          <w:lang w:val="en-US" w:eastAsia="zh-CN"/>
        </w:rPr>
        <w:t>忙的时候也有加班，所以对我来说加班是没问题的，</w:t>
      </w:r>
      <w:r>
        <w:rPr>
          <w:rFonts w:hint="eastAsia"/>
          <w:lang w:val="en-US" w:eastAsia="zh-CN"/>
        </w:rPr>
        <w:t>而且</w:t>
      </w:r>
      <w:r>
        <w:rPr>
          <w:rFonts w:hint="default"/>
          <w:lang w:val="en-US" w:eastAsia="zh-CN"/>
        </w:rPr>
        <w:t>我的话</w:t>
      </w:r>
      <w:r>
        <w:rPr>
          <w:rFonts w:hint="eastAsia"/>
          <w:lang w:val="en-US" w:eastAsia="zh-CN"/>
        </w:rPr>
        <w:t>也</w:t>
      </w:r>
      <w:r>
        <w:rPr>
          <w:rFonts w:hint="default"/>
          <w:lang w:val="en-US" w:eastAsia="zh-CN"/>
        </w:rPr>
        <w:t>比较年轻，所以平时下班之后</w:t>
      </w:r>
      <w:r>
        <w:rPr>
          <w:rFonts w:hint="eastAsia"/>
          <w:lang w:val="en-US" w:eastAsia="zh-CN"/>
        </w:rPr>
        <w:t>没什么事的话，</w:t>
      </w:r>
      <w:r>
        <w:rPr>
          <w:rFonts w:hint="default"/>
          <w:lang w:val="en-US" w:eastAsia="zh-CN"/>
        </w:rPr>
        <w:t>同事都走了我也会留在公司</w:t>
      </w:r>
      <w:r>
        <w:rPr>
          <w:rFonts w:hint="eastAsia"/>
          <w:lang w:val="en-US" w:eastAsia="zh-CN"/>
        </w:rPr>
        <w:t>熟悉或者</w:t>
      </w:r>
      <w:r>
        <w:rPr>
          <w:rFonts w:hint="default"/>
          <w:lang w:val="en-US" w:eastAsia="zh-CN"/>
        </w:rPr>
        <w:t>学习一点东西</w:t>
      </w:r>
      <w:r>
        <w:rPr>
          <w:rFonts w:hint="eastAsia"/>
          <w:lang w:val="en-US" w:eastAsia="zh-CN"/>
        </w:rPr>
        <w:t>吧</w:t>
      </w:r>
    </w:p>
    <w:p>
      <w:pPr>
        <w:pStyle w:val="3"/>
        <w:bidi w:val="0"/>
        <w:rPr>
          <w:rFonts w:hint="eastAsia"/>
          <w:lang w:val="en-US" w:eastAsia="zh-CN"/>
        </w:rPr>
      </w:pPr>
      <w:r>
        <w:rPr>
          <w:rFonts w:hint="eastAsia"/>
          <w:lang w:val="en-US" w:eastAsia="zh-CN"/>
        </w:rPr>
        <w:t>个人优点，缺点：</w:t>
      </w:r>
    </w:p>
    <w:p>
      <w:pPr>
        <w:rPr>
          <w:rFonts w:hint="eastAsia"/>
          <w:lang w:val="en-US" w:eastAsia="zh-CN"/>
        </w:rPr>
      </w:pPr>
      <w:r>
        <w:rPr>
          <w:rFonts w:hint="eastAsia"/>
          <w:lang w:val="en-US" w:eastAsia="zh-CN"/>
        </w:rPr>
        <w:t>优点：比较有耐心（不厌其烦，保持多工作的热情），善于学习，比较喜欢钻研，动手能力也比较强</w:t>
      </w:r>
    </w:p>
    <w:p>
      <w:pPr>
        <w:rPr>
          <w:rFonts w:hint="default"/>
          <w:lang w:val="en-US" w:eastAsia="zh-CN"/>
        </w:rPr>
      </w:pPr>
      <w:r>
        <w:rPr>
          <w:rFonts w:hint="eastAsia"/>
          <w:lang w:val="en-US" w:eastAsia="zh-CN"/>
        </w:rPr>
        <w:t>缺点的话：我以前的同事都说我比较随和不懂得拒绝，然后我自己觉得我最大的缺点可能就是不怎么喜欢锻炼</w:t>
      </w:r>
    </w:p>
    <w:p>
      <w:pPr>
        <w:pStyle w:val="3"/>
        <w:bidi w:val="0"/>
        <w:rPr>
          <w:rFonts w:hint="eastAsia"/>
          <w:lang w:val="en-US" w:eastAsia="zh-CN"/>
        </w:rPr>
      </w:pPr>
      <w:r>
        <w:rPr>
          <w:rFonts w:hint="eastAsia"/>
          <w:lang w:val="en-US" w:eastAsia="zh-CN"/>
        </w:rPr>
        <w:t>有什么问题要问：</w:t>
      </w:r>
    </w:p>
    <w:p>
      <w:pPr>
        <w:rPr>
          <w:rFonts w:hint="eastAsia"/>
          <w:lang w:val="en-US" w:eastAsia="zh-CN"/>
        </w:rPr>
      </w:pPr>
      <w:r>
        <w:rPr>
          <w:rFonts w:hint="eastAsia"/>
          <w:lang w:val="en-US" w:eastAsia="zh-CN"/>
        </w:rPr>
        <w:t>根据面试公司的实际情况：最近在做什么项目；项目组有多少人；有几个测试等等</w:t>
      </w:r>
    </w:p>
    <w:p>
      <w:pPr>
        <w:pStyle w:val="3"/>
        <w:bidi w:val="0"/>
        <w:rPr>
          <w:rFonts w:hint="default"/>
          <w:lang w:val="en-US" w:eastAsia="zh-CN"/>
        </w:rPr>
      </w:pPr>
      <w:r>
        <w:rPr>
          <w:rFonts w:hint="eastAsia"/>
          <w:lang w:val="en-US" w:eastAsia="zh-CN"/>
        </w:rPr>
        <w:t>住在那？上班太远怎么办？</w:t>
      </w:r>
    </w:p>
    <w:p>
      <w:pPr>
        <w:bidi w:val="0"/>
        <w:rPr>
          <w:rFonts w:hint="eastAsia"/>
          <w:lang w:val="en-US" w:eastAsia="zh-CN"/>
        </w:rPr>
      </w:pPr>
      <w:r>
        <w:rPr>
          <w:rFonts w:hint="default"/>
          <w:lang w:val="en-US" w:eastAsia="zh-CN"/>
        </w:rPr>
        <w:t>之前是住在宝安机场附近，现在的话暂时住在龙岗，住在朋友家，如果这边面试过了的话就在公司附近找个房子住</w:t>
      </w:r>
    </w:p>
    <w:p>
      <w:pPr>
        <w:pStyle w:val="3"/>
        <w:bidi w:val="0"/>
        <w:rPr>
          <w:rFonts w:hint="eastAsia"/>
          <w:lang w:val="en-US" w:eastAsia="zh-CN"/>
        </w:rPr>
      </w:pPr>
      <w:r>
        <w:rPr>
          <w:rFonts w:hint="eastAsia"/>
          <w:lang w:val="en-US" w:eastAsia="zh-CN"/>
        </w:rPr>
        <w:t>面试了多久，拿了几个offer？</w:t>
      </w:r>
    </w:p>
    <w:p>
      <w:pPr>
        <w:numPr>
          <w:ilvl w:val="0"/>
          <w:numId w:val="18"/>
        </w:numPr>
        <w:rPr>
          <w:rFonts w:hint="eastAsia"/>
          <w:lang w:val="en-US" w:eastAsia="zh-CN"/>
        </w:rPr>
      </w:pPr>
      <w:r>
        <w:rPr>
          <w:rFonts w:hint="eastAsia"/>
          <w:lang w:val="en-US" w:eastAsia="zh-CN"/>
        </w:rPr>
        <w:t>刚开始面试没几天（刚开始的时候说，或者没拿到of的时候）</w:t>
      </w:r>
    </w:p>
    <w:p>
      <w:pPr>
        <w:numPr>
          <w:ilvl w:val="0"/>
          <w:numId w:val="18"/>
        </w:numPr>
        <w:rPr>
          <w:rFonts w:hint="default"/>
          <w:lang w:val="en-US" w:eastAsia="zh-CN"/>
        </w:rPr>
      </w:pPr>
      <w:r>
        <w:rPr>
          <w:rFonts w:hint="eastAsia"/>
          <w:lang w:val="en-US" w:eastAsia="zh-CN"/>
        </w:rPr>
        <w:t>拿了三个of了，面试了大概一周左右（拿到了of之后说）</w:t>
      </w:r>
    </w:p>
    <w:p>
      <w:pPr>
        <w:pStyle w:val="3"/>
        <w:bidi w:val="0"/>
        <w:rPr>
          <w:rFonts w:hint="default"/>
          <w:lang w:val="en-US" w:eastAsia="zh-CN"/>
        </w:rPr>
      </w:pPr>
      <w:r>
        <w:rPr>
          <w:rFonts w:hint="default"/>
          <w:lang w:val="en-US" w:eastAsia="zh-CN"/>
        </w:rPr>
        <w:t>自我介绍:</w:t>
      </w:r>
    </w:p>
    <w:p>
      <w:pPr>
        <w:numPr>
          <w:ilvl w:val="0"/>
          <w:numId w:val="0"/>
        </w:numPr>
        <w:bidi w:val="0"/>
        <w:rPr>
          <w:rFonts w:hint="default"/>
          <w:lang w:val="en-US" w:eastAsia="zh-CN"/>
        </w:rPr>
      </w:pPr>
      <w:r>
        <w:rPr>
          <w:rFonts w:hint="default"/>
          <w:lang w:val="en-US" w:eastAsia="zh-CN"/>
        </w:rPr>
        <w:t>你好，我叫田杰，来自湖南岳阳，专业是计算机应用，在上家公司的话是做软件测试工作，主要是做功能测试，然后性能测试，自动化，接口测试，app测试，安全测试</w:t>
      </w:r>
      <w:r>
        <w:rPr>
          <w:rFonts w:hint="eastAsia"/>
          <w:lang w:val="en-US" w:eastAsia="zh-CN"/>
        </w:rPr>
        <w:t>这些</w:t>
      </w:r>
      <w:r>
        <w:rPr>
          <w:rFonts w:hint="default"/>
          <w:lang w:val="en-US" w:eastAsia="zh-CN"/>
        </w:rPr>
        <w:t>，都有做过，然后感谢贵公司给我这次面试的机会，希望有机会可以加入贵公司，谢谢</w:t>
      </w:r>
    </w:p>
    <w:p>
      <w:pPr>
        <w:pStyle w:val="3"/>
        <w:bidi w:val="0"/>
        <w:rPr>
          <w:rFonts w:hint="default"/>
          <w:lang w:val="en-US" w:eastAsia="zh-CN"/>
        </w:rPr>
      </w:pPr>
      <w:r>
        <w:rPr>
          <w:rFonts w:hint="default"/>
          <w:lang w:val="en-US" w:eastAsia="zh-CN"/>
        </w:rPr>
        <w:t>你们公司的产品开发周期是多长时间？</w:t>
      </w:r>
    </w:p>
    <w:p>
      <w:pPr>
        <w:numPr>
          <w:ilvl w:val="0"/>
          <w:numId w:val="0"/>
        </w:numPr>
        <w:bidi w:val="0"/>
        <w:rPr>
          <w:rFonts w:hint="default"/>
          <w:lang w:val="en-US" w:eastAsia="zh-CN"/>
        </w:rPr>
      </w:pPr>
      <w:r>
        <w:rPr>
          <w:rFonts w:hint="default"/>
          <w:lang w:val="en-US" w:eastAsia="zh-CN"/>
        </w:rPr>
        <w:t>您好上家公司我们的开发周期3到5个月</w:t>
      </w:r>
    </w:p>
    <w:p>
      <w:pPr>
        <w:pStyle w:val="3"/>
        <w:bidi w:val="0"/>
        <w:rPr>
          <w:rFonts w:hint="eastAsia"/>
          <w:lang w:val="en-US" w:eastAsia="zh-CN"/>
        </w:rPr>
      </w:pPr>
      <w:r>
        <w:rPr>
          <w:rFonts w:hint="eastAsia"/>
          <w:lang w:val="en-US" w:eastAsia="zh-CN"/>
        </w:rPr>
        <w:t>版本由谁发布？</w:t>
      </w:r>
    </w:p>
    <w:p>
      <w:pPr>
        <w:rPr>
          <w:rFonts w:hint="eastAsia"/>
          <w:sz w:val="20"/>
          <w:szCs w:val="22"/>
          <w:lang w:val="en-US" w:eastAsia="zh-CN"/>
        </w:rPr>
      </w:pPr>
      <w:r>
        <w:rPr>
          <w:rFonts w:hint="eastAsia"/>
          <w:lang w:val="en-US" w:eastAsia="zh-CN"/>
        </w:rPr>
        <w:t>配置管理员或者运维（gm）</w:t>
      </w:r>
    </w:p>
    <w:p>
      <w:pPr>
        <w:rPr>
          <w:rFonts w:hint="eastAsia"/>
          <w:sz w:val="32"/>
          <w:szCs w:val="40"/>
          <w:lang w:val="en-US" w:eastAsia="zh-CN"/>
        </w:rPr>
      </w:pPr>
    </w:p>
    <w:p>
      <w:pPr>
        <w:rPr>
          <w:rStyle w:val="20"/>
          <w:rFonts w:hint="eastAsia"/>
          <w:lang w:val="en-US" w:eastAsia="zh-CN"/>
        </w:rPr>
      </w:pPr>
    </w:p>
    <w:p>
      <w:pPr>
        <w:pStyle w:val="11"/>
        <w:keepNext w:val="0"/>
        <w:keepLines w:val="0"/>
        <w:widowControl/>
        <w:suppressLineNumbers w:val="0"/>
        <w:spacing w:before="0" w:beforeAutospacing="1" w:after="0" w:afterAutospacing="1"/>
        <w:ind w:left="0" w:right="0"/>
        <w:jc w:val="left"/>
        <w:rPr>
          <w:rFonts w:hint="default" w:ascii="宋体" w:hAnsi="宋体" w:cs="宋体"/>
          <w:kern w:val="0"/>
          <w:sz w:val="24"/>
          <w:lang w:val="en-US" w:eastAsia="zh-CN"/>
        </w:rPr>
      </w:pPr>
    </w:p>
    <w:p>
      <w:pPr>
        <w:keepNext w:val="0"/>
        <w:keepLines w:val="0"/>
        <w:widowControl/>
        <w:numPr>
          <w:ilvl w:val="0"/>
          <w:numId w:val="0"/>
        </w:numPr>
        <w:suppressLineNumbers w:val="0"/>
        <w:spacing w:before="0" w:beforeAutospacing="1" w:after="0" w:afterAutospacing="1"/>
        <w:ind w:firstLine="1050" w:firstLineChars="500"/>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08F63"/>
    <w:multiLevelType w:val="singleLevel"/>
    <w:tmpl w:val="89B08F63"/>
    <w:lvl w:ilvl="0" w:tentative="0">
      <w:start w:val="1"/>
      <w:numFmt w:val="decimal"/>
      <w:suff w:val="nothing"/>
      <w:lvlText w:val="%1、"/>
      <w:lvlJc w:val="left"/>
    </w:lvl>
  </w:abstractNum>
  <w:abstractNum w:abstractNumId="1">
    <w:nsid w:val="B76FCFCF"/>
    <w:multiLevelType w:val="singleLevel"/>
    <w:tmpl w:val="B76FCFCF"/>
    <w:lvl w:ilvl="0" w:tentative="0">
      <w:start w:val="1"/>
      <w:numFmt w:val="decimal"/>
      <w:lvlText w:val="%1."/>
      <w:lvlJc w:val="left"/>
      <w:pPr>
        <w:tabs>
          <w:tab w:val="left" w:pos="312"/>
        </w:tabs>
      </w:pPr>
    </w:lvl>
  </w:abstractNum>
  <w:abstractNum w:abstractNumId="2">
    <w:nsid w:val="C0E78C8F"/>
    <w:multiLevelType w:val="singleLevel"/>
    <w:tmpl w:val="C0E78C8F"/>
    <w:lvl w:ilvl="0" w:tentative="0">
      <w:start w:val="1"/>
      <w:numFmt w:val="decimal"/>
      <w:suff w:val="nothing"/>
      <w:lvlText w:val="%1，"/>
      <w:lvlJc w:val="left"/>
    </w:lvl>
  </w:abstractNum>
  <w:abstractNum w:abstractNumId="3">
    <w:nsid w:val="C58D41D5"/>
    <w:multiLevelType w:val="singleLevel"/>
    <w:tmpl w:val="C58D41D5"/>
    <w:lvl w:ilvl="0" w:tentative="0">
      <w:start w:val="6"/>
      <w:numFmt w:val="decimal"/>
      <w:suff w:val="nothing"/>
      <w:lvlText w:val="%1、"/>
      <w:lvlJc w:val="left"/>
    </w:lvl>
  </w:abstractNum>
  <w:abstractNum w:abstractNumId="4">
    <w:nsid w:val="E31AB061"/>
    <w:multiLevelType w:val="singleLevel"/>
    <w:tmpl w:val="E31AB061"/>
    <w:lvl w:ilvl="0" w:tentative="0">
      <w:start w:val="1"/>
      <w:numFmt w:val="decimal"/>
      <w:suff w:val="nothing"/>
      <w:lvlText w:val="%1，"/>
      <w:lvlJc w:val="left"/>
    </w:lvl>
  </w:abstractNum>
  <w:abstractNum w:abstractNumId="5">
    <w:nsid w:val="00000000"/>
    <w:multiLevelType w:val="singleLevel"/>
    <w:tmpl w:val="00000000"/>
    <w:lvl w:ilvl="0" w:tentative="0">
      <w:start w:val="1"/>
      <w:numFmt w:val="decimal"/>
      <w:suff w:val="nothing"/>
      <w:lvlText w:val="%1、"/>
      <w:lvlJc w:val="left"/>
      <w:pPr>
        <w:ind w:left="0"/>
      </w:pPr>
    </w:lvl>
  </w:abstractNum>
  <w:abstractNum w:abstractNumId="6">
    <w:nsid w:val="00000001"/>
    <w:multiLevelType w:val="singleLevel"/>
    <w:tmpl w:val="00000001"/>
    <w:lvl w:ilvl="0" w:tentative="0">
      <w:start w:val="1"/>
      <w:numFmt w:val="decimal"/>
      <w:suff w:val="nothing"/>
      <w:lvlText w:val="%1，"/>
      <w:lvlJc w:val="left"/>
    </w:lvl>
  </w:abstractNum>
  <w:abstractNum w:abstractNumId="7">
    <w:nsid w:val="00000002"/>
    <w:multiLevelType w:val="singleLevel"/>
    <w:tmpl w:val="00000002"/>
    <w:lvl w:ilvl="0" w:tentative="0">
      <w:start w:val="1"/>
      <w:numFmt w:val="decimal"/>
      <w:suff w:val="nothing"/>
      <w:lvlText w:val="%1，"/>
      <w:lvlJc w:val="left"/>
    </w:lvl>
  </w:abstractNum>
  <w:abstractNum w:abstractNumId="8">
    <w:nsid w:val="00000003"/>
    <w:multiLevelType w:val="singleLevel"/>
    <w:tmpl w:val="00000003"/>
    <w:lvl w:ilvl="0" w:tentative="0">
      <w:start w:val="1"/>
      <w:numFmt w:val="decimal"/>
      <w:suff w:val="nothing"/>
      <w:lvlText w:val="%1，"/>
      <w:lvlJc w:val="left"/>
    </w:lvl>
  </w:abstractNum>
  <w:abstractNum w:abstractNumId="9">
    <w:nsid w:val="00000004"/>
    <w:multiLevelType w:val="singleLevel"/>
    <w:tmpl w:val="00000004"/>
    <w:lvl w:ilvl="0" w:tentative="0">
      <w:start w:val="1"/>
      <w:numFmt w:val="decimal"/>
      <w:suff w:val="nothing"/>
      <w:lvlText w:val="%1，"/>
      <w:lvlJc w:val="left"/>
    </w:lvl>
  </w:abstractNum>
  <w:abstractNum w:abstractNumId="10">
    <w:nsid w:val="00000005"/>
    <w:multiLevelType w:val="singleLevel"/>
    <w:tmpl w:val="00000005"/>
    <w:lvl w:ilvl="0" w:tentative="0">
      <w:start w:val="1"/>
      <w:numFmt w:val="decimal"/>
      <w:suff w:val="nothing"/>
      <w:lvlText w:val="%1，"/>
      <w:lvlJc w:val="left"/>
    </w:lvl>
  </w:abstractNum>
  <w:abstractNum w:abstractNumId="11">
    <w:nsid w:val="00000006"/>
    <w:multiLevelType w:val="singleLevel"/>
    <w:tmpl w:val="00000006"/>
    <w:lvl w:ilvl="0" w:tentative="0">
      <w:start w:val="1"/>
      <w:numFmt w:val="decimal"/>
      <w:suff w:val="nothing"/>
      <w:lvlText w:val="%1、"/>
      <w:lvlJc w:val="left"/>
    </w:lvl>
  </w:abstractNum>
  <w:abstractNum w:abstractNumId="12">
    <w:nsid w:val="00000007"/>
    <w:multiLevelType w:val="singleLevel"/>
    <w:tmpl w:val="00000007"/>
    <w:lvl w:ilvl="0" w:tentative="0">
      <w:start w:val="5"/>
      <w:numFmt w:val="decimal"/>
      <w:suff w:val="nothing"/>
      <w:lvlText w:val="%1、"/>
      <w:lvlJc w:val="left"/>
    </w:lvl>
  </w:abstractNum>
  <w:abstractNum w:abstractNumId="13">
    <w:nsid w:val="00000008"/>
    <w:multiLevelType w:val="singleLevel"/>
    <w:tmpl w:val="00000008"/>
    <w:lvl w:ilvl="0" w:tentative="0">
      <w:start w:val="1"/>
      <w:numFmt w:val="decimal"/>
      <w:suff w:val="nothing"/>
      <w:lvlText w:val="%1，"/>
      <w:lvlJc w:val="left"/>
    </w:lvl>
  </w:abstractNum>
  <w:abstractNum w:abstractNumId="14">
    <w:nsid w:val="00000009"/>
    <w:multiLevelType w:val="singleLevel"/>
    <w:tmpl w:val="00000009"/>
    <w:lvl w:ilvl="0" w:tentative="0">
      <w:start w:val="1"/>
      <w:numFmt w:val="decimal"/>
      <w:suff w:val="nothing"/>
      <w:lvlText w:val="%1，"/>
      <w:lvlJc w:val="left"/>
    </w:lvl>
  </w:abstractNum>
  <w:abstractNum w:abstractNumId="15">
    <w:nsid w:val="0000000A"/>
    <w:multiLevelType w:val="singleLevel"/>
    <w:tmpl w:val="0000000A"/>
    <w:lvl w:ilvl="0" w:tentative="0">
      <w:start w:val="1"/>
      <w:numFmt w:val="decimal"/>
      <w:suff w:val="nothing"/>
      <w:lvlText w:val="%1、"/>
      <w:lvlJc w:val="left"/>
    </w:lvl>
  </w:abstractNum>
  <w:abstractNum w:abstractNumId="16">
    <w:nsid w:val="0000000B"/>
    <w:multiLevelType w:val="singleLevel"/>
    <w:tmpl w:val="0000000B"/>
    <w:lvl w:ilvl="0" w:tentative="0">
      <w:start w:val="1"/>
      <w:numFmt w:val="decimal"/>
      <w:suff w:val="nothing"/>
      <w:lvlText w:val="%1、"/>
      <w:lvlJc w:val="left"/>
    </w:lvl>
  </w:abstractNum>
  <w:abstractNum w:abstractNumId="17">
    <w:nsid w:val="0000000C"/>
    <w:multiLevelType w:val="singleLevel"/>
    <w:tmpl w:val="0000000C"/>
    <w:lvl w:ilvl="0" w:tentative="0">
      <w:start w:val="11"/>
      <w:numFmt w:val="decimal"/>
      <w:suff w:val="nothing"/>
      <w:lvlText w:val="%1、"/>
      <w:lvlJc w:val="left"/>
    </w:lvl>
  </w:abstractNum>
  <w:num w:numId="1">
    <w:abstractNumId w:val="8"/>
  </w:num>
  <w:num w:numId="2">
    <w:abstractNumId w:val="15"/>
  </w:num>
  <w:num w:numId="3">
    <w:abstractNumId w:val="17"/>
  </w:num>
  <w:num w:numId="4">
    <w:abstractNumId w:val="7"/>
  </w:num>
  <w:num w:numId="5">
    <w:abstractNumId w:val="13"/>
  </w:num>
  <w:num w:numId="6">
    <w:abstractNumId w:val="14"/>
  </w:num>
  <w:num w:numId="7">
    <w:abstractNumId w:val="5"/>
  </w:num>
  <w:num w:numId="8">
    <w:abstractNumId w:val="4"/>
  </w:num>
  <w:num w:numId="9">
    <w:abstractNumId w:val="10"/>
  </w:num>
  <w:num w:numId="10">
    <w:abstractNumId w:val="9"/>
  </w:num>
  <w:num w:numId="11">
    <w:abstractNumId w:val="1"/>
  </w:num>
  <w:num w:numId="12">
    <w:abstractNumId w:val="2"/>
  </w:num>
  <w:num w:numId="13">
    <w:abstractNumId w:val="0"/>
  </w:num>
  <w:num w:numId="14">
    <w:abstractNumId w:val="3"/>
  </w:num>
  <w:num w:numId="15">
    <w:abstractNumId w:val="16"/>
  </w:num>
  <w:num w:numId="16">
    <w:abstractNumId w:val="11"/>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A6217"/>
    <w:rsid w:val="06A7213A"/>
    <w:rsid w:val="06B4324D"/>
    <w:rsid w:val="0AE048BE"/>
    <w:rsid w:val="0CB059AC"/>
    <w:rsid w:val="0FF86732"/>
    <w:rsid w:val="104A0BB0"/>
    <w:rsid w:val="152A209D"/>
    <w:rsid w:val="15996331"/>
    <w:rsid w:val="16282154"/>
    <w:rsid w:val="1B9F271C"/>
    <w:rsid w:val="1F6A1692"/>
    <w:rsid w:val="242326AA"/>
    <w:rsid w:val="2C103F9B"/>
    <w:rsid w:val="33A43705"/>
    <w:rsid w:val="33B51948"/>
    <w:rsid w:val="36DE0244"/>
    <w:rsid w:val="3F3B299A"/>
    <w:rsid w:val="40893988"/>
    <w:rsid w:val="4C296F3D"/>
    <w:rsid w:val="50402239"/>
    <w:rsid w:val="50960116"/>
    <w:rsid w:val="572B2814"/>
    <w:rsid w:val="5EA9628F"/>
    <w:rsid w:val="60114E03"/>
    <w:rsid w:val="655640B9"/>
    <w:rsid w:val="680B7921"/>
    <w:rsid w:val="6D8260EA"/>
    <w:rsid w:val="746025A8"/>
    <w:rsid w:val="784871B9"/>
    <w:rsid w:val="79D4579C"/>
    <w:rsid w:val="7C7F0BFF"/>
    <w:rsid w:val="7C8F4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link w:val="20"/>
    <w:qFormat/>
    <w:uiPriority w:val="0"/>
    <w:pPr>
      <w:keepNext/>
      <w:keepLines/>
      <w:spacing w:before="340" w:beforeAutospacing="0" w:after="330" w:afterAutospacing="0" w:line="576" w:lineRule="auto"/>
      <w:outlineLvl w:val="0"/>
    </w:pPr>
    <w:rPr>
      <w:b/>
      <w:kern w:val="44"/>
      <w:sz w:val="44"/>
    </w:rPr>
  </w:style>
  <w:style w:type="paragraph" w:styleId="3">
    <w:name w:val="heading 2"/>
    <w:basedOn w:val="1"/>
    <w:next w:val="1"/>
    <w:link w:val="18"/>
    <w:qFormat/>
    <w:uiPriority w:val="0"/>
    <w:pPr>
      <w:keepNext/>
      <w:keepLines/>
      <w:spacing w:before="260" w:beforeAutospacing="0" w:after="260" w:afterAutospacing="0" w:line="413" w:lineRule="auto"/>
      <w:outlineLvl w:val="1"/>
    </w:pPr>
    <w:rPr>
      <w:rFonts w:ascii="Arial" w:hAnsi="Arial" w:eastAsia="黑体"/>
      <w:b/>
      <w:sz w:val="32"/>
    </w:rPr>
  </w:style>
  <w:style w:type="paragraph" w:styleId="4">
    <w:name w:val="heading 3"/>
    <w:basedOn w:val="1"/>
    <w:next w:val="1"/>
    <w:link w:val="17"/>
    <w:qFormat/>
    <w:uiPriority w:val="0"/>
    <w:pPr>
      <w:keepNext/>
      <w:keepLines/>
      <w:spacing w:before="260" w:beforeAutospacing="0" w:after="260" w:afterAutospacing="0" w:line="413" w:lineRule="auto"/>
      <w:outlineLvl w:val="2"/>
    </w:pPr>
    <w:rPr>
      <w:b/>
      <w:sz w:val="32"/>
    </w:rPr>
  </w:style>
  <w:style w:type="paragraph" w:styleId="5">
    <w:name w:val="heading 4"/>
    <w:basedOn w:val="1"/>
    <w:next w:val="1"/>
    <w:link w:val="19"/>
    <w:qFormat/>
    <w:uiPriority w:val="0"/>
    <w:pPr>
      <w:keepNext/>
      <w:keepLines/>
      <w:spacing w:before="280" w:beforeAutospacing="0" w:after="290" w:afterAutospacing="0" w:line="372" w:lineRule="auto"/>
      <w:outlineLvl w:val="3"/>
    </w:pPr>
    <w:rPr>
      <w:rFonts w:ascii="Arial" w:hAnsi="Arial" w:eastAsia="黑体"/>
      <w:b/>
      <w:sz w:val="28"/>
    </w:rPr>
  </w:style>
  <w:style w:type="paragraph" w:styleId="6">
    <w:name w:val="heading 5"/>
    <w:basedOn w:val="1"/>
    <w:next w:val="1"/>
    <w:qFormat/>
    <w:uiPriority w:val="0"/>
    <w:pPr>
      <w:keepNext/>
      <w:keepLines/>
      <w:spacing w:before="280" w:beforeAutospacing="0" w:after="290" w:afterAutospacing="0" w:line="372" w:lineRule="auto"/>
      <w:outlineLvl w:val="4"/>
    </w:pPr>
    <w:rPr>
      <w:b/>
      <w:sz w:val="28"/>
    </w:rPr>
  </w:style>
  <w:style w:type="paragraph" w:styleId="7">
    <w:name w:val="heading 6"/>
    <w:basedOn w:val="1"/>
    <w:next w:val="1"/>
    <w:qFormat/>
    <w:uiPriority w:val="0"/>
    <w:pPr>
      <w:keepNext/>
      <w:keepLines/>
      <w:spacing w:before="240" w:beforeAutospacing="0" w:after="64" w:afterAutospacing="0" w:line="317" w:lineRule="auto"/>
      <w:outlineLvl w:val="5"/>
    </w:pPr>
    <w:rPr>
      <w:rFonts w:ascii="Arial" w:hAnsi="Arial" w:eastAsia="黑体"/>
      <w:b/>
      <w:sz w:val="24"/>
    </w:rPr>
  </w:style>
  <w:style w:type="paragraph" w:styleId="8">
    <w:name w:val="heading 7"/>
    <w:basedOn w:val="1"/>
    <w:next w:val="1"/>
    <w:qFormat/>
    <w:uiPriority w:val="0"/>
    <w:pPr>
      <w:keepNext/>
      <w:keepLines/>
      <w:spacing w:before="240" w:beforeAutospacing="0" w:after="64" w:afterAutospacing="0" w:line="317" w:lineRule="auto"/>
      <w:outlineLvl w:val="6"/>
    </w:pPr>
    <w:rPr>
      <w:b/>
      <w:sz w:val="24"/>
    </w:rPr>
  </w:style>
  <w:style w:type="character" w:default="1" w:styleId="14">
    <w:name w:val="Default Paragraph Font"/>
    <w:qFormat/>
    <w:uiPriority w:val="0"/>
  </w:style>
  <w:style w:type="table" w:default="1" w:styleId="12">
    <w:name w:val="Normal Table"/>
    <w:qFormat/>
    <w:uiPriority w:val="0"/>
    <w:tblPr>
      <w:tblCellMar>
        <w:top w:w="0" w:type="dxa"/>
        <w:left w:w="108" w:type="dxa"/>
        <w:bottom w:w="0" w:type="dxa"/>
        <w:right w:w="108" w:type="dxa"/>
      </w:tblCellMar>
    </w:tblPr>
  </w:style>
  <w:style w:type="paragraph" w:styleId="9">
    <w:name w:val="annotation text"/>
    <w:basedOn w:val="1"/>
    <w:qFormat/>
    <w:uiPriority w:val="0"/>
    <w:pPr>
      <w:widowControl w:val="0"/>
      <w:spacing w:after="0"/>
      <w:jc w:val="left"/>
    </w:pPr>
    <w:rPr>
      <w:rFonts w:ascii="Calibri" w:hAnsi="Calibri" w:eastAsia="宋体" w:cs="宋体"/>
      <w:kern w:val="2"/>
      <w:sz w:val="21"/>
      <w:szCs w:val="24"/>
      <w:lang w:val="en-US" w:eastAsia="zh-CN" w:bidi="ar-SA"/>
    </w:rPr>
  </w:style>
  <w:style w:type="paragraph" w:styleId="10">
    <w:name w:val="HTML Preformatted"/>
    <w:basedOn w:val="1"/>
    <w:qFormat/>
    <w:uiPriority w:val="0"/>
    <w:pPr>
      <w:widowControl w:val="0"/>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spacing w:after="0"/>
      <w:jc w:val="left"/>
    </w:pPr>
    <w:rPr>
      <w:rFonts w:ascii="宋体" w:hAnsi="宋体" w:eastAsia="宋体" w:cs="宋体"/>
      <w:kern w:val="0"/>
      <w:sz w:val="24"/>
      <w:szCs w:val="24"/>
      <w:lang w:val="en-US" w:eastAsia="zh-CN" w:bidi="ar-SA"/>
    </w:rPr>
  </w:style>
  <w:style w:type="paragraph" w:styleId="11">
    <w:name w:val="Normal (Web)"/>
    <w:basedOn w:val="1"/>
    <w:qFormat/>
    <w:uiPriority w:val="0"/>
    <w:pPr>
      <w:spacing w:before="0" w:beforeAutospacing="1" w:after="0" w:afterAutospacing="1"/>
      <w:ind w:left="0" w:right="0"/>
      <w:jc w:val="left"/>
    </w:pPr>
    <w:rPr>
      <w:kern w:val="0"/>
      <w:sz w:val="24"/>
      <w:lang w:val="en-US" w:eastAsia="zh-CN"/>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Hyperlink"/>
    <w:basedOn w:val="14"/>
    <w:qFormat/>
    <w:uiPriority w:val="0"/>
    <w:rPr>
      <w:color w:val="0000FF"/>
      <w:u w:val="single"/>
    </w:rPr>
  </w:style>
  <w:style w:type="character" w:customStyle="1" w:styleId="17">
    <w:name w:val="标题 3 Char"/>
    <w:link w:val="4"/>
    <w:qFormat/>
    <w:uiPriority w:val="0"/>
    <w:rPr>
      <w:b/>
      <w:sz w:val="32"/>
    </w:rPr>
  </w:style>
  <w:style w:type="character" w:customStyle="1" w:styleId="18">
    <w:name w:val="标题 2 Char"/>
    <w:link w:val="3"/>
    <w:qFormat/>
    <w:uiPriority w:val="0"/>
    <w:rPr>
      <w:rFonts w:ascii="Arial" w:hAnsi="Arial" w:eastAsia="黑体"/>
      <w:b/>
      <w:sz w:val="32"/>
    </w:rPr>
  </w:style>
  <w:style w:type="character" w:customStyle="1" w:styleId="19">
    <w:name w:val="标题 4 Char"/>
    <w:link w:val="5"/>
    <w:qFormat/>
    <w:uiPriority w:val="0"/>
    <w:rPr>
      <w:rFonts w:ascii="Arial" w:hAnsi="Arial" w:eastAsia="黑体"/>
      <w:b/>
      <w:sz w:val="28"/>
    </w:rPr>
  </w:style>
  <w:style w:type="character" w:customStyle="1" w:styleId="20">
    <w:name w:val="标题 1 Char"/>
    <w:link w:val="2"/>
    <w:qFormat/>
    <w:uiPriority w:val="0"/>
    <w:rPr>
      <w:b/>
      <w:kern w:val="44"/>
      <w:sz w:val="44"/>
    </w:rPr>
  </w:style>
  <w:style w:type="paragraph" w:styleId="2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mysql数据库"/>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15546</Words>
  <Characters>20054</Characters>
  <Paragraphs>1026</Paragraphs>
  <TotalTime>105</TotalTime>
  <ScaleCrop>false</ScaleCrop>
  <LinksUpToDate>false</LinksUpToDate>
  <CharactersWithSpaces>21464</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2021-09-21T13:15:00Z</dcterms:created>
  <dc:creator>Z余生</dc:creator>
  <cp:lastModifiedBy>Z余生</cp:lastModifiedBy>
  <dcterms:modified xsi:type="dcterms:W3CDTF">2021-11-05T08:17:09Z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5164530C314D48C09EC442E8C3A11E55</vt:lpwstr>
  </property>
</Properties>
</file>